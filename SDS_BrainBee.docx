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AA9B3" w14:textId="77777777" w:rsidR="005B3AB9" w:rsidRPr="000D1EC4" w:rsidRDefault="005B3AB9" w:rsidP="005B3AB9">
      <w:pPr>
        <w:pStyle w:val="Default"/>
        <w:spacing w:line="360" w:lineRule="auto"/>
        <w:jc w:val="both"/>
        <w:rPr>
          <w:rFonts w:ascii="Times New Roman" w:hAnsi="Times New Roman" w:cs="Times New Roman"/>
          <w:b/>
          <w:bCs/>
          <w:color w:val="auto"/>
          <w:sz w:val="44"/>
          <w:szCs w:val="44"/>
        </w:rPr>
      </w:pPr>
      <w:r w:rsidRPr="000D1EC4">
        <w:rPr>
          <w:rFonts w:ascii="Times New Roman" w:hAnsi="Times New Roman" w:cs="Times New Roman"/>
          <w:b/>
          <w:bCs/>
          <w:noProof/>
          <w:color w:val="auto"/>
          <w:sz w:val="44"/>
          <w:szCs w:val="44"/>
        </w:rPr>
        <w:drawing>
          <wp:anchor distT="0" distB="0" distL="114300" distR="114300" simplePos="0" relativeHeight="251659264" behindDoc="0" locked="0" layoutInCell="1" allowOverlap="1" wp14:anchorId="451AD16E" wp14:editId="30E15143">
            <wp:simplePos x="0" y="0"/>
            <wp:positionH relativeFrom="column">
              <wp:posOffset>-323850</wp:posOffset>
            </wp:positionH>
            <wp:positionV relativeFrom="paragraph">
              <wp:posOffset>9525</wp:posOffset>
            </wp:positionV>
            <wp:extent cx="1200150" cy="1200150"/>
            <wp:effectExtent l="0" t="0" r="0" b="0"/>
            <wp:wrapNone/>
            <wp:docPr id="3"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Logo, company n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21AD1431" w14:textId="77777777" w:rsidR="005B3AB9" w:rsidRPr="000D1EC4" w:rsidRDefault="005B3AB9" w:rsidP="005B3AB9">
      <w:pPr>
        <w:pStyle w:val="Default"/>
        <w:spacing w:line="360" w:lineRule="auto"/>
        <w:ind w:left="720" w:firstLine="720"/>
        <w:jc w:val="both"/>
        <w:rPr>
          <w:rFonts w:ascii="Times New Roman" w:hAnsi="Times New Roman" w:cs="Times New Roman"/>
          <w:b/>
          <w:color w:val="auto"/>
          <w:sz w:val="40"/>
          <w:szCs w:val="36"/>
        </w:rPr>
      </w:pPr>
      <w:r w:rsidRPr="000D1EC4">
        <w:rPr>
          <w:rFonts w:ascii="Times New Roman" w:hAnsi="Times New Roman" w:cs="Times New Roman"/>
          <w:b/>
          <w:color w:val="auto"/>
          <w:sz w:val="44"/>
          <w:szCs w:val="44"/>
        </w:rPr>
        <w:t>COMSATS University Islamabad (CUI)</w:t>
      </w:r>
    </w:p>
    <w:p w14:paraId="07EC5F51" w14:textId="77777777" w:rsidR="005B3AB9" w:rsidRPr="000D1EC4" w:rsidRDefault="005B3AB9" w:rsidP="005B3AB9">
      <w:pPr>
        <w:pStyle w:val="Title"/>
        <w:spacing w:after="100" w:afterAutospacing="1"/>
        <w:jc w:val="center"/>
        <w:rPr>
          <w:rFonts w:ascii="Times New Roman" w:hAnsi="Times New Roman" w:cs="Times New Roman"/>
          <w:color w:val="000000" w:themeColor="text1"/>
          <w:sz w:val="40"/>
          <w:szCs w:val="40"/>
        </w:rPr>
      </w:pPr>
    </w:p>
    <w:p w14:paraId="12114CCB" w14:textId="77777777" w:rsidR="005B3AB9" w:rsidRPr="000D1EC4" w:rsidRDefault="005B3AB9" w:rsidP="005B3AB9">
      <w:pPr>
        <w:pStyle w:val="Title"/>
        <w:spacing w:after="100" w:afterAutospacing="1"/>
        <w:jc w:val="center"/>
        <w:rPr>
          <w:rFonts w:ascii="Times New Roman" w:hAnsi="Times New Roman" w:cs="Times New Roman"/>
          <w:color w:val="000000" w:themeColor="text1"/>
          <w:sz w:val="36"/>
          <w:szCs w:val="36"/>
        </w:rPr>
      </w:pPr>
      <w:r w:rsidRPr="000D1EC4">
        <w:rPr>
          <w:rFonts w:ascii="Times New Roman" w:hAnsi="Times New Roman" w:cs="Times New Roman"/>
          <w:color w:val="000000" w:themeColor="text1"/>
          <w:sz w:val="40"/>
          <w:szCs w:val="40"/>
        </w:rPr>
        <w:t xml:space="preserve">Software Design Description </w:t>
      </w:r>
      <w:r w:rsidRPr="000D1EC4">
        <w:rPr>
          <w:rFonts w:ascii="Times New Roman" w:hAnsi="Times New Roman" w:cs="Times New Roman"/>
          <w:color w:val="000000" w:themeColor="text1"/>
          <w:sz w:val="40"/>
          <w:szCs w:val="40"/>
        </w:rPr>
        <w:br/>
      </w:r>
      <w:r w:rsidRPr="000D1EC4">
        <w:rPr>
          <w:rFonts w:ascii="Times New Roman" w:hAnsi="Times New Roman" w:cs="Times New Roman"/>
          <w:color w:val="000000" w:themeColor="text1"/>
          <w:sz w:val="32"/>
          <w:szCs w:val="32"/>
        </w:rPr>
        <w:t>(SDS DOCUMENT)</w:t>
      </w:r>
    </w:p>
    <w:p w14:paraId="3CBBBB39" w14:textId="77777777" w:rsidR="005B3AB9" w:rsidRPr="000D1EC4" w:rsidRDefault="005B3AB9" w:rsidP="005B3AB9">
      <w:pPr>
        <w:pStyle w:val="Title"/>
        <w:spacing w:after="0"/>
        <w:jc w:val="center"/>
        <w:rPr>
          <w:rFonts w:ascii="Times New Roman" w:hAnsi="Times New Roman" w:cs="Times New Roman"/>
          <w:color w:val="000000" w:themeColor="text1"/>
          <w:sz w:val="40"/>
          <w:szCs w:val="40"/>
        </w:rPr>
      </w:pPr>
      <w:r w:rsidRPr="000D1EC4">
        <w:rPr>
          <w:rFonts w:ascii="Times New Roman" w:hAnsi="Times New Roman" w:cs="Times New Roman"/>
          <w:color w:val="000000" w:themeColor="text1"/>
          <w:sz w:val="36"/>
          <w:szCs w:val="36"/>
        </w:rPr>
        <w:t>for</w:t>
      </w:r>
      <w:r w:rsidRPr="000D1EC4">
        <w:rPr>
          <w:rFonts w:ascii="Times New Roman" w:hAnsi="Times New Roman" w:cs="Times New Roman"/>
          <w:color w:val="000000" w:themeColor="text1"/>
          <w:sz w:val="40"/>
          <w:szCs w:val="40"/>
        </w:rPr>
        <w:br/>
      </w:r>
    </w:p>
    <w:p w14:paraId="090A4B62" w14:textId="5D62C250" w:rsidR="005B3AB9" w:rsidRPr="000D1EC4" w:rsidRDefault="00816839" w:rsidP="005B3AB9">
      <w:pPr>
        <w:pStyle w:val="Default"/>
        <w:jc w:val="center"/>
        <w:rPr>
          <w:rFonts w:ascii="Times New Roman" w:hAnsi="Times New Roman" w:cs="Times New Roman"/>
          <w:b/>
          <w:color w:val="000000" w:themeColor="text1"/>
          <w:sz w:val="36"/>
          <w:szCs w:val="20"/>
        </w:rPr>
      </w:pPr>
      <w:r w:rsidRPr="000D1EC4">
        <w:rPr>
          <w:rFonts w:ascii="Times New Roman" w:hAnsi="Times New Roman" w:cs="Times New Roman"/>
          <w:b/>
          <w:color w:val="000000" w:themeColor="text1"/>
          <w:sz w:val="36"/>
          <w:szCs w:val="20"/>
        </w:rPr>
        <w:t>BrainBee</w:t>
      </w:r>
    </w:p>
    <w:p w14:paraId="6AFAA1A0" w14:textId="77777777" w:rsidR="005B3AB9" w:rsidRPr="000D1EC4" w:rsidRDefault="005B3AB9" w:rsidP="005B3AB9">
      <w:pPr>
        <w:pStyle w:val="Default"/>
        <w:jc w:val="center"/>
        <w:rPr>
          <w:rFonts w:ascii="Times New Roman" w:hAnsi="Times New Roman" w:cs="Times New Roman"/>
          <w:b/>
          <w:color w:val="000000" w:themeColor="text1"/>
          <w:sz w:val="42"/>
        </w:rPr>
      </w:pPr>
      <w:r w:rsidRPr="000D1EC4">
        <w:rPr>
          <w:rFonts w:ascii="Times New Roman" w:hAnsi="Times New Roman" w:cs="Times New Roman"/>
          <w:color w:val="000000" w:themeColor="text1"/>
          <w:sz w:val="36"/>
          <w:szCs w:val="20"/>
        </w:rPr>
        <w:br/>
      </w:r>
      <w:r w:rsidRPr="000D1EC4">
        <w:rPr>
          <w:rFonts w:ascii="Times New Roman" w:hAnsi="Times New Roman" w:cs="Times New Roman"/>
          <w:color w:val="000000" w:themeColor="text1"/>
          <w:sz w:val="32"/>
        </w:rPr>
        <w:t>Version 1.0</w:t>
      </w:r>
    </w:p>
    <w:p w14:paraId="2C176BB7" w14:textId="77777777" w:rsidR="005B3AB9" w:rsidRPr="000D1EC4" w:rsidRDefault="005B3AB9" w:rsidP="005B3AB9">
      <w:pPr>
        <w:pStyle w:val="Default"/>
        <w:spacing w:line="360" w:lineRule="auto"/>
        <w:jc w:val="center"/>
        <w:rPr>
          <w:rFonts w:ascii="Times New Roman" w:hAnsi="Times New Roman" w:cs="Times New Roman"/>
          <w:b/>
          <w:bCs/>
          <w:i/>
          <w:color w:val="000000" w:themeColor="text1"/>
          <w:sz w:val="36"/>
          <w:szCs w:val="36"/>
        </w:rPr>
      </w:pPr>
      <w:r w:rsidRPr="000D1EC4">
        <w:rPr>
          <w:rFonts w:ascii="Times New Roman" w:hAnsi="Times New Roman" w:cs="Times New Roman"/>
          <w:b/>
          <w:bCs/>
          <w:i/>
          <w:color w:val="000000" w:themeColor="text1"/>
          <w:sz w:val="36"/>
          <w:szCs w:val="36"/>
        </w:rPr>
        <w:br/>
        <w:t>By</w:t>
      </w:r>
    </w:p>
    <w:p w14:paraId="198C173C" w14:textId="705DCF98" w:rsidR="005B3AB9" w:rsidRPr="000D1EC4" w:rsidRDefault="00816839" w:rsidP="005B3AB9">
      <w:pPr>
        <w:pStyle w:val="Default"/>
        <w:tabs>
          <w:tab w:val="left" w:pos="5655"/>
        </w:tabs>
        <w:spacing w:line="360" w:lineRule="auto"/>
        <w:jc w:val="center"/>
        <w:rPr>
          <w:rFonts w:ascii="Times New Roman" w:hAnsi="Times New Roman" w:cs="Times New Roman"/>
          <w:b/>
          <w:color w:val="000000" w:themeColor="text1"/>
          <w:sz w:val="28"/>
          <w:szCs w:val="28"/>
        </w:rPr>
      </w:pPr>
      <w:r w:rsidRPr="000D1EC4">
        <w:rPr>
          <w:rFonts w:ascii="Times New Roman" w:hAnsi="Times New Roman" w:cs="Times New Roman"/>
          <w:b/>
          <w:color w:val="000000" w:themeColor="text1"/>
          <w:sz w:val="32"/>
          <w:szCs w:val="32"/>
        </w:rPr>
        <w:t>Nasir Shahzad</w:t>
      </w:r>
      <w:r w:rsidR="005B3AB9" w:rsidRPr="000D1EC4">
        <w:rPr>
          <w:rFonts w:ascii="Times New Roman" w:hAnsi="Times New Roman" w:cs="Times New Roman"/>
          <w:b/>
          <w:color w:val="000000" w:themeColor="text1"/>
          <w:sz w:val="32"/>
          <w:szCs w:val="32"/>
        </w:rPr>
        <w:t xml:space="preserve">      </w:t>
      </w:r>
      <w:r w:rsidR="005B3AB9" w:rsidRPr="000D1EC4">
        <w:rPr>
          <w:rFonts w:ascii="Times New Roman" w:hAnsi="Times New Roman" w:cs="Times New Roman"/>
          <w:b/>
          <w:bCs/>
          <w:color w:val="000000" w:themeColor="text1"/>
          <w:sz w:val="28"/>
          <w:szCs w:val="28"/>
        </w:rPr>
        <w:t>C</w:t>
      </w:r>
      <w:r w:rsidRPr="000D1EC4">
        <w:rPr>
          <w:rFonts w:ascii="Times New Roman" w:hAnsi="Times New Roman" w:cs="Times New Roman"/>
          <w:b/>
          <w:bCs/>
          <w:color w:val="000000" w:themeColor="text1"/>
          <w:sz w:val="28"/>
          <w:szCs w:val="28"/>
        </w:rPr>
        <w:t>UI</w:t>
      </w:r>
      <w:r w:rsidR="005B3AB9" w:rsidRPr="000D1EC4">
        <w:rPr>
          <w:rFonts w:ascii="Times New Roman" w:hAnsi="Times New Roman" w:cs="Times New Roman"/>
          <w:b/>
          <w:bCs/>
          <w:color w:val="000000" w:themeColor="text1"/>
          <w:sz w:val="28"/>
          <w:szCs w:val="28"/>
        </w:rPr>
        <w:t>/</w:t>
      </w:r>
      <w:r w:rsidR="005B3AB9" w:rsidRPr="000D1EC4">
        <w:rPr>
          <w:rFonts w:ascii="Times New Roman" w:hAnsi="Times New Roman" w:cs="Times New Roman"/>
          <w:b/>
          <w:color w:val="000000" w:themeColor="text1"/>
          <w:sz w:val="28"/>
          <w:szCs w:val="28"/>
        </w:rPr>
        <w:t>S</w:t>
      </w:r>
      <w:r w:rsidRPr="000D1EC4">
        <w:rPr>
          <w:rFonts w:ascii="Times New Roman" w:hAnsi="Times New Roman" w:cs="Times New Roman"/>
          <w:b/>
          <w:color w:val="000000" w:themeColor="text1"/>
          <w:sz w:val="28"/>
          <w:szCs w:val="28"/>
        </w:rPr>
        <w:t>P22</w:t>
      </w:r>
      <w:r w:rsidR="005B3AB9" w:rsidRPr="000D1EC4">
        <w:rPr>
          <w:rFonts w:ascii="Times New Roman" w:hAnsi="Times New Roman" w:cs="Times New Roman"/>
          <w:b/>
          <w:color w:val="000000" w:themeColor="text1"/>
          <w:sz w:val="28"/>
          <w:szCs w:val="28"/>
        </w:rPr>
        <w:t>-BCS-</w:t>
      </w:r>
      <w:r w:rsidRPr="000D1EC4">
        <w:rPr>
          <w:rFonts w:ascii="Times New Roman" w:hAnsi="Times New Roman" w:cs="Times New Roman"/>
          <w:b/>
          <w:color w:val="000000" w:themeColor="text1"/>
          <w:sz w:val="28"/>
          <w:szCs w:val="28"/>
        </w:rPr>
        <w:t>077</w:t>
      </w:r>
      <w:r w:rsidR="005B3AB9" w:rsidRPr="000D1EC4">
        <w:rPr>
          <w:rFonts w:ascii="Times New Roman" w:hAnsi="Times New Roman" w:cs="Times New Roman"/>
          <w:b/>
          <w:color w:val="000000" w:themeColor="text1"/>
          <w:sz w:val="28"/>
          <w:szCs w:val="28"/>
        </w:rPr>
        <w:t>/ISB</w:t>
      </w:r>
    </w:p>
    <w:p w14:paraId="2E6424C7" w14:textId="606C4126" w:rsidR="005B3AB9" w:rsidRPr="000D1EC4" w:rsidRDefault="005B3AB9" w:rsidP="005B3AB9">
      <w:pPr>
        <w:pStyle w:val="Default"/>
        <w:spacing w:line="360" w:lineRule="auto"/>
        <w:jc w:val="center"/>
        <w:rPr>
          <w:rFonts w:ascii="Times New Roman" w:hAnsi="Times New Roman" w:cs="Times New Roman"/>
          <w:b/>
          <w:color w:val="000000" w:themeColor="text1"/>
          <w:sz w:val="32"/>
          <w:szCs w:val="32"/>
        </w:rPr>
      </w:pPr>
      <w:r w:rsidRPr="000D1EC4">
        <w:rPr>
          <w:rFonts w:ascii="Times New Roman" w:hAnsi="Times New Roman" w:cs="Times New Roman"/>
          <w:b/>
          <w:color w:val="000000" w:themeColor="text1"/>
          <w:sz w:val="32"/>
          <w:szCs w:val="32"/>
        </w:rPr>
        <w:t>S</w:t>
      </w:r>
      <w:r w:rsidR="00816839" w:rsidRPr="000D1EC4">
        <w:rPr>
          <w:rFonts w:ascii="Times New Roman" w:hAnsi="Times New Roman" w:cs="Times New Roman"/>
          <w:b/>
          <w:color w:val="000000" w:themeColor="text1"/>
          <w:sz w:val="32"/>
          <w:szCs w:val="32"/>
        </w:rPr>
        <w:t>ohail Faiz Rasool</w:t>
      </w:r>
      <w:r w:rsidRPr="000D1EC4">
        <w:rPr>
          <w:rFonts w:ascii="Times New Roman" w:hAnsi="Times New Roman" w:cs="Times New Roman"/>
          <w:b/>
          <w:color w:val="000000" w:themeColor="text1"/>
          <w:sz w:val="32"/>
          <w:szCs w:val="32"/>
        </w:rPr>
        <w:t xml:space="preserve">      </w:t>
      </w:r>
      <w:r w:rsidRPr="000D1EC4">
        <w:rPr>
          <w:rFonts w:ascii="Times New Roman" w:hAnsi="Times New Roman" w:cs="Times New Roman"/>
          <w:b/>
          <w:bCs/>
          <w:color w:val="000000" w:themeColor="text1"/>
          <w:sz w:val="28"/>
          <w:szCs w:val="28"/>
        </w:rPr>
        <w:t>C</w:t>
      </w:r>
      <w:r w:rsidR="00816839" w:rsidRPr="000D1EC4">
        <w:rPr>
          <w:rFonts w:ascii="Times New Roman" w:hAnsi="Times New Roman" w:cs="Times New Roman"/>
          <w:b/>
          <w:bCs/>
          <w:color w:val="000000" w:themeColor="text1"/>
          <w:sz w:val="28"/>
          <w:szCs w:val="28"/>
        </w:rPr>
        <w:t>UI</w:t>
      </w:r>
      <w:r w:rsidRPr="000D1EC4">
        <w:rPr>
          <w:rFonts w:ascii="Times New Roman" w:hAnsi="Times New Roman" w:cs="Times New Roman"/>
          <w:b/>
          <w:bCs/>
          <w:color w:val="000000" w:themeColor="text1"/>
          <w:sz w:val="28"/>
          <w:szCs w:val="28"/>
        </w:rPr>
        <w:t>/</w:t>
      </w:r>
      <w:r w:rsidRPr="000D1EC4">
        <w:rPr>
          <w:rFonts w:ascii="Times New Roman" w:hAnsi="Times New Roman" w:cs="Times New Roman"/>
          <w:b/>
          <w:color w:val="000000" w:themeColor="text1"/>
          <w:sz w:val="28"/>
          <w:szCs w:val="28"/>
        </w:rPr>
        <w:t>SP</w:t>
      </w:r>
      <w:r w:rsidR="00816839" w:rsidRPr="000D1EC4">
        <w:rPr>
          <w:rFonts w:ascii="Times New Roman" w:hAnsi="Times New Roman" w:cs="Times New Roman"/>
          <w:b/>
          <w:color w:val="000000" w:themeColor="text1"/>
          <w:sz w:val="28"/>
          <w:szCs w:val="28"/>
        </w:rPr>
        <w:t>22</w:t>
      </w:r>
      <w:r w:rsidRPr="000D1EC4">
        <w:rPr>
          <w:rFonts w:ascii="Times New Roman" w:hAnsi="Times New Roman" w:cs="Times New Roman"/>
          <w:b/>
          <w:color w:val="000000" w:themeColor="text1"/>
          <w:sz w:val="28"/>
          <w:szCs w:val="28"/>
        </w:rPr>
        <w:t>-BCS-</w:t>
      </w:r>
      <w:r w:rsidR="00816839" w:rsidRPr="000D1EC4">
        <w:rPr>
          <w:rFonts w:ascii="Times New Roman" w:hAnsi="Times New Roman" w:cs="Times New Roman"/>
          <w:b/>
          <w:color w:val="000000" w:themeColor="text1"/>
          <w:sz w:val="28"/>
          <w:szCs w:val="28"/>
        </w:rPr>
        <w:t>095</w:t>
      </w:r>
      <w:r w:rsidRPr="000D1EC4">
        <w:rPr>
          <w:rFonts w:ascii="Times New Roman" w:hAnsi="Times New Roman" w:cs="Times New Roman"/>
          <w:b/>
          <w:color w:val="000000" w:themeColor="text1"/>
          <w:sz w:val="28"/>
          <w:szCs w:val="28"/>
        </w:rPr>
        <w:t>/ISB</w:t>
      </w:r>
    </w:p>
    <w:p w14:paraId="52E3A0D0" w14:textId="77777777" w:rsidR="005B3AB9" w:rsidRPr="000D1EC4" w:rsidRDefault="005B3AB9" w:rsidP="005B3AB9">
      <w:pPr>
        <w:pStyle w:val="Default"/>
        <w:spacing w:line="360" w:lineRule="auto"/>
        <w:jc w:val="center"/>
        <w:rPr>
          <w:rFonts w:ascii="Times New Roman" w:hAnsi="Times New Roman" w:cs="Times New Roman"/>
          <w:b/>
          <w:i/>
          <w:color w:val="000000" w:themeColor="text1"/>
          <w:sz w:val="36"/>
          <w:szCs w:val="36"/>
        </w:rPr>
      </w:pPr>
    </w:p>
    <w:p w14:paraId="74259782" w14:textId="08181CE0" w:rsidR="005B3AB9" w:rsidRPr="000D1EC4" w:rsidRDefault="005B3AB9" w:rsidP="005B3AB9">
      <w:pPr>
        <w:pStyle w:val="Default"/>
        <w:spacing w:line="360" w:lineRule="auto"/>
        <w:jc w:val="center"/>
        <w:rPr>
          <w:rFonts w:ascii="Times New Roman" w:hAnsi="Times New Roman" w:cs="Times New Roman"/>
          <w:b/>
          <w:color w:val="000000" w:themeColor="text1"/>
          <w:sz w:val="32"/>
          <w:szCs w:val="32"/>
        </w:rPr>
      </w:pPr>
      <w:r w:rsidRPr="000D1EC4">
        <w:rPr>
          <w:rFonts w:ascii="Times New Roman" w:hAnsi="Times New Roman" w:cs="Times New Roman"/>
          <w:b/>
          <w:i/>
          <w:color w:val="000000" w:themeColor="text1"/>
          <w:sz w:val="36"/>
          <w:szCs w:val="36"/>
        </w:rPr>
        <w:t>Supervisor</w:t>
      </w:r>
      <w:r w:rsidRPr="000D1EC4">
        <w:rPr>
          <w:rFonts w:ascii="Times New Roman" w:hAnsi="Times New Roman" w:cs="Times New Roman"/>
          <w:b/>
          <w:i/>
          <w:color w:val="000000" w:themeColor="text1"/>
          <w:sz w:val="30"/>
          <w:szCs w:val="30"/>
        </w:rPr>
        <w:br/>
      </w:r>
      <w:r w:rsidRPr="000D1EC4">
        <w:rPr>
          <w:rFonts w:ascii="Times New Roman" w:hAnsi="Times New Roman" w:cs="Times New Roman"/>
          <w:b/>
          <w:color w:val="000000" w:themeColor="text1"/>
          <w:sz w:val="32"/>
          <w:szCs w:val="32"/>
        </w:rPr>
        <w:t>Mr. Tanveer Ahmed</w:t>
      </w:r>
    </w:p>
    <w:p w14:paraId="61323BB6" w14:textId="77777777" w:rsidR="005B3AB9" w:rsidRPr="000D1EC4" w:rsidRDefault="005B3AB9" w:rsidP="005B3AB9">
      <w:pPr>
        <w:pStyle w:val="ChangeHistoryTitle"/>
        <w:rPr>
          <w:rFonts w:ascii="Times New Roman" w:hAnsi="Times New Roman"/>
          <w:bCs/>
          <w:i/>
          <w:iCs/>
          <w:color w:val="000000" w:themeColor="text1"/>
          <w:szCs w:val="36"/>
        </w:rPr>
      </w:pPr>
    </w:p>
    <w:p w14:paraId="5A4C886E" w14:textId="1C6C2BE5" w:rsidR="005B3AB9" w:rsidRPr="000D1EC4" w:rsidRDefault="005B3AB9" w:rsidP="005B3AB9">
      <w:pPr>
        <w:pStyle w:val="ChangeHistoryTitle"/>
        <w:rPr>
          <w:rFonts w:ascii="Times New Roman" w:hAnsi="Times New Roman"/>
          <w:bCs/>
          <w:i/>
          <w:iCs/>
          <w:color w:val="000000" w:themeColor="text1"/>
          <w:szCs w:val="36"/>
        </w:rPr>
        <w:sectPr w:rsidR="005B3AB9" w:rsidRPr="000D1EC4" w:rsidSect="005B3AB9">
          <w:pgSz w:w="12240" w:h="15840" w:code="1"/>
          <w:pgMar w:top="1440" w:right="1440" w:bottom="1440" w:left="1440" w:header="720" w:footer="720" w:gutter="0"/>
          <w:pgNumType w:fmt="lowerRoman" w:start="1"/>
          <w:cols w:space="720"/>
        </w:sectPr>
      </w:pPr>
      <w:r w:rsidRPr="000D1EC4">
        <w:rPr>
          <w:rFonts w:ascii="Times New Roman" w:hAnsi="Times New Roman"/>
          <w:bCs/>
          <w:i/>
          <w:iCs/>
          <w:color w:val="000000" w:themeColor="text1"/>
          <w:szCs w:val="36"/>
        </w:rPr>
        <w:t>Bachelor of Science in Computer Science (20</w:t>
      </w:r>
      <w:r w:rsidRPr="000D1EC4">
        <w:rPr>
          <w:rFonts w:ascii="Times New Roman" w:hAnsi="Times New Roman"/>
          <w:bCs/>
          <w:i/>
          <w:iCs/>
          <w:color w:val="000000" w:themeColor="text1"/>
          <w:szCs w:val="36"/>
        </w:rPr>
        <w:t>22</w:t>
      </w:r>
      <w:r w:rsidRPr="000D1EC4">
        <w:rPr>
          <w:rFonts w:ascii="Times New Roman" w:hAnsi="Times New Roman"/>
          <w:bCs/>
          <w:i/>
          <w:iCs/>
          <w:color w:val="000000" w:themeColor="text1"/>
          <w:szCs w:val="36"/>
        </w:rPr>
        <w:t>-20</w:t>
      </w:r>
      <w:r w:rsidRPr="000D1EC4">
        <w:rPr>
          <w:rFonts w:ascii="Times New Roman" w:hAnsi="Times New Roman"/>
          <w:bCs/>
          <w:i/>
          <w:iCs/>
          <w:color w:val="000000" w:themeColor="text1"/>
          <w:szCs w:val="36"/>
        </w:rPr>
        <w:t>26</w:t>
      </w:r>
      <w:r w:rsidRPr="000D1EC4">
        <w:rPr>
          <w:rFonts w:ascii="Times New Roman" w:hAnsi="Times New Roman"/>
          <w:bCs/>
          <w:i/>
          <w:iCs/>
          <w:color w:val="000000" w:themeColor="text1"/>
          <w:szCs w:val="36"/>
        </w:rPr>
        <w:t>)</w:t>
      </w:r>
    </w:p>
    <w:p w14:paraId="225E7E93" w14:textId="77777777" w:rsidR="005B3AB9" w:rsidRPr="000D1EC4" w:rsidRDefault="005B3AB9" w:rsidP="00AB5B43">
      <w:pPr>
        <w:rPr>
          <w:rFonts w:ascii="Times New Roman" w:hAnsi="Times New Roman" w:cs="Times New Roman"/>
          <w:b/>
          <w:bCs/>
        </w:rPr>
      </w:pPr>
    </w:p>
    <w:p w14:paraId="29672A20" w14:textId="5CD63FE8" w:rsidR="00AB5B43" w:rsidRPr="000D1EC4" w:rsidRDefault="00AB5B43" w:rsidP="00AB5B43">
      <w:pPr>
        <w:rPr>
          <w:rFonts w:ascii="Times New Roman" w:hAnsi="Times New Roman" w:cs="Times New Roman"/>
          <w:b/>
          <w:bCs/>
          <w:sz w:val="36"/>
          <w:szCs w:val="36"/>
        </w:rPr>
      </w:pPr>
      <w:r w:rsidRPr="000D1EC4">
        <w:rPr>
          <w:rFonts w:ascii="Times New Roman" w:hAnsi="Times New Roman" w:cs="Times New Roman"/>
          <w:b/>
          <w:bCs/>
          <w:sz w:val="36"/>
          <w:szCs w:val="36"/>
        </w:rPr>
        <w:t>1. Introduction</w:t>
      </w:r>
    </w:p>
    <w:p w14:paraId="75C7D1CF" w14:textId="77777777" w:rsidR="00AB5B43" w:rsidRPr="000D1EC4" w:rsidRDefault="00AB5B43" w:rsidP="00AB5B43">
      <w:pPr>
        <w:rPr>
          <w:rFonts w:ascii="Times New Roman" w:hAnsi="Times New Roman" w:cs="Times New Roman"/>
        </w:rPr>
      </w:pPr>
      <w:r w:rsidRPr="000D1EC4">
        <w:rPr>
          <w:rFonts w:ascii="Times New Roman" w:hAnsi="Times New Roman" w:cs="Times New Roman"/>
        </w:rPr>
        <w:t>The BrainBee project aims to develop a mobile-based, AI-powered learning platform tailored for Pakistani students in grades 5–12. The system is designed to address gaps in accessibility, engagement, and personalized support in the education sector by leveraging artificial intelligence and gamification. The goal is to make high-quality education affordable, engaging, and effective for students in urban and rural regions alike.</w:t>
      </w:r>
    </w:p>
    <w:p w14:paraId="0DC8D748" w14:textId="77777777" w:rsidR="00AB5B43" w:rsidRPr="000D1EC4" w:rsidRDefault="00AB5B43" w:rsidP="00AB5B43">
      <w:pPr>
        <w:rPr>
          <w:rFonts w:ascii="Times New Roman" w:hAnsi="Times New Roman" w:cs="Times New Roman"/>
          <w:b/>
          <w:bCs/>
          <w:sz w:val="32"/>
          <w:szCs w:val="32"/>
        </w:rPr>
      </w:pPr>
      <w:r w:rsidRPr="000D1EC4">
        <w:rPr>
          <w:rFonts w:ascii="Times New Roman" w:hAnsi="Times New Roman" w:cs="Times New Roman"/>
          <w:b/>
          <w:bCs/>
          <w:sz w:val="32"/>
          <w:szCs w:val="32"/>
        </w:rPr>
        <w:t>1.1 Modules</w:t>
      </w:r>
    </w:p>
    <w:p w14:paraId="71DB0E31" w14:textId="61008586" w:rsidR="00AB5B43" w:rsidRPr="000D1EC4" w:rsidRDefault="00AB5B43" w:rsidP="00AB5B43">
      <w:pPr>
        <w:rPr>
          <w:rFonts w:ascii="Times New Roman" w:hAnsi="Times New Roman" w:cs="Times New Roman"/>
        </w:rPr>
      </w:pPr>
      <w:r w:rsidRPr="000D1EC4">
        <w:rPr>
          <w:rFonts w:ascii="Times New Roman" w:hAnsi="Times New Roman" w:cs="Times New Roman"/>
        </w:rPr>
        <w:t>This subsection lists the modules of BrainBee, along with their functionalities.</w:t>
      </w:r>
    </w:p>
    <w:p w14:paraId="7BBC7019" w14:textId="77777777" w:rsidR="00AB5B43" w:rsidRPr="000D1EC4" w:rsidRDefault="00AB5B43" w:rsidP="00AB5B43">
      <w:pPr>
        <w:rPr>
          <w:rFonts w:ascii="Times New Roman" w:hAnsi="Times New Roman" w:cs="Times New Roman"/>
          <w:b/>
          <w:bCs/>
          <w:sz w:val="28"/>
          <w:szCs w:val="28"/>
        </w:rPr>
      </w:pPr>
      <w:r w:rsidRPr="000D1EC4">
        <w:rPr>
          <w:rFonts w:ascii="Times New Roman" w:hAnsi="Times New Roman" w:cs="Times New Roman"/>
          <w:b/>
          <w:bCs/>
          <w:sz w:val="28"/>
          <w:szCs w:val="28"/>
        </w:rPr>
        <w:t>1.1.1 Student App</w:t>
      </w:r>
    </w:p>
    <w:p w14:paraId="07256A7E" w14:textId="77777777" w:rsidR="00AB5B43" w:rsidRPr="000D1EC4" w:rsidRDefault="00AB5B43" w:rsidP="00AB5B43">
      <w:pPr>
        <w:rPr>
          <w:rFonts w:ascii="Times New Roman" w:hAnsi="Times New Roman" w:cs="Times New Roman"/>
          <w:b/>
          <w:bCs/>
        </w:rPr>
      </w:pPr>
      <w:r w:rsidRPr="000D1EC4">
        <w:rPr>
          <w:rFonts w:ascii="Times New Roman" w:hAnsi="Times New Roman" w:cs="Times New Roman"/>
          <w:b/>
          <w:bCs/>
        </w:rPr>
        <w:t>1.1.1.1 User Management</w:t>
      </w:r>
    </w:p>
    <w:p w14:paraId="41731D8B" w14:textId="77777777" w:rsidR="00AB5B43" w:rsidRPr="000D1EC4" w:rsidRDefault="00AB5B43" w:rsidP="00AB5B43">
      <w:pPr>
        <w:rPr>
          <w:rFonts w:ascii="Times New Roman" w:hAnsi="Times New Roman" w:cs="Times New Roman"/>
        </w:rPr>
      </w:pPr>
      <w:r w:rsidRPr="000D1EC4">
        <w:rPr>
          <w:rFonts w:ascii="Times New Roman" w:hAnsi="Times New Roman" w:cs="Times New Roman"/>
        </w:rPr>
        <w:t>Manages user registration, profile updates, account deletion, grade selection, subject preferences, and premium upgrades.</w:t>
      </w:r>
    </w:p>
    <w:p w14:paraId="7841390E" w14:textId="77777777" w:rsidR="00AB5B43" w:rsidRPr="000D1EC4" w:rsidRDefault="00AB5B43" w:rsidP="00AB5B43">
      <w:pPr>
        <w:rPr>
          <w:rFonts w:ascii="Times New Roman" w:hAnsi="Times New Roman" w:cs="Times New Roman"/>
          <w:b/>
          <w:bCs/>
        </w:rPr>
      </w:pPr>
      <w:r w:rsidRPr="000D1EC4">
        <w:rPr>
          <w:rFonts w:ascii="Times New Roman" w:hAnsi="Times New Roman" w:cs="Times New Roman"/>
          <w:b/>
          <w:bCs/>
        </w:rPr>
        <w:t>1.1.1.2 Peer Competition Module</w:t>
      </w:r>
    </w:p>
    <w:p w14:paraId="7936CCF0" w14:textId="77777777" w:rsidR="00AB5B43" w:rsidRPr="000D1EC4" w:rsidRDefault="00AB5B43" w:rsidP="00AB5B43">
      <w:pPr>
        <w:rPr>
          <w:rFonts w:ascii="Times New Roman" w:hAnsi="Times New Roman" w:cs="Times New Roman"/>
        </w:rPr>
      </w:pPr>
      <w:r w:rsidRPr="000D1EC4">
        <w:rPr>
          <w:rFonts w:ascii="Times New Roman" w:hAnsi="Times New Roman" w:cs="Times New Roman"/>
        </w:rPr>
        <w:t>Enables students to participate in AI-generated quiz battles, track performance, maintain battle history, and view leaderboard positions.</w:t>
      </w:r>
    </w:p>
    <w:p w14:paraId="466100F5" w14:textId="77777777" w:rsidR="00AB5B43" w:rsidRPr="000D1EC4" w:rsidRDefault="00AB5B43" w:rsidP="00AB5B43">
      <w:pPr>
        <w:rPr>
          <w:rFonts w:ascii="Times New Roman" w:hAnsi="Times New Roman" w:cs="Times New Roman"/>
          <w:b/>
          <w:bCs/>
        </w:rPr>
      </w:pPr>
      <w:r w:rsidRPr="000D1EC4">
        <w:rPr>
          <w:rFonts w:ascii="Times New Roman" w:hAnsi="Times New Roman" w:cs="Times New Roman"/>
          <w:b/>
          <w:bCs/>
        </w:rPr>
        <w:t>1.1.1.3 Learning Module</w:t>
      </w:r>
    </w:p>
    <w:p w14:paraId="126E94E4" w14:textId="77777777" w:rsidR="00AB5B43" w:rsidRPr="000D1EC4" w:rsidRDefault="00AB5B43" w:rsidP="00AB5B43">
      <w:pPr>
        <w:rPr>
          <w:rFonts w:ascii="Times New Roman" w:hAnsi="Times New Roman" w:cs="Times New Roman"/>
        </w:rPr>
      </w:pPr>
      <w:r w:rsidRPr="000D1EC4">
        <w:rPr>
          <w:rFonts w:ascii="Times New Roman" w:hAnsi="Times New Roman" w:cs="Times New Roman"/>
        </w:rPr>
        <w:t>Provides AI-generated summaries and explanations, interactive chatbot support, and personalized flashcards.</w:t>
      </w:r>
    </w:p>
    <w:p w14:paraId="3752B928" w14:textId="77777777" w:rsidR="00AB5B43" w:rsidRPr="000D1EC4" w:rsidRDefault="00AB5B43" w:rsidP="00AB5B43">
      <w:pPr>
        <w:rPr>
          <w:rFonts w:ascii="Times New Roman" w:hAnsi="Times New Roman" w:cs="Times New Roman"/>
          <w:b/>
          <w:bCs/>
        </w:rPr>
      </w:pPr>
      <w:r w:rsidRPr="000D1EC4">
        <w:rPr>
          <w:rFonts w:ascii="Times New Roman" w:hAnsi="Times New Roman" w:cs="Times New Roman"/>
          <w:b/>
          <w:bCs/>
        </w:rPr>
        <w:t>1.1.1.4 Assessment Module</w:t>
      </w:r>
    </w:p>
    <w:p w14:paraId="7B96148F" w14:textId="77777777" w:rsidR="00AB5B43" w:rsidRPr="000D1EC4" w:rsidRDefault="00AB5B43" w:rsidP="00AB5B43">
      <w:pPr>
        <w:rPr>
          <w:rFonts w:ascii="Times New Roman" w:hAnsi="Times New Roman" w:cs="Times New Roman"/>
        </w:rPr>
      </w:pPr>
      <w:r w:rsidRPr="000D1EC4">
        <w:rPr>
          <w:rFonts w:ascii="Times New Roman" w:hAnsi="Times New Roman" w:cs="Times New Roman"/>
        </w:rPr>
        <w:t>Generates personalized quizzes, enables quiz and assignment submission, provides instant feedback, and maintains report cards and leaderboard metrics.</w:t>
      </w:r>
    </w:p>
    <w:p w14:paraId="479FBAC5" w14:textId="77777777" w:rsidR="00AB5B43" w:rsidRPr="000D1EC4" w:rsidRDefault="00AB5B43" w:rsidP="00AB5B43">
      <w:pPr>
        <w:rPr>
          <w:rFonts w:ascii="Times New Roman" w:hAnsi="Times New Roman" w:cs="Times New Roman"/>
          <w:b/>
          <w:bCs/>
        </w:rPr>
      </w:pPr>
      <w:r w:rsidRPr="000D1EC4">
        <w:rPr>
          <w:rFonts w:ascii="Times New Roman" w:hAnsi="Times New Roman" w:cs="Times New Roman"/>
          <w:b/>
          <w:bCs/>
        </w:rPr>
        <w:t>1.1.1.5 Achievement and Rewards Module</w:t>
      </w:r>
    </w:p>
    <w:p w14:paraId="55CCE51E" w14:textId="77777777" w:rsidR="00AB5B43" w:rsidRPr="000D1EC4" w:rsidRDefault="00AB5B43" w:rsidP="00AB5B43">
      <w:pPr>
        <w:rPr>
          <w:rFonts w:ascii="Times New Roman" w:hAnsi="Times New Roman" w:cs="Times New Roman"/>
        </w:rPr>
      </w:pPr>
      <w:r w:rsidRPr="000D1EC4">
        <w:rPr>
          <w:rFonts w:ascii="Times New Roman" w:hAnsi="Times New Roman" w:cs="Times New Roman"/>
        </w:rPr>
        <w:t>Tracks and displays badges, certificates, redeemable coins, and coin quests to gamify the learning experience.</w:t>
      </w:r>
    </w:p>
    <w:p w14:paraId="307E89AA" w14:textId="77777777" w:rsidR="00AB5B43" w:rsidRPr="000D1EC4" w:rsidRDefault="00AB5B43" w:rsidP="00AB5B43">
      <w:pPr>
        <w:rPr>
          <w:rFonts w:ascii="Times New Roman" w:hAnsi="Times New Roman" w:cs="Times New Roman"/>
          <w:b/>
          <w:bCs/>
        </w:rPr>
      </w:pPr>
      <w:r w:rsidRPr="000D1EC4">
        <w:rPr>
          <w:rFonts w:ascii="Times New Roman" w:hAnsi="Times New Roman" w:cs="Times New Roman"/>
          <w:b/>
          <w:bCs/>
        </w:rPr>
        <w:t>1.1.1.6 Performance Analytics Module</w:t>
      </w:r>
    </w:p>
    <w:p w14:paraId="01740977" w14:textId="77777777" w:rsidR="00AB5B43" w:rsidRPr="000D1EC4" w:rsidRDefault="00AB5B43" w:rsidP="00AB5B43">
      <w:pPr>
        <w:rPr>
          <w:rFonts w:ascii="Times New Roman" w:hAnsi="Times New Roman" w:cs="Times New Roman"/>
        </w:rPr>
      </w:pPr>
      <w:r w:rsidRPr="000D1EC4">
        <w:rPr>
          <w:rFonts w:ascii="Times New Roman" w:hAnsi="Times New Roman" w:cs="Times New Roman"/>
        </w:rPr>
        <w:t>Offers detailed performance reports across books, report cards, and leaderboard standings over time.</w:t>
      </w:r>
    </w:p>
    <w:p w14:paraId="5B9BD160" w14:textId="77777777" w:rsidR="00AB5B43" w:rsidRPr="000D1EC4" w:rsidRDefault="00AB5B43" w:rsidP="00AB5B43">
      <w:pPr>
        <w:rPr>
          <w:rFonts w:ascii="Times New Roman" w:hAnsi="Times New Roman" w:cs="Times New Roman"/>
          <w:b/>
          <w:bCs/>
        </w:rPr>
      </w:pPr>
      <w:r w:rsidRPr="000D1EC4">
        <w:rPr>
          <w:rFonts w:ascii="Times New Roman" w:hAnsi="Times New Roman" w:cs="Times New Roman"/>
          <w:b/>
          <w:bCs/>
        </w:rPr>
        <w:t>1.1.1.7 AI Powered Assistant Module</w:t>
      </w:r>
    </w:p>
    <w:p w14:paraId="03BC4418" w14:textId="77777777" w:rsidR="00AB5B43" w:rsidRPr="000D1EC4" w:rsidRDefault="00AB5B43" w:rsidP="00AB5B43">
      <w:pPr>
        <w:rPr>
          <w:rFonts w:ascii="Times New Roman" w:hAnsi="Times New Roman" w:cs="Times New Roman"/>
        </w:rPr>
      </w:pPr>
      <w:r w:rsidRPr="000D1EC4">
        <w:rPr>
          <w:rFonts w:ascii="Times New Roman" w:hAnsi="Times New Roman" w:cs="Times New Roman"/>
        </w:rPr>
        <w:lastRenderedPageBreak/>
        <w:t>Allows students to ask questions and receive AI-generated answers with chat history maintenance.</w:t>
      </w:r>
    </w:p>
    <w:p w14:paraId="688D0117" w14:textId="6C0F4D01" w:rsidR="00AB5B43" w:rsidRPr="000D1EC4" w:rsidRDefault="00AB5B43" w:rsidP="00AB5B43">
      <w:pPr>
        <w:rPr>
          <w:rFonts w:ascii="Times New Roman" w:hAnsi="Times New Roman" w:cs="Times New Roman"/>
        </w:rPr>
      </w:pPr>
    </w:p>
    <w:p w14:paraId="046FCE4A" w14:textId="77777777" w:rsidR="00AB5B43" w:rsidRPr="000D1EC4" w:rsidRDefault="00AB5B43" w:rsidP="00AB5B43">
      <w:pPr>
        <w:rPr>
          <w:rFonts w:ascii="Times New Roman" w:hAnsi="Times New Roman" w:cs="Times New Roman"/>
          <w:b/>
          <w:bCs/>
          <w:sz w:val="28"/>
          <w:szCs w:val="28"/>
        </w:rPr>
      </w:pPr>
      <w:r w:rsidRPr="000D1EC4">
        <w:rPr>
          <w:rFonts w:ascii="Times New Roman" w:hAnsi="Times New Roman" w:cs="Times New Roman"/>
          <w:b/>
          <w:bCs/>
          <w:sz w:val="28"/>
          <w:szCs w:val="28"/>
        </w:rPr>
        <w:t>1.1.2 Parent App</w:t>
      </w:r>
    </w:p>
    <w:p w14:paraId="504994D2" w14:textId="77777777" w:rsidR="00AB5B43" w:rsidRPr="000D1EC4" w:rsidRDefault="00AB5B43" w:rsidP="00AB5B43">
      <w:pPr>
        <w:rPr>
          <w:rFonts w:ascii="Times New Roman" w:hAnsi="Times New Roman" w:cs="Times New Roman"/>
          <w:b/>
          <w:bCs/>
        </w:rPr>
      </w:pPr>
      <w:r w:rsidRPr="000D1EC4">
        <w:rPr>
          <w:rFonts w:ascii="Times New Roman" w:hAnsi="Times New Roman" w:cs="Times New Roman"/>
          <w:b/>
          <w:bCs/>
        </w:rPr>
        <w:t>1.1.2.1 User Management</w:t>
      </w:r>
    </w:p>
    <w:p w14:paraId="31DF0F03" w14:textId="77777777" w:rsidR="00AB5B43" w:rsidRPr="000D1EC4" w:rsidRDefault="00AB5B43" w:rsidP="00AB5B43">
      <w:pPr>
        <w:rPr>
          <w:rFonts w:ascii="Times New Roman" w:hAnsi="Times New Roman" w:cs="Times New Roman"/>
        </w:rPr>
      </w:pPr>
      <w:r w:rsidRPr="000D1EC4">
        <w:rPr>
          <w:rFonts w:ascii="Times New Roman" w:hAnsi="Times New Roman" w:cs="Times New Roman"/>
        </w:rPr>
        <w:t>Manages parent user accounts including registration, profile updates, and deletion.</w:t>
      </w:r>
    </w:p>
    <w:p w14:paraId="554FADF2" w14:textId="77777777" w:rsidR="00AB5B43" w:rsidRPr="000D1EC4" w:rsidRDefault="00AB5B43" w:rsidP="00AB5B43">
      <w:pPr>
        <w:rPr>
          <w:rFonts w:ascii="Times New Roman" w:hAnsi="Times New Roman" w:cs="Times New Roman"/>
          <w:b/>
          <w:bCs/>
        </w:rPr>
      </w:pPr>
      <w:r w:rsidRPr="000D1EC4">
        <w:rPr>
          <w:rFonts w:ascii="Times New Roman" w:hAnsi="Times New Roman" w:cs="Times New Roman"/>
          <w:b/>
          <w:bCs/>
        </w:rPr>
        <w:t>1.1.2.2 Monitor Children</w:t>
      </w:r>
    </w:p>
    <w:p w14:paraId="6CD0FE2B" w14:textId="77777777" w:rsidR="00AB5B43" w:rsidRPr="000D1EC4" w:rsidRDefault="00AB5B43" w:rsidP="00AB5B43">
      <w:pPr>
        <w:rPr>
          <w:rFonts w:ascii="Times New Roman" w:hAnsi="Times New Roman" w:cs="Times New Roman"/>
        </w:rPr>
      </w:pPr>
      <w:r w:rsidRPr="000D1EC4">
        <w:rPr>
          <w:rFonts w:ascii="Times New Roman" w:hAnsi="Times New Roman" w:cs="Times New Roman"/>
        </w:rPr>
        <w:t>Allows parents to add/remove children, monitor performance, view leaderboard rankings, and receive reports and notifications.</w:t>
      </w:r>
    </w:p>
    <w:p w14:paraId="28B3AEFC" w14:textId="77777777" w:rsidR="00AB5B43" w:rsidRPr="000D1EC4" w:rsidRDefault="00AB5B43" w:rsidP="00AB5B43">
      <w:pPr>
        <w:rPr>
          <w:rFonts w:ascii="Times New Roman" w:hAnsi="Times New Roman" w:cs="Times New Roman"/>
          <w:b/>
          <w:bCs/>
        </w:rPr>
      </w:pPr>
      <w:r w:rsidRPr="000D1EC4">
        <w:rPr>
          <w:rFonts w:ascii="Times New Roman" w:hAnsi="Times New Roman" w:cs="Times New Roman"/>
          <w:b/>
          <w:bCs/>
        </w:rPr>
        <w:t>1.1.2.3 Goals Module</w:t>
      </w:r>
    </w:p>
    <w:p w14:paraId="104CBAAA" w14:textId="77777777" w:rsidR="00AB5B43" w:rsidRPr="000D1EC4" w:rsidRDefault="00AB5B43" w:rsidP="00AB5B43">
      <w:pPr>
        <w:rPr>
          <w:rFonts w:ascii="Times New Roman" w:hAnsi="Times New Roman" w:cs="Times New Roman"/>
        </w:rPr>
      </w:pPr>
      <w:r w:rsidRPr="000D1EC4">
        <w:rPr>
          <w:rFonts w:ascii="Times New Roman" w:hAnsi="Times New Roman" w:cs="Times New Roman"/>
        </w:rPr>
        <w:t>Enables parents to set, track, and reward academic goals for their children.</w:t>
      </w:r>
    </w:p>
    <w:p w14:paraId="6AA1B950" w14:textId="77777777" w:rsidR="00AB5B43" w:rsidRPr="000D1EC4" w:rsidRDefault="00AB5B43" w:rsidP="00AB5B43">
      <w:pPr>
        <w:rPr>
          <w:rFonts w:ascii="Times New Roman" w:hAnsi="Times New Roman" w:cs="Times New Roman"/>
          <w:b/>
          <w:bCs/>
        </w:rPr>
      </w:pPr>
      <w:r w:rsidRPr="000D1EC4">
        <w:rPr>
          <w:rFonts w:ascii="Times New Roman" w:hAnsi="Times New Roman" w:cs="Times New Roman"/>
          <w:b/>
          <w:bCs/>
        </w:rPr>
        <w:t>1.1.2.4 Communication Module</w:t>
      </w:r>
    </w:p>
    <w:p w14:paraId="4B0C519F" w14:textId="767011C4" w:rsidR="00AB5B43" w:rsidRDefault="00AB5B43" w:rsidP="00AB5B43">
      <w:pPr>
        <w:rPr>
          <w:rFonts w:ascii="Times New Roman" w:hAnsi="Times New Roman" w:cs="Times New Roman"/>
        </w:rPr>
      </w:pPr>
      <w:r w:rsidRPr="000D1EC4">
        <w:rPr>
          <w:rFonts w:ascii="Times New Roman" w:hAnsi="Times New Roman" w:cs="Times New Roman"/>
        </w:rPr>
        <w:t>Facilitates chat with teachers and feedback submission to admins.</w:t>
      </w:r>
    </w:p>
    <w:p w14:paraId="2C19EFA2" w14:textId="77777777" w:rsidR="00C47150" w:rsidRPr="000D1EC4" w:rsidRDefault="00C47150" w:rsidP="00AB5B43">
      <w:pPr>
        <w:rPr>
          <w:rFonts w:ascii="Times New Roman" w:hAnsi="Times New Roman" w:cs="Times New Roman"/>
        </w:rPr>
      </w:pPr>
    </w:p>
    <w:p w14:paraId="32A417C1" w14:textId="77777777" w:rsidR="00AB5B43" w:rsidRPr="000D1EC4" w:rsidRDefault="00AB5B43" w:rsidP="00AB5B43">
      <w:pPr>
        <w:rPr>
          <w:rFonts w:ascii="Times New Roman" w:hAnsi="Times New Roman" w:cs="Times New Roman"/>
          <w:b/>
          <w:bCs/>
          <w:sz w:val="28"/>
          <w:szCs w:val="28"/>
        </w:rPr>
      </w:pPr>
      <w:r w:rsidRPr="000D1EC4">
        <w:rPr>
          <w:rFonts w:ascii="Times New Roman" w:hAnsi="Times New Roman" w:cs="Times New Roman"/>
          <w:b/>
          <w:bCs/>
          <w:sz w:val="28"/>
          <w:szCs w:val="28"/>
        </w:rPr>
        <w:t>1.1.3 Teacher App</w:t>
      </w:r>
    </w:p>
    <w:p w14:paraId="5C301C88" w14:textId="77777777" w:rsidR="00AB5B43" w:rsidRPr="000D1EC4" w:rsidRDefault="00AB5B43" w:rsidP="00AB5B43">
      <w:pPr>
        <w:rPr>
          <w:rFonts w:ascii="Times New Roman" w:hAnsi="Times New Roman" w:cs="Times New Roman"/>
          <w:b/>
          <w:bCs/>
        </w:rPr>
      </w:pPr>
      <w:r w:rsidRPr="000D1EC4">
        <w:rPr>
          <w:rFonts w:ascii="Times New Roman" w:hAnsi="Times New Roman" w:cs="Times New Roman"/>
          <w:b/>
          <w:bCs/>
        </w:rPr>
        <w:t>1.1.3.1 User Management</w:t>
      </w:r>
    </w:p>
    <w:p w14:paraId="3CC369F1" w14:textId="77777777" w:rsidR="00AB5B43" w:rsidRPr="000D1EC4" w:rsidRDefault="00AB5B43" w:rsidP="00AB5B43">
      <w:pPr>
        <w:rPr>
          <w:rFonts w:ascii="Times New Roman" w:hAnsi="Times New Roman" w:cs="Times New Roman"/>
        </w:rPr>
      </w:pPr>
      <w:r w:rsidRPr="000D1EC4">
        <w:rPr>
          <w:rFonts w:ascii="Times New Roman" w:hAnsi="Times New Roman" w:cs="Times New Roman"/>
        </w:rPr>
        <w:t>Enables account management for teachers, including registration, profile updates, and deletion.</w:t>
      </w:r>
    </w:p>
    <w:p w14:paraId="2FC428E7" w14:textId="77777777" w:rsidR="00AB5B43" w:rsidRPr="000D1EC4" w:rsidRDefault="00AB5B43" w:rsidP="00AB5B43">
      <w:pPr>
        <w:rPr>
          <w:rFonts w:ascii="Times New Roman" w:hAnsi="Times New Roman" w:cs="Times New Roman"/>
          <w:b/>
          <w:bCs/>
        </w:rPr>
      </w:pPr>
      <w:r w:rsidRPr="000D1EC4">
        <w:rPr>
          <w:rFonts w:ascii="Times New Roman" w:hAnsi="Times New Roman" w:cs="Times New Roman"/>
          <w:b/>
          <w:bCs/>
        </w:rPr>
        <w:t>1.1.3.2 Class Management</w:t>
      </w:r>
    </w:p>
    <w:p w14:paraId="13620468" w14:textId="77777777" w:rsidR="00AB5B43" w:rsidRPr="000D1EC4" w:rsidRDefault="00AB5B43" w:rsidP="00AB5B43">
      <w:pPr>
        <w:rPr>
          <w:rFonts w:ascii="Times New Roman" w:hAnsi="Times New Roman" w:cs="Times New Roman"/>
        </w:rPr>
      </w:pPr>
      <w:r w:rsidRPr="000D1EC4">
        <w:rPr>
          <w:rFonts w:ascii="Times New Roman" w:hAnsi="Times New Roman" w:cs="Times New Roman"/>
        </w:rPr>
        <w:t>Allows creation and management of classes, students, study material, assignments, and quizzes.</w:t>
      </w:r>
    </w:p>
    <w:p w14:paraId="324FBF22" w14:textId="77777777" w:rsidR="00AB5B43" w:rsidRPr="000D1EC4" w:rsidRDefault="00AB5B43" w:rsidP="00AB5B43">
      <w:pPr>
        <w:rPr>
          <w:rFonts w:ascii="Times New Roman" w:hAnsi="Times New Roman" w:cs="Times New Roman"/>
          <w:b/>
          <w:bCs/>
        </w:rPr>
      </w:pPr>
      <w:r w:rsidRPr="000D1EC4">
        <w:rPr>
          <w:rFonts w:ascii="Times New Roman" w:hAnsi="Times New Roman" w:cs="Times New Roman"/>
          <w:b/>
          <w:bCs/>
        </w:rPr>
        <w:t>1.1.3.3 Assessment Module</w:t>
      </w:r>
    </w:p>
    <w:p w14:paraId="38643B6B" w14:textId="77777777" w:rsidR="00AB5B43" w:rsidRPr="000D1EC4" w:rsidRDefault="00AB5B43" w:rsidP="00AB5B43">
      <w:pPr>
        <w:rPr>
          <w:rFonts w:ascii="Times New Roman" w:hAnsi="Times New Roman" w:cs="Times New Roman"/>
        </w:rPr>
      </w:pPr>
      <w:r w:rsidRPr="000D1EC4">
        <w:rPr>
          <w:rFonts w:ascii="Times New Roman" w:hAnsi="Times New Roman" w:cs="Times New Roman"/>
        </w:rPr>
        <w:t>Provides performance monitoring and insights through ML algorithms, auto-grading of assignments, and personalized learning path generation.</w:t>
      </w:r>
    </w:p>
    <w:p w14:paraId="78FA35D8" w14:textId="77777777" w:rsidR="0022248A" w:rsidRPr="000D1EC4" w:rsidRDefault="0022248A" w:rsidP="00AB5B43">
      <w:pPr>
        <w:rPr>
          <w:rFonts w:ascii="Times New Roman" w:hAnsi="Times New Roman" w:cs="Times New Roman"/>
        </w:rPr>
      </w:pPr>
    </w:p>
    <w:p w14:paraId="3D817B86" w14:textId="77777777" w:rsidR="00F94F18" w:rsidRPr="000D1EC4" w:rsidRDefault="00F94F18" w:rsidP="00F94F18">
      <w:pPr>
        <w:rPr>
          <w:rFonts w:ascii="Times New Roman" w:hAnsi="Times New Roman" w:cs="Times New Roman"/>
          <w:b/>
          <w:bCs/>
          <w:sz w:val="36"/>
          <w:szCs w:val="36"/>
        </w:rPr>
      </w:pPr>
      <w:r w:rsidRPr="000D1EC4">
        <w:rPr>
          <w:rFonts w:ascii="Times New Roman" w:hAnsi="Times New Roman" w:cs="Times New Roman"/>
          <w:b/>
          <w:bCs/>
          <w:sz w:val="36"/>
          <w:szCs w:val="36"/>
        </w:rPr>
        <w:t>2. Design Methodology and Software Process Model</w:t>
      </w:r>
    </w:p>
    <w:p w14:paraId="2B6C9760" w14:textId="77777777" w:rsidR="00F94F18" w:rsidRPr="000D1EC4" w:rsidRDefault="00F94F18" w:rsidP="00F94F18">
      <w:pPr>
        <w:rPr>
          <w:rFonts w:ascii="Times New Roman" w:hAnsi="Times New Roman" w:cs="Times New Roman"/>
        </w:rPr>
      </w:pPr>
      <w:r w:rsidRPr="000D1EC4">
        <w:rPr>
          <w:rFonts w:ascii="Times New Roman" w:hAnsi="Times New Roman" w:cs="Times New Roman"/>
        </w:rPr>
        <w:t>This section outlines the chosen design methodology and software process model for the BrainBee educational application.</w:t>
      </w:r>
    </w:p>
    <w:p w14:paraId="7FF81397" w14:textId="77777777" w:rsidR="00F94F18" w:rsidRPr="000D1EC4" w:rsidRDefault="00F94F18" w:rsidP="00F94F18">
      <w:pPr>
        <w:rPr>
          <w:rFonts w:ascii="Times New Roman" w:hAnsi="Times New Roman" w:cs="Times New Roman"/>
          <w:b/>
          <w:bCs/>
          <w:sz w:val="32"/>
          <w:szCs w:val="32"/>
        </w:rPr>
      </w:pPr>
      <w:r w:rsidRPr="000D1EC4">
        <w:rPr>
          <w:rFonts w:ascii="Times New Roman" w:hAnsi="Times New Roman" w:cs="Times New Roman"/>
          <w:b/>
          <w:bCs/>
          <w:sz w:val="32"/>
          <w:szCs w:val="32"/>
        </w:rPr>
        <w:t>2.1 Design Methodology</w:t>
      </w:r>
    </w:p>
    <w:p w14:paraId="6B148043" w14:textId="77777777" w:rsidR="00F94F18" w:rsidRPr="000D1EC4" w:rsidRDefault="00F94F18" w:rsidP="00F94F18">
      <w:pPr>
        <w:rPr>
          <w:rFonts w:ascii="Times New Roman" w:hAnsi="Times New Roman" w:cs="Times New Roman"/>
        </w:rPr>
      </w:pPr>
      <w:r w:rsidRPr="000D1EC4">
        <w:rPr>
          <w:rFonts w:ascii="Times New Roman" w:hAnsi="Times New Roman" w:cs="Times New Roman"/>
        </w:rPr>
        <w:lastRenderedPageBreak/>
        <w:t xml:space="preserve">BrainBee employs </w:t>
      </w:r>
      <w:r w:rsidRPr="000D1EC4">
        <w:rPr>
          <w:rFonts w:ascii="Times New Roman" w:hAnsi="Times New Roman" w:cs="Times New Roman"/>
          <w:b/>
          <w:bCs/>
        </w:rPr>
        <w:t>Object-Oriented Programming (OOP)</w:t>
      </w:r>
      <w:r w:rsidRPr="000D1EC4">
        <w:rPr>
          <w:rFonts w:ascii="Times New Roman" w:hAnsi="Times New Roman" w:cs="Times New Roman"/>
        </w:rPr>
        <w:t xml:space="preserve"> as its design methodology due to the modular and scalable nature of the application. OOP provides a structured way to represent complex real-world entities such as students, parents, teachers, quizzes, rewards, and performance analytics through classes and objects. This approach ensures high code </w:t>
      </w:r>
      <w:r w:rsidRPr="000D1EC4">
        <w:rPr>
          <w:rFonts w:ascii="Times New Roman" w:hAnsi="Times New Roman" w:cs="Times New Roman"/>
          <w:b/>
          <w:bCs/>
        </w:rPr>
        <w:t>reusability</w:t>
      </w:r>
      <w:r w:rsidRPr="000D1EC4">
        <w:rPr>
          <w:rFonts w:ascii="Times New Roman" w:hAnsi="Times New Roman" w:cs="Times New Roman"/>
        </w:rPr>
        <w:t xml:space="preserve">, </w:t>
      </w:r>
      <w:r w:rsidRPr="000D1EC4">
        <w:rPr>
          <w:rFonts w:ascii="Times New Roman" w:hAnsi="Times New Roman" w:cs="Times New Roman"/>
          <w:b/>
          <w:bCs/>
        </w:rPr>
        <w:t>maintainability</w:t>
      </w:r>
      <w:r w:rsidRPr="000D1EC4">
        <w:rPr>
          <w:rFonts w:ascii="Times New Roman" w:hAnsi="Times New Roman" w:cs="Times New Roman"/>
        </w:rPr>
        <w:t xml:space="preserve">, and </w:t>
      </w:r>
      <w:r w:rsidRPr="000D1EC4">
        <w:rPr>
          <w:rFonts w:ascii="Times New Roman" w:hAnsi="Times New Roman" w:cs="Times New Roman"/>
          <w:b/>
          <w:bCs/>
        </w:rPr>
        <w:t>extensibility</w:t>
      </w:r>
      <w:r w:rsidRPr="000D1EC4">
        <w:rPr>
          <w:rFonts w:ascii="Times New Roman" w:hAnsi="Times New Roman" w:cs="Times New Roman"/>
        </w:rPr>
        <w:t>, which is essential for a system that involves multiple interacting modules and diverse user types.</w:t>
      </w:r>
    </w:p>
    <w:p w14:paraId="0C8986A6" w14:textId="77777777" w:rsidR="00F94F18" w:rsidRDefault="00F94F18" w:rsidP="00F94F18">
      <w:pPr>
        <w:rPr>
          <w:rFonts w:ascii="Times New Roman" w:hAnsi="Times New Roman" w:cs="Times New Roman"/>
        </w:rPr>
      </w:pPr>
      <w:r w:rsidRPr="000D1EC4">
        <w:rPr>
          <w:rFonts w:ascii="Times New Roman" w:hAnsi="Times New Roman" w:cs="Times New Roman"/>
        </w:rPr>
        <w:t>Encapsulation and abstraction enable developers to isolate features like assessments, goal tracking, and peer competition, making the application more manageable and easier to debug. OOP's use of inheritance and polymorphism also supports future feature expansions without major codebase refactoring. This design methodology aligns well with BrainBee’s goal of building a flexible and robust platform that supports continuous improvement and evolving educational needs.</w:t>
      </w:r>
    </w:p>
    <w:p w14:paraId="0D6AEA8F" w14:textId="77777777" w:rsidR="00C47150" w:rsidRPr="000D1EC4" w:rsidRDefault="00C47150" w:rsidP="00F94F18">
      <w:pPr>
        <w:rPr>
          <w:rFonts w:ascii="Times New Roman" w:hAnsi="Times New Roman" w:cs="Times New Roman"/>
        </w:rPr>
      </w:pPr>
    </w:p>
    <w:p w14:paraId="12FF4EF9" w14:textId="77777777" w:rsidR="00F94F18" w:rsidRPr="000D1EC4" w:rsidRDefault="00F94F18" w:rsidP="00F94F18">
      <w:pPr>
        <w:rPr>
          <w:rFonts w:ascii="Times New Roman" w:hAnsi="Times New Roman" w:cs="Times New Roman"/>
          <w:b/>
          <w:bCs/>
          <w:sz w:val="32"/>
          <w:szCs w:val="32"/>
        </w:rPr>
      </w:pPr>
      <w:r w:rsidRPr="000D1EC4">
        <w:rPr>
          <w:rFonts w:ascii="Times New Roman" w:hAnsi="Times New Roman" w:cs="Times New Roman"/>
          <w:b/>
          <w:bCs/>
          <w:sz w:val="32"/>
          <w:szCs w:val="32"/>
        </w:rPr>
        <w:t>2.2 Software Process Model</w:t>
      </w:r>
    </w:p>
    <w:p w14:paraId="67855091" w14:textId="77777777" w:rsidR="00F94F18" w:rsidRPr="000D1EC4" w:rsidRDefault="00F94F18" w:rsidP="00F94F18">
      <w:pPr>
        <w:rPr>
          <w:rFonts w:ascii="Times New Roman" w:hAnsi="Times New Roman" w:cs="Times New Roman"/>
        </w:rPr>
      </w:pPr>
      <w:r w:rsidRPr="000D1EC4">
        <w:rPr>
          <w:rFonts w:ascii="Times New Roman" w:hAnsi="Times New Roman" w:cs="Times New Roman"/>
        </w:rPr>
        <w:t xml:space="preserve">BrainBee follows the </w:t>
      </w:r>
      <w:r w:rsidRPr="000D1EC4">
        <w:rPr>
          <w:rFonts w:ascii="Times New Roman" w:hAnsi="Times New Roman" w:cs="Times New Roman"/>
          <w:b/>
          <w:bCs/>
        </w:rPr>
        <w:t>Agile Software Development</w:t>
      </w:r>
      <w:r w:rsidRPr="000D1EC4">
        <w:rPr>
          <w:rFonts w:ascii="Times New Roman" w:hAnsi="Times New Roman" w:cs="Times New Roman"/>
        </w:rPr>
        <w:t xml:space="preserve"> process model due to its iterative, collaborative, and adaptive nature. Agile is particularly well-suited for BrainBee because the project involves AI integration, dynamic feedback from students, teachers, and parents, and frequent improvements based on user behavior and evolving academic needs.</w:t>
      </w:r>
    </w:p>
    <w:p w14:paraId="0070A7AA" w14:textId="77777777" w:rsidR="00F94F18" w:rsidRPr="000D1EC4" w:rsidRDefault="00F94F18" w:rsidP="00F94F18">
      <w:pPr>
        <w:rPr>
          <w:rFonts w:ascii="Times New Roman" w:hAnsi="Times New Roman" w:cs="Times New Roman"/>
        </w:rPr>
      </w:pPr>
      <w:r w:rsidRPr="000D1EC4">
        <w:rPr>
          <w:rFonts w:ascii="Times New Roman" w:hAnsi="Times New Roman" w:cs="Times New Roman"/>
        </w:rPr>
        <w:t xml:space="preserve">Agile allows the development team to work in </w:t>
      </w:r>
      <w:r w:rsidRPr="000D1EC4">
        <w:rPr>
          <w:rFonts w:ascii="Times New Roman" w:hAnsi="Times New Roman" w:cs="Times New Roman"/>
          <w:b/>
          <w:bCs/>
        </w:rPr>
        <w:t>sprints</w:t>
      </w:r>
      <w:r w:rsidRPr="000D1EC4">
        <w:rPr>
          <w:rFonts w:ascii="Times New Roman" w:hAnsi="Times New Roman" w:cs="Times New Roman"/>
        </w:rPr>
        <w:t>, delivering incremental updates with fully functional modules such as the Student Quiz Module, AI Chatbot, or Parent Monitoring Dashboard. Regular feedback from stakeholders ensures that any required changes are identified early and implemented quickly. This reduces risk, enhances product quality, and improves alignment with end-user expectations. Agile’s emphasis on working software, adaptability, and close collaboration makes it ideal for an education-focused application aiming for continuous improvement and user engagement.</w:t>
      </w:r>
    </w:p>
    <w:p w14:paraId="193B04BE" w14:textId="6E677EA6" w:rsidR="00F94F18" w:rsidRPr="000D1EC4" w:rsidRDefault="00F94F18" w:rsidP="00F94F18">
      <w:pPr>
        <w:rPr>
          <w:rFonts w:ascii="Times New Roman" w:hAnsi="Times New Roman" w:cs="Times New Roman"/>
        </w:rPr>
      </w:pPr>
      <w:r w:rsidRPr="000D1EC4">
        <w:rPr>
          <w:rFonts w:ascii="Times New Roman" w:hAnsi="Times New Roman" w:cs="Times New Roman"/>
        </w:rPr>
        <w:t>This figure illustrates the agile development process model and its stages.</w:t>
      </w:r>
    </w:p>
    <w:p w14:paraId="1CB51241" w14:textId="54060D12" w:rsidR="00F94F18" w:rsidRPr="000D1EC4" w:rsidRDefault="00F94F18" w:rsidP="00F94F18">
      <w:pPr>
        <w:jc w:val="center"/>
        <w:rPr>
          <w:rFonts w:ascii="Times New Roman" w:hAnsi="Times New Roman" w:cs="Times New Roman"/>
        </w:rPr>
      </w:pPr>
      <w:r w:rsidRPr="000D1EC4">
        <w:rPr>
          <w:rFonts w:ascii="Times New Roman" w:hAnsi="Times New Roman" w:cs="Times New Roman"/>
          <w:noProof/>
        </w:rPr>
        <w:drawing>
          <wp:inline distT="0" distB="0" distL="0" distR="0" wp14:anchorId="07305EA2" wp14:editId="21CDB422">
            <wp:extent cx="1948157" cy="1650670"/>
            <wp:effectExtent l="0" t="0" r="0" b="6985"/>
            <wp:docPr id="1923073724" name="Picture 1" descr="A diagram of a software development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073724" name="Picture 1" descr="A diagram of a software development process&#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60478" cy="1661109"/>
                    </a:xfrm>
                    <a:prstGeom prst="rect">
                      <a:avLst/>
                    </a:prstGeom>
                    <a:noFill/>
                    <a:ln>
                      <a:noFill/>
                    </a:ln>
                  </pic:spPr>
                </pic:pic>
              </a:graphicData>
            </a:graphic>
          </wp:inline>
        </w:drawing>
      </w:r>
    </w:p>
    <w:p w14:paraId="02A7CFE9" w14:textId="726ED847" w:rsidR="00F94F18" w:rsidRPr="000D1EC4" w:rsidRDefault="00F94F18" w:rsidP="00F94F18">
      <w:pPr>
        <w:jc w:val="center"/>
        <w:rPr>
          <w:rFonts w:ascii="Times New Roman" w:hAnsi="Times New Roman" w:cs="Times New Roman"/>
        </w:rPr>
      </w:pPr>
      <w:r w:rsidRPr="000D1EC4">
        <w:rPr>
          <w:rFonts w:ascii="Times New Roman" w:hAnsi="Times New Roman" w:cs="Times New Roman"/>
        </w:rPr>
        <w:t>Figure 1 Agile Development Model</w:t>
      </w:r>
    </w:p>
    <w:p w14:paraId="6329022E" w14:textId="77777777" w:rsidR="00F94F18" w:rsidRPr="000D1EC4" w:rsidRDefault="00F94F18" w:rsidP="00F94F18">
      <w:pPr>
        <w:jc w:val="center"/>
        <w:rPr>
          <w:rFonts w:ascii="Times New Roman" w:hAnsi="Times New Roman" w:cs="Times New Roman"/>
        </w:rPr>
      </w:pPr>
    </w:p>
    <w:p w14:paraId="2DE5B9E1" w14:textId="77777777" w:rsidR="00813777" w:rsidRPr="000D1EC4" w:rsidRDefault="00813777" w:rsidP="00813777">
      <w:pPr>
        <w:rPr>
          <w:rFonts w:ascii="Times New Roman" w:hAnsi="Times New Roman" w:cs="Times New Roman"/>
          <w:b/>
          <w:bCs/>
          <w:sz w:val="36"/>
          <w:szCs w:val="36"/>
        </w:rPr>
      </w:pPr>
      <w:r w:rsidRPr="000D1EC4">
        <w:rPr>
          <w:rFonts w:ascii="Times New Roman" w:hAnsi="Times New Roman" w:cs="Times New Roman"/>
          <w:b/>
          <w:bCs/>
          <w:sz w:val="36"/>
          <w:szCs w:val="36"/>
        </w:rPr>
        <w:t>3. System Overview</w:t>
      </w:r>
    </w:p>
    <w:p w14:paraId="6118B724" w14:textId="77777777" w:rsidR="00813777" w:rsidRDefault="00813777" w:rsidP="00813777">
      <w:pPr>
        <w:rPr>
          <w:rFonts w:ascii="Times New Roman" w:hAnsi="Times New Roman" w:cs="Times New Roman"/>
        </w:rPr>
      </w:pPr>
      <w:r w:rsidRPr="000D1EC4">
        <w:rPr>
          <w:rFonts w:ascii="Times New Roman" w:hAnsi="Times New Roman" w:cs="Times New Roman"/>
        </w:rPr>
        <w:t xml:space="preserve">This section provides a high-level summary of the overall system architecture and functionalities of </w:t>
      </w:r>
      <w:r w:rsidRPr="000D1EC4">
        <w:rPr>
          <w:rFonts w:ascii="Times New Roman" w:hAnsi="Times New Roman" w:cs="Times New Roman"/>
          <w:b/>
          <w:bCs/>
        </w:rPr>
        <w:t>BrainBee</w:t>
      </w:r>
      <w:r w:rsidRPr="000D1EC4">
        <w:rPr>
          <w:rFonts w:ascii="Times New Roman" w:hAnsi="Times New Roman" w:cs="Times New Roman"/>
        </w:rPr>
        <w:t>.</w:t>
      </w:r>
    </w:p>
    <w:p w14:paraId="16369199" w14:textId="77777777" w:rsidR="00C47150" w:rsidRPr="000D1EC4" w:rsidRDefault="00C47150" w:rsidP="00813777">
      <w:pPr>
        <w:rPr>
          <w:rFonts w:ascii="Times New Roman" w:hAnsi="Times New Roman" w:cs="Times New Roman"/>
        </w:rPr>
      </w:pPr>
    </w:p>
    <w:p w14:paraId="0C36C815" w14:textId="77777777" w:rsidR="00813777" w:rsidRPr="000D1EC4" w:rsidRDefault="00813777" w:rsidP="00813777">
      <w:pPr>
        <w:rPr>
          <w:rFonts w:ascii="Times New Roman" w:hAnsi="Times New Roman" w:cs="Times New Roman"/>
          <w:b/>
          <w:bCs/>
          <w:sz w:val="32"/>
          <w:szCs w:val="32"/>
        </w:rPr>
      </w:pPr>
      <w:r w:rsidRPr="000D1EC4">
        <w:rPr>
          <w:rFonts w:ascii="Times New Roman" w:hAnsi="Times New Roman" w:cs="Times New Roman"/>
          <w:b/>
          <w:bCs/>
          <w:sz w:val="32"/>
          <w:szCs w:val="32"/>
        </w:rPr>
        <w:t>3.1 Functionality</w:t>
      </w:r>
    </w:p>
    <w:p w14:paraId="2CA6859A" w14:textId="77777777" w:rsidR="00813777" w:rsidRDefault="00813777" w:rsidP="00813777">
      <w:pPr>
        <w:rPr>
          <w:rFonts w:ascii="Times New Roman" w:hAnsi="Times New Roman" w:cs="Times New Roman"/>
        </w:rPr>
      </w:pPr>
      <w:r w:rsidRPr="000D1EC4">
        <w:rPr>
          <w:rFonts w:ascii="Times New Roman" w:hAnsi="Times New Roman" w:cs="Times New Roman"/>
          <w:b/>
          <w:bCs/>
        </w:rPr>
        <w:t>BrainBee</w:t>
      </w:r>
      <w:r w:rsidRPr="000D1EC4">
        <w:rPr>
          <w:rFonts w:ascii="Times New Roman" w:hAnsi="Times New Roman" w:cs="Times New Roman"/>
        </w:rPr>
        <w:t xml:space="preserve"> is an AI-powered mobile educational platform designed to enhance academic learning for students in grades 5 to 12 across Pakistan. It offers features such as user management for students, parents, and teachers; personalized learning content; AI-generated quizzes and explanations; gamified peer competition; performance analytics; and a reward system. The platform also provides tools for parental monitoring, goal setting, and teacher-based class and assignment management. Real-time feedback and AI tutoring ensure a customized, engaging, and efficient learning experience. The system promotes academic success through individualized learning paths, gamification, and collaborative support among users.</w:t>
      </w:r>
    </w:p>
    <w:p w14:paraId="2C71C89A" w14:textId="77777777" w:rsidR="00C47150" w:rsidRPr="000D1EC4" w:rsidRDefault="00C47150" w:rsidP="00813777">
      <w:pPr>
        <w:rPr>
          <w:rFonts w:ascii="Times New Roman" w:hAnsi="Times New Roman" w:cs="Times New Roman"/>
        </w:rPr>
      </w:pPr>
    </w:p>
    <w:p w14:paraId="0B6032B9" w14:textId="77777777" w:rsidR="00813777" w:rsidRPr="000D1EC4" w:rsidRDefault="00813777" w:rsidP="00813777">
      <w:pPr>
        <w:rPr>
          <w:rFonts w:ascii="Times New Roman" w:hAnsi="Times New Roman" w:cs="Times New Roman"/>
          <w:b/>
          <w:bCs/>
          <w:sz w:val="32"/>
          <w:szCs w:val="32"/>
        </w:rPr>
      </w:pPr>
      <w:r w:rsidRPr="000D1EC4">
        <w:rPr>
          <w:rFonts w:ascii="Times New Roman" w:hAnsi="Times New Roman" w:cs="Times New Roman"/>
          <w:b/>
          <w:bCs/>
          <w:sz w:val="32"/>
          <w:szCs w:val="32"/>
        </w:rPr>
        <w:t>3.2 Context</w:t>
      </w:r>
    </w:p>
    <w:p w14:paraId="0486AB84" w14:textId="77777777" w:rsidR="00813777" w:rsidRDefault="00813777" w:rsidP="00813777">
      <w:pPr>
        <w:rPr>
          <w:rFonts w:ascii="Times New Roman" w:hAnsi="Times New Roman" w:cs="Times New Roman"/>
        </w:rPr>
      </w:pPr>
      <w:r w:rsidRPr="000D1EC4">
        <w:rPr>
          <w:rFonts w:ascii="Times New Roman" w:hAnsi="Times New Roman" w:cs="Times New Roman"/>
        </w:rPr>
        <w:t xml:space="preserve">Operating within the educational ecosystem of Pakistan, </w:t>
      </w:r>
      <w:r w:rsidRPr="000D1EC4">
        <w:rPr>
          <w:rFonts w:ascii="Times New Roman" w:hAnsi="Times New Roman" w:cs="Times New Roman"/>
          <w:b/>
          <w:bCs/>
        </w:rPr>
        <w:t>BrainBee</w:t>
      </w:r>
      <w:r w:rsidRPr="000D1EC4">
        <w:rPr>
          <w:rFonts w:ascii="Times New Roman" w:hAnsi="Times New Roman" w:cs="Times New Roman"/>
        </w:rPr>
        <w:t xml:space="preserve"> addresses key challenges such as the lack of personalized instruction, rote learning, absence of student motivation, and limited parental and teacher engagement. The platform integrates artificial intelligence to personalize study material and assessments while encouraging healthy competition and progress tracking. By supporting students, parents, and teachers, BrainBee bridges the educational gap between urban elite and under-resourced communities, especially in Punjab. It aims to make quality education accessible, affordable, and interactive through AI and mobile technology.</w:t>
      </w:r>
    </w:p>
    <w:p w14:paraId="684D69BE" w14:textId="77777777" w:rsidR="00C47150" w:rsidRPr="000D1EC4" w:rsidRDefault="00C47150" w:rsidP="00813777">
      <w:pPr>
        <w:rPr>
          <w:rFonts w:ascii="Times New Roman" w:hAnsi="Times New Roman" w:cs="Times New Roman"/>
        </w:rPr>
      </w:pPr>
    </w:p>
    <w:p w14:paraId="3D6EA54B" w14:textId="77777777" w:rsidR="00813777" w:rsidRPr="000D1EC4" w:rsidRDefault="00813777" w:rsidP="00813777">
      <w:pPr>
        <w:rPr>
          <w:rFonts w:ascii="Times New Roman" w:hAnsi="Times New Roman" w:cs="Times New Roman"/>
          <w:b/>
          <w:bCs/>
          <w:sz w:val="32"/>
          <w:szCs w:val="32"/>
        </w:rPr>
      </w:pPr>
      <w:r w:rsidRPr="000D1EC4">
        <w:rPr>
          <w:rFonts w:ascii="Times New Roman" w:hAnsi="Times New Roman" w:cs="Times New Roman"/>
          <w:b/>
          <w:bCs/>
          <w:sz w:val="32"/>
          <w:szCs w:val="32"/>
        </w:rPr>
        <w:t>3.3 Design</w:t>
      </w:r>
    </w:p>
    <w:p w14:paraId="58C80CE1" w14:textId="77777777" w:rsidR="00813777" w:rsidRPr="000D1EC4" w:rsidRDefault="00813777" w:rsidP="00813777">
      <w:pPr>
        <w:rPr>
          <w:rFonts w:ascii="Times New Roman" w:hAnsi="Times New Roman" w:cs="Times New Roman"/>
        </w:rPr>
      </w:pPr>
      <w:r w:rsidRPr="000D1EC4">
        <w:rPr>
          <w:rFonts w:ascii="Times New Roman" w:hAnsi="Times New Roman" w:cs="Times New Roman"/>
          <w:b/>
          <w:bCs/>
        </w:rPr>
        <w:t>BrainBee</w:t>
      </w:r>
      <w:r w:rsidRPr="000D1EC4">
        <w:rPr>
          <w:rFonts w:ascii="Times New Roman" w:hAnsi="Times New Roman" w:cs="Times New Roman"/>
        </w:rPr>
        <w:t xml:space="preserve"> utilizes a </w:t>
      </w:r>
      <w:r w:rsidRPr="000D1EC4">
        <w:rPr>
          <w:rFonts w:ascii="Times New Roman" w:hAnsi="Times New Roman" w:cs="Times New Roman"/>
          <w:b/>
          <w:bCs/>
        </w:rPr>
        <w:t>multi-tiered architecture</w:t>
      </w:r>
      <w:r w:rsidRPr="000D1EC4">
        <w:rPr>
          <w:rFonts w:ascii="Times New Roman" w:hAnsi="Times New Roman" w:cs="Times New Roman"/>
        </w:rPr>
        <w:t xml:space="preserve"> that separates the system into distinct layers:</w:t>
      </w:r>
    </w:p>
    <w:p w14:paraId="0DA2FD64" w14:textId="77777777" w:rsidR="00813777" w:rsidRPr="000D1EC4" w:rsidRDefault="00813777" w:rsidP="00813777">
      <w:pPr>
        <w:numPr>
          <w:ilvl w:val="0"/>
          <w:numId w:val="2"/>
        </w:numPr>
        <w:rPr>
          <w:rFonts w:ascii="Times New Roman" w:hAnsi="Times New Roman" w:cs="Times New Roman"/>
        </w:rPr>
      </w:pPr>
      <w:r w:rsidRPr="000D1EC4">
        <w:rPr>
          <w:rFonts w:ascii="Times New Roman" w:hAnsi="Times New Roman" w:cs="Times New Roman"/>
          <w:b/>
          <w:bCs/>
        </w:rPr>
        <w:t>Presentation Layer</w:t>
      </w:r>
      <w:r w:rsidRPr="000D1EC4">
        <w:rPr>
          <w:rFonts w:ascii="Times New Roman" w:hAnsi="Times New Roman" w:cs="Times New Roman"/>
        </w:rPr>
        <w:t xml:space="preserve"> for user interfaces across mobile apps (Flutter-based)</w:t>
      </w:r>
    </w:p>
    <w:p w14:paraId="40DF9D26" w14:textId="77777777" w:rsidR="00813777" w:rsidRPr="000D1EC4" w:rsidRDefault="00813777" w:rsidP="00813777">
      <w:pPr>
        <w:numPr>
          <w:ilvl w:val="0"/>
          <w:numId w:val="2"/>
        </w:numPr>
        <w:rPr>
          <w:rFonts w:ascii="Times New Roman" w:hAnsi="Times New Roman" w:cs="Times New Roman"/>
        </w:rPr>
      </w:pPr>
      <w:r w:rsidRPr="000D1EC4">
        <w:rPr>
          <w:rFonts w:ascii="Times New Roman" w:hAnsi="Times New Roman" w:cs="Times New Roman"/>
          <w:b/>
          <w:bCs/>
        </w:rPr>
        <w:t>Business Logic Layer</w:t>
      </w:r>
      <w:r w:rsidRPr="000D1EC4">
        <w:rPr>
          <w:rFonts w:ascii="Times New Roman" w:hAnsi="Times New Roman" w:cs="Times New Roman"/>
        </w:rPr>
        <w:t xml:space="preserve"> for managing core functionalities such as quizzes, performance tracking, and reward systems</w:t>
      </w:r>
    </w:p>
    <w:p w14:paraId="5D9CA101" w14:textId="77777777" w:rsidR="00813777" w:rsidRPr="000D1EC4" w:rsidRDefault="00813777" w:rsidP="00813777">
      <w:pPr>
        <w:numPr>
          <w:ilvl w:val="0"/>
          <w:numId w:val="2"/>
        </w:numPr>
        <w:rPr>
          <w:rFonts w:ascii="Times New Roman" w:hAnsi="Times New Roman" w:cs="Times New Roman"/>
        </w:rPr>
      </w:pPr>
      <w:r w:rsidRPr="000D1EC4">
        <w:rPr>
          <w:rFonts w:ascii="Times New Roman" w:hAnsi="Times New Roman" w:cs="Times New Roman"/>
          <w:b/>
          <w:bCs/>
        </w:rPr>
        <w:t>Data Access Layer</w:t>
      </w:r>
      <w:r w:rsidRPr="000D1EC4">
        <w:rPr>
          <w:rFonts w:ascii="Times New Roman" w:hAnsi="Times New Roman" w:cs="Times New Roman"/>
        </w:rPr>
        <w:t xml:space="preserve"> for interacting with the MongoDB database securely</w:t>
      </w:r>
    </w:p>
    <w:p w14:paraId="5CD99A46" w14:textId="77777777" w:rsidR="00813777" w:rsidRDefault="00813777" w:rsidP="00813777">
      <w:pPr>
        <w:rPr>
          <w:rFonts w:ascii="Times New Roman" w:hAnsi="Times New Roman" w:cs="Times New Roman"/>
        </w:rPr>
      </w:pPr>
      <w:r w:rsidRPr="000D1EC4">
        <w:rPr>
          <w:rFonts w:ascii="Times New Roman" w:hAnsi="Times New Roman" w:cs="Times New Roman"/>
        </w:rPr>
        <w:lastRenderedPageBreak/>
        <w:t xml:space="preserve">This design promotes </w:t>
      </w:r>
      <w:r w:rsidRPr="000D1EC4">
        <w:rPr>
          <w:rFonts w:ascii="Times New Roman" w:hAnsi="Times New Roman" w:cs="Times New Roman"/>
          <w:b/>
          <w:bCs/>
        </w:rPr>
        <w:t>modularity</w:t>
      </w:r>
      <w:r w:rsidRPr="000D1EC4">
        <w:rPr>
          <w:rFonts w:ascii="Times New Roman" w:hAnsi="Times New Roman" w:cs="Times New Roman"/>
        </w:rPr>
        <w:t xml:space="preserve">, </w:t>
      </w:r>
      <w:r w:rsidRPr="000D1EC4">
        <w:rPr>
          <w:rFonts w:ascii="Times New Roman" w:hAnsi="Times New Roman" w:cs="Times New Roman"/>
          <w:b/>
          <w:bCs/>
        </w:rPr>
        <w:t>reusability</w:t>
      </w:r>
      <w:r w:rsidRPr="000D1EC4">
        <w:rPr>
          <w:rFonts w:ascii="Times New Roman" w:hAnsi="Times New Roman" w:cs="Times New Roman"/>
        </w:rPr>
        <w:t xml:space="preserve">, and </w:t>
      </w:r>
      <w:r w:rsidRPr="000D1EC4">
        <w:rPr>
          <w:rFonts w:ascii="Times New Roman" w:hAnsi="Times New Roman" w:cs="Times New Roman"/>
          <w:b/>
          <w:bCs/>
        </w:rPr>
        <w:t>scalability</w:t>
      </w:r>
      <w:r w:rsidRPr="000D1EC4">
        <w:rPr>
          <w:rFonts w:ascii="Times New Roman" w:hAnsi="Times New Roman" w:cs="Times New Roman"/>
        </w:rPr>
        <w:t>, allowing different modules (e.g., student assessments, parent goals, teacher analytics) to work independently yet cohesively. RESTful APIs connect the layers to ensure seamless communication across different system components and user apps. The AI components are integrated through Python-based machine learning models that assist in generating personalized content, performance predictions, and quiz recommendations.</w:t>
      </w:r>
    </w:p>
    <w:p w14:paraId="033AEAD1" w14:textId="77777777" w:rsidR="00C47150" w:rsidRPr="000D1EC4" w:rsidRDefault="00C47150" w:rsidP="00813777">
      <w:pPr>
        <w:rPr>
          <w:rFonts w:ascii="Times New Roman" w:hAnsi="Times New Roman" w:cs="Times New Roman"/>
        </w:rPr>
      </w:pPr>
    </w:p>
    <w:p w14:paraId="23005363" w14:textId="77777777" w:rsidR="00813777" w:rsidRPr="000D1EC4" w:rsidRDefault="00813777" w:rsidP="00813777">
      <w:pPr>
        <w:rPr>
          <w:rFonts w:ascii="Times New Roman" w:hAnsi="Times New Roman" w:cs="Times New Roman"/>
          <w:b/>
          <w:bCs/>
          <w:sz w:val="32"/>
          <w:szCs w:val="32"/>
        </w:rPr>
      </w:pPr>
      <w:r w:rsidRPr="000D1EC4">
        <w:rPr>
          <w:rFonts w:ascii="Times New Roman" w:hAnsi="Times New Roman" w:cs="Times New Roman"/>
          <w:b/>
          <w:bCs/>
          <w:sz w:val="32"/>
          <w:szCs w:val="32"/>
        </w:rPr>
        <w:t>3.4 Architectural Design</w:t>
      </w:r>
    </w:p>
    <w:p w14:paraId="5E8BBC47" w14:textId="77777777" w:rsidR="00813777" w:rsidRPr="000D1EC4" w:rsidRDefault="00813777" w:rsidP="00813777">
      <w:pPr>
        <w:rPr>
          <w:rFonts w:ascii="Times New Roman" w:hAnsi="Times New Roman" w:cs="Times New Roman"/>
        </w:rPr>
      </w:pPr>
      <w:r w:rsidRPr="000D1EC4">
        <w:rPr>
          <w:rFonts w:ascii="Times New Roman" w:hAnsi="Times New Roman" w:cs="Times New Roman"/>
          <w:b/>
          <w:bCs/>
        </w:rPr>
        <w:t>BrainBee</w:t>
      </w:r>
      <w:r w:rsidRPr="000D1EC4">
        <w:rPr>
          <w:rFonts w:ascii="Times New Roman" w:hAnsi="Times New Roman" w:cs="Times New Roman"/>
        </w:rPr>
        <w:t xml:space="preserve"> is designed with a modular architecture to support maintainability, extensibility, and integration of new features. The system is divided into key modules:</w:t>
      </w:r>
    </w:p>
    <w:p w14:paraId="31C2DC4A" w14:textId="77777777" w:rsidR="00813777" w:rsidRPr="000D1EC4" w:rsidRDefault="00813777" w:rsidP="00813777">
      <w:pPr>
        <w:numPr>
          <w:ilvl w:val="0"/>
          <w:numId w:val="3"/>
        </w:numPr>
        <w:rPr>
          <w:rFonts w:ascii="Times New Roman" w:hAnsi="Times New Roman" w:cs="Times New Roman"/>
        </w:rPr>
      </w:pPr>
      <w:r w:rsidRPr="000D1EC4">
        <w:rPr>
          <w:rFonts w:ascii="Times New Roman" w:hAnsi="Times New Roman" w:cs="Times New Roman"/>
          <w:b/>
          <w:bCs/>
        </w:rPr>
        <w:t>User Management:</w:t>
      </w:r>
      <w:r w:rsidRPr="000D1EC4">
        <w:rPr>
          <w:rFonts w:ascii="Times New Roman" w:hAnsi="Times New Roman" w:cs="Times New Roman"/>
        </w:rPr>
        <w:t xml:space="preserve"> Handles registration, profile management, and user type switching</w:t>
      </w:r>
    </w:p>
    <w:p w14:paraId="1B89DD53" w14:textId="77777777" w:rsidR="00813777" w:rsidRPr="000D1EC4" w:rsidRDefault="00813777" w:rsidP="00813777">
      <w:pPr>
        <w:numPr>
          <w:ilvl w:val="0"/>
          <w:numId w:val="3"/>
        </w:numPr>
        <w:rPr>
          <w:rFonts w:ascii="Times New Roman" w:hAnsi="Times New Roman" w:cs="Times New Roman"/>
        </w:rPr>
      </w:pPr>
      <w:r w:rsidRPr="000D1EC4">
        <w:rPr>
          <w:rFonts w:ascii="Times New Roman" w:hAnsi="Times New Roman" w:cs="Times New Roman"/>
          <w:b/>
          <w:bCs/>
        </w:rPr>
        <w:t>Assessment Module:</w:t>
      </w:r>
      <w:r w:rsidRPr="000D1EC4">
        <w:rPr>
          <w:rFonts w:ascii="Times New Roman" w:hAnsi="Times New Roman" w:cs="Times New Roman"/>
        </w:rPr>
        <w:t xml:space="preserve"> Manages AI-generated quizzes, assignments, feedback, and report cards</w:t>
      </w:r>
    </w:p>
    <w:p w14:paraId="12FC75D9" w14:textId="77777777" w:rsidR="00813777" w:rsidRPr="000D1EC4" w:rsidRDefault="00813777" w:rsidP="00813777">
      <w:pPr>
        <w:numPr>
          <w:ilvl w:val="0"/>
          <w:numId w:val="3"/>
        </w:numPr>
        <w:rPr>
          <w:rFonts w:ascii="Times New Roman" w:hAnsi="Times New Roman" w:cs="Times New Roman"/>
        </w:rPr>
      </w:pPr>
      <w:r w:rsidRPr="000D1EC4">
        <w:rPr>
          <w:rFonts w:ascii="Times New Roman" w:hAnsi="Times New Roman" w:cs="Times New Roman"/>
          <w:b/>
          <w:bCs/>
        </w:rPr>
        <w:t>Learning Module:</w:t>
      </w:r>
      <w:r w:rsidRPr="000D1EC4">
        <w:rPr>
          <w:rFonts w:ascii="Times New Roman" w:hAnsi="Times New Roman" w:cs="Times New Roman"/>
        </w:rPr>
        <w:t xml:space="preserve"> Provides summaries, flashcards, and AI chatbot explanations</w:t>
      </w:r>
    </w:p>
    <w:p w14:paraId="7A41BE40" w14:textId="77777777" w:rsidR="00813777" w:rsidRPr="000D1EC4" w:rsidRDefault="00813777" w:rsidP="00813777">
      <w:pPr>
        <w:numPr>
          <w:ilvl w:val="0"/>
          <w:numId w:val="3"/>
        </w:numPr>
        <w:rPr>
          <w:rFonts w:ascii="Times New Roman" w:hAnsi="Times New Roman" w:cs="Times New Roman"/>
        </w:rPr>
      </w:pPr>
      <w:r w:rsidRPr="000D1EC4">
        <w:rPr>
          <w:rFonts w:ascii="Times New Roman" w:hAnsi="Times New Roman" w:cs="Times New Roman"/>
          <w:b/>
          <w:bCs/>
        </w:rPr>
        <w:t>Peer Competition Module:</w:t>
      </w:r>
      <w:r w:rsidRPr="000D1EC4">
        <w:rPr>
          <w:rFonts w:ascii="Times New Roman" w:hAnsi="Times New Roman" w:cs="Times New Roman"/>
        </w:rPr>
        <w:t xml:space="preserve"> Enables quiz battles, leaderboard tracking, and win/loss history</w:t>
      </w:r>
    </w:p>
    <w:p w14:paraId="472C94D6" w14:textId="77777777" w:rsidR="00813777" w:rsidRPr="000D1EC4" w:rsidRDefault="00813777" w:rsidP="00813777">
      <w:pPr>
        <w:numPr>
          <w:ilvl w:val="0"/>
          <w:numId w:val="3"/>
        </w:numPr>
        <w:rPr>
          <w:rFonts w:ascii="Times New Roman" w:hAnsi="Times New Roman" w:cs="Times New Roman"/>
        </w:rPr>
      </w:pPr>
      <w:r w:rsidRPr="000D1EC4">
        <w:rPr>
          <w:rFonts w:ascii="Times New Roman" w:hAnsi="Times New Roman" w:cs="Times New Roman"/>
          <w:b/>
          <w:bCs/>
        </w:rPr>
        <w:t>Performance Analytics:</w:t>
      </w:r>
      <w:r w:rsidRPr="000D1EC4">
        <w:rPr>
          <w:rFonts w:ascii="Times New Roman" w:hAnsi="Times New Roman" w:cs="Times New Roman"/>
        </w:rPr>
        <w:t xml:space="preserve"> Tracks detailed academic data and AI-based progress insights</w:t>
      </w:r>
    </w:p>
    <w:p w14:paraId="1456ABB0" w14:textId="77777777" w:rsidR="00813777" w:rsidRPr="000D1EC4" w:rsidRDefault="00813777" w:rsidP="00813777">
      <w:pPr>
        <w:numPr>
          <w:ilvl w:val="0"/>
          <w:numId w:val="3"/>
        </w:numPr>
        <w:rPr>
          <w:rFonts w:ascii="Times New Roman" w:hAnsi="Times New Roman" w:cs="Times New Roman"/>
        </w:rPr>
      </w:pPr>
      <w:r w:rsidRPr="000D1EC4">
        <w:rPr>
          <w:rFonts w:ascii="Times New Roman" w:hAnsi="Times New Roman" w:cs="Times New Roman"/>
          <w:b/>
          <w:bCs/>
        </w:rPr>
        <w:t>Parent &amp; Teacher Modules:</w:t>
      </w:r>
      <w:r w:rsidRPr="000D1EC4">
        <w:rPr>
          <w:rFonts w:ascii="Times New Roman" w:hAnsi="Times New Roman" w:cs="Times New Roman"/>
        </w:rPr>
        <w:t xml:space="preserve"> Allow monitoring, goal setting, and personalized teaching interventions</w:t>
      </w:r>
    </w:p>
    <w:p w14:paraId="5C053F86" w14:textId="77777777" w:rsidR="00813777" w:rsidRPr="000D1EC4" w:rsidRDefault="00813777" w:rsidP="00813777">
      <w:pPr>
        <w:numPr>
          <w:ilvl w:val="0"/>
          <w:numId w:val="3"/>
        </w:numPr>
        <w:rPr>
          <w:rFonts w:ascii="Times New Roman" w:hAnsi="Times New Roman" w:cs="Times New Roman"/>
        </w:rPr>
      </w:pPr>
      <w:r w:rsidRPr="000D1EC4">
        <w:rPr>
          <w:rFonts w:ascii="Times New Roman" w:hAnsi="Times New Roman" w:cs="Times New Roman"/>
          <w:b/>
          <w:bCs/>
        </w:rPr>
        <w:t>Reward Module:</w:t>
      </w:r>
      <w:r w:rsidRPr="000D1EC4">
        <w:rPr>
          <w:rFonts w:ascii="Times New Roman" w:hAnsi="Times New Roman" w:cs="Times New Roman"/>
        </w:rPr>
        <w:t xml:space="preserve"> Handles badges, coins, certificates, and redemption tracking</w:t>
      </w:r>
    </w:p>
    <w:p w14:paraId="5062E78C" w14:textId="77777777" w:rsidR="00813777" w:rsidRDefault="00813777" w:rsidP="00813777">
      <w:pPr>
        <w:rPr>
          <w:rFonts w:ascii="Times New Roman" w:hAnsi="Times New Roman" w:cs="Times New Roman"/>
        </w:rPr>
      </w:pPr>
      <w:r w:rsidRPr="000D1EC4">
        <w:rPr>
          <w:rFonts w:ascii="Times New Roman" w:hAnsi="Times New Roman" w:cs="Times New Roman"/>
        </w:rPr>
        <w:t xml:space="preserve">This modular approach ensures that updates or changes in one part of the system do not affect others. The </w:t>
      </w:r>
      <w:r w:rsidRPr="000D1EC4">
        <w:rPr>
          <w:rFonts w:ascii="Times New Roman" w:hAnsi="Times New Roman" w:cs="Times New Roman"/>
          <w:b/>
          <w:bCs/>
        </w:rPr>
        <w:t>multi-tiered architectural style</w:t>
      </w:r>
      <w:r w:rsidRPr="000D1EC4">
        <w:rPr>
          <w:rFonts w:ascii="Times New Roman" w:hAnsi="Times New Roman" w:cs="Times New Roman"/>
        </w:rPr>
        <w:t xml:space="preserve"> supports separation of concerns and eases testing, deployment, and scaling.</w:t>
      </w:r>
    </w:p>
    <w:p w14:paraId="1F325F3C" w14:textId="77777777" w:rsidR="00C47150" w:rsidRPr="000D1EC4" w:rsidRDefault="00C47150" w:rsidP="00813777">
      <w:pPr>
        <w:rPr>
          <w:rFonts w:ascii="Times New Roman" w:hAnsi="Times New Roman" w:cs="Times New Roman"/>
        </w:rPr>
      </w:pPr>
    </w:p>
    <w:p w14:paraId="19A401D8" w14:textId="1F65255F" w:rsidR="00813777" w:rsidRDefault="00816839" w:rsidP="00F94F18">
      <w:pPr>
        <w:rPr>
          <w:rFonts w:ascii="Times New Roman" w:hAnsi="Times New Roman" w:cs="Times New Roman"/>
          <w:b/>
          <w:bCs/>
          <w:sz w:val="36"/>
          <w:szCs w:val="36"/>
        </w:rPr>
      </w:pPr>
      <w:r w:rsidRPr="000D1EC4">
        <w:rPr>
          <w:rFonts w:ascii="Times New Roman" w:hAnsi="Times New Roman" w:cs="Times New Roman"/>
          <w:b/>
          <w:bCs/>
          <w:sz w:val="36"/>
          <w:szCs w:val="36"/>
        </w:rPr>
        <w:t>5. Data Design</w:t>
      </w:r>
    </w:p>
    <w:p w14:paraId="10C87731" w14:textId="37C69A2A" w:rsidR="000D1EC4" w:rsidRDefault="000D1EC4" w:rsidP="00F94F18">
      <w:pPr>
        <w:rPr>
          <w:rFonts w:ascii="Times New Roman" w:hAnsi="Times New Roman" w:cs="Times New Roman"/>
        </w:rPr>
      </w:pPr>
      <w:r w:rsidRPr="000D1EC4">
        <w:rPr>
          <w:rFonts w:ascii="Times New Roman" w:hAnsi="Times New Roman" w:cs="Times New Roman"/>
        </w:rPr>
        <w:t xml:space="preserve">This section outlines the structure and organization of the data used in </w:t>
      </w:r>
      <w:r w:rsidRPr="00CB7F66">
        <w:rPr>
          <w:rFonts w:ascii="Times New Roman" w:hAnsi="Times New Roman" w:cs="Times New Roman"/>
          <w:b/>
          <w:bCs/>
        </w:rPr>
        <w:t>BrainBee</w:t>
      </w:r>
      <w:r w:rsidRPr="000D1EC4">
        <w:rPr>
          <w:rFonts w:ascii="Times New Roman" w:hAnsi="Times New Roman" w:cs="Times New Roman"/>
        </w:rPr>
        <w:t>, detailing the schema, data models, and relationships essential for efficient data management and retrieval.</w:t>
      </w:r>
    </w:p>
    <w:p w14:paraId="3CB996ED" w14:textId="77777777" w:rsidR="00C47150" w:rsidRDefault="00C47150" w:rsidP="00F94F18">
      <w:pPr>
        <w:rPr>
          <w:rFonts w:ascii="Times New Roman" w:hAnsi="Times New Roman" w:cs="Times New Roman"/>
        </w:rPr>
      </w:pPr>
    </w:p>
    <w:p w14:paraId="57E7FFF8" w14:textId="77777777" w:rsidR="00C47150" w:rsidRDefault="00C47150" w:rsidP="00F94F18">
      <w:pPr>
        <w:rPr>
          <w:rFonts w:ascii="Times New Roman" w:hAnsi="Times New Roman" w:cs="Times New Roman"/>
        </w:rPr>
      </w:pPr>
    </w:p>
    <w:p w14:paraId="7751A3D2" w14:textId="77777777" w:rsidR="00C47150" w:rsidRPr="000D1EC4" w:rsidRDefault="00C47150" w:rsidP="00F94F18">
      <w:pPr>
        <w:rPr>
          <w:rFonts w:ascii="Times New Roman" w:hAnsi="Times New Roman" w:cs="Times New Roman"/>
        </w:rPr>
      </w:pPr>
    </w:p>
    <w:p w14:paraId="43BAC6BB" w14:textId="12069AD0" w:rsidR="00C47150" w:rsidRPr="000D1EC4" w:rsidRDefault="00612FA5" w:rsidP="00612FA5">
      <w:pPr>
        <w:rPr>
          <w:rFonts w:ascii="Times New Roman" w:hAnsi="Times New Roman" w:cs="Times New Roman"/>
          <w:b/>
          <w:bCs/>
          <w:sz w:val="32"/>
          <w:szCs w:val="32"/>
        </w:rPr>
      </w:pPr>
      <w:r w:rsidRPr="000D1EC4">
        <w:rPr>
          <w:rFonts w:ascii="Times New Roman" w:hAnsi="Times New Roman" w:cs="Times New Roman"/>
          <w:b/>
          <w:bCs/>
          <w:sz w:val="32"/>
          <w:szCs w:val="32"/>
        </w:rPr>
        <w:lastRenderedPageBreak/>
        <w:t>5.1 Data Dictionary</w:t>
      </w:r>
    </w:p>
    <w:p w14:paraId="2F21E2F2" w14:textId="77777777" w:rsidR="00CB7F66" w:rsidRDefault="00CB7F66" w:rsidP="00612FA5">
      <w:pPr>
        <w:rPr>
          <w:rFonts w:ascii="Times New Roman" w:hAnsi="Times New Roman" w:cs="Times New Roman"/>
        </w:rPr>
      </w:pPr>
      <w:r w:rsidRPr="00CB7F66">
        <w:rPr>
          <w:rFonts w:ascii="Times New Roman" w:hAnsi="Times New Roman" w:cs="Times New Roman"/>
        </w:rPr>
        <w:t>Th</w:t>
      </w:r>
      <w:r>
        <w:rPr>
          <w:rFonts w:ascii="Times New Roman" w:hAnsi="Times New Roman" w:cs="Times New Roman"/>
        </w:rPr>
        <w:t>ese</w:t>
      </w:r>
      <w:r w:rsidRPr="00CB7F66">
        <w:rPr>
          <w:rFonts w:ascii="Times New Roman" w:hAnsi="Times New Roman" w:cs="Times New Roman"/>
        </w:rPr>
        <w:t xml:space="preserve"> table</w:t>
      </w:r>
      <w:r>
        <w:rPr>
          <w:rFonts w:ascii="Times New Roman" w:hAnsi="Times New Roman" w:cs="Times New Roman"/>
        </w:rPr>
        <w:t>s</w:t>
      </w:r>
      <w:r w:rsidRPr="00CB7F66">
        <w:rPr>
          <w:rFonts w:ascii="Times New Roman" w:hAnsi="Times New Roman" w:cs="Times New Roman"/>
        </w:rPr>
        <w:t xml:space="preserve"> show the data dictionary used in the </w:t>
      </w:r>
      <w:r w:rsidRPr="00CB7F66">
        <w:rPr>
          <w:rFonts w:ascii="Times New Roman" w:hAnsi="Times New Roman" w:cs="Times New Roman"/>
          <w:b/>
          <w:bCs/>
        </w:rPr>
        <w:t>BrainBee</w:t>
      </w:r>
      <w:r w:rsidRPr="00CB7F66">
        <w:rPr>
          <w:rFonts w:ascii="Times New Roman" w:hAnsi="Times New Roman" w:cs="Times New Roman"/>
        </w:rPr>
        <w:t xml:space="preserve"> system.</w:t>
      </w:r>
    </w:p>
    <w:p w14:paraId="347489B7" w14:textId="77777777" w:rsidR="00C47150" w:rsidRDefault="00C47150" w:rsidP="00612FA5">
      <w:pPr>
        <w:rPr>
          <w:rFonts w:ascii="Segoe UI Emoji" w:hAnsi="Segoe UI Emoji" w:cs="Segoe UI Emoji"/>
          <w:b/>
          <w:bCs/>
        </w:rPr>
      </w:pPr>
    </w:p>
    <w:p w14:paraId="4DAC2CEF" w14:textId="226DEA37" w:rsidR="000A595A" w:rsidRPr="000D1EC4" w:rsidRDefault="00612FA5" w:rsidP="00612FA5">
      <w:pPr>
        <w:rPr>
          <w:rFonts w:ascii="Times New Roman" w:hAnsi="Times New Roman" w:cs="Times New Roman"/>
          <w:b/>
          <w:bCs/>
        </w:rPr>
      </w:pPr>
      <w:r w:rsidRPr="000D1EC4">
        <w:rPr>
          <w:rFonts w:ascii="Times New Roman" w:hAnsi="Times New Roman" w:cs="Times New Roman"/>
          <w:b/>
          <w:bCs/>
        </w:rPr>
        <w:t>User (Common Base for Student, Parent, Teacher)</w:t>
      </w:r>
      <w:r w:rsidR="00AD6C6C">
        <w:rPr>
          <w:rFonts w:ascii="Times New Roman" w:hAnsi="Times New Roman" w:cs="Times New Roman"/>
          <w:b/>
          <w:bCs/>
        </w:rPr>
        <w:t>:</w:t>
      </w:r>
    </w:p>
    <w:tbl>
      <w:tblPr>
        <w:tblStyle w:val="TableGrid"/>
        <w:tblW w:w="0" w:type="auto"/>
        <w:jc w:val="center"/>
        <w:tblLayout w:type="fixed"/>
        <w:tblCellMar>
          <w:top w:w="216" w:type="dxa"/>
          <w:bottom w:w="216" w:type="dxa"/>
        </w:tblCellMar>
        <w:tblLook w:val="04A0" w:firstRow="1" w:lastRow="0" w:firstColumn="1" w:lastColumn="0" w:noHBand="0" w:noVBand="1"/>
      </w:tblPr>
      <w:tblGrid>
        <w:gridCol w:w="2830"/>
        <w:gridCol w:w="2040"/>
        <w:gridCol w:w="4275"/>
      </w:tblGrid>
      <w:tr w:rsidR="00612FA5" w:rsidRPr="000D1EC4" w14:paraId="64F750B4" w14:textId="77777777" w:rsidTr="00510C1B">
        <w:trPr>
          <w:jc w:val="center"/>
        </w:trPr>
        <w:tc>
          <w:tcPr>
            <w:tcW w:w="2830" w:type="dxa"/>
            <w:hideMark/>
          </w:tcPr>
          <w:p w14:paraId="59CAF9DB" w14:textId="77777777"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Attribute</w:t>
            </w:r>
          </w:p>
        </w:tc>
        <w:tc>
          <w:tcPr>
            <w:tcW w:w="2040" w:type="dxa"/>
            <w:hideMark/>
          </w:tcPr>
          <w:p w14:paraId="5AE03680" w14:textId="77777777"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Type</w:t>
            </w:r>
          </w:p>
        </w:tc>
        <w:tc>
          <w:tcPr>
            <w:tcW w:w="4275" w:type="dxa"/>
            <w:hideMark/>
          </w:tcPr>
          <w:p w14:paraId="6697B493" w14:textId="77777777" w:rsidR="00612FA5" w:rsidRPr="000D1EC4" w:rsidRDefault="00612FA5" w:rsidP="00510C1B">
            <w:pPr>
              <w:rPr>
                <w:rFonts w:ascii="Times New Roman" w:hAnsi="Times New Roman" w:cs="Times New Roman"/>
                <w:b/>
                <w:bCs/>
              </w:rPr>
            </w:pPr>
            <w:r w:rsidRPr="000D1EC4">
              <w:rPr>
                <w:rFonts w:ascii="Times New Roman" w:hAnsi="Times New Roman" w:cs="Times New Roman"/>
                <w:b/>
                <w:bCs/>
              </w:rPr>
              <w:t>Description</w:t>
            </w:r>
          </w:p>
        </w:tc>
      </w:tr>
      <w:tr w:rsidR="00612FA5" w:rsidRPr="000D1EC4" w14:paraId="17F63F97" w14:textId="77777777" w:rsidTr="00510C1B">
        <w:trPr>
          <w:jc w:val="center"/>
        </w:trPr>
        <w:tc>
          <w:tcPr>
            <w:tcW w:w="2830" w:type="dxa"/>
            <w:hideMark/>
          </w:tcPr>
          <w:p w14:paraId="7EDFF968"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userID</w:t>
            </w:r>
          </w:p>
        </w:tc>
        <w:tc>
          <w:tcPr>
            <w:tcW w:w="2040" w:type="dxa"/>
            <w:hideMark/>
          </w:tcPr>
          <w:p w14:paraId="716FF9D3"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String</w:t>
            </w:r>
          </w:p>
        </w:tc>
        <w:tc>
          <w:tcPr>
            <w:tcW w:w="4275" w:type="dxa"/>
            <w:hideMark/>
          </w:tcPr>
          <w:p w14:paraId="6FCFF4FB"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Unique user identifier</w:t>
            </w:r>
          </w:p>
        </w:tc>
      </w:tr>
      <w:tr w:rsidR="00612FA5" w:rsidRPr="000D1EC4" w14:paraId="4EC6A4DE" w14:textId="77777777" w:rsidTr="00510C1B">
        <w:trPr>
          <w:jc w:val="center"/>
        </w:trPr>
        <w:tc>
          <w:tcPr>
            <w:tcW w:w="2830" w:type="dxa"/>
            <w:hideMark/>
          </w:tcPr>
          <w:p w14:paraId="5CF247D0"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fullName</w:t>
            </w:r>
          </w:p>
        </w:tc>
        <w:tc>
          <w:tcPr>
            <w:tcW w:w="2040" w:type="dxa"/>
            <w:hideMark/>
          </w:tcPr>
          <w:p w14:paraId="55B9ED19"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String</w:t>
            </w:r>
          </w:p>
        </w:tc>
        <w:tc>
          <w:tcPr>
            <w:tcW w:w="4275" w:type="dxa"/>
            <w:hideMark/>
          </w:tcPr>
          <w:p w14:paraId="58C9BF8F"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Full name of the user</w:t>
            </w:r>
          </w:p>
        </w:tc>
      </w:tr>
      <w:tr w:rsidR="00612FA5" w:rsidRPr="000D1EC4" w14:paraId="01DA8D77" w14:textId="77777777" w:rsidTr="00510C1B">
        <w:trPr>
          <w:jc w:val="center"/>
        </w:trPr>
        <w:tc>
          <w:tcPr>
            <w:tcW w:w="2830" w:type="dxa"/>
            <w:hideMark/>
          </w:tcPr>
          <w:p w14:paraId="35AFC346"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email</w:t>
            </w:r>
          </w:p>
        </w:tc>
        <w:tc>
          <w:tcPr>
            <w:tcW w:w="2040" w:type="dxa"/>
            <w:hideMark/>
          </w:tcPr>
          <w:p w14:paraId="32E31A1D"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String</w:t>
            </w:r>
          </w:p>
        </w:tc>
        <w:tc>
          <w:tcPr>
            <w:tcW w:w="4275" w:type="dxa"/>
            <w:hideMark/>
          </w:tcPr>
          <w:p w14:paraId="4D6DA187"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Registered email address</w:t>
            </w:r>
          </w:p>
        </w:tc>
      </w:tr>
      <w:tr w:rsidR="00612FA5" w:rsidRPr="000D1EC4" w14:paraId="6E182BBB" w14:textId="77777777" w:rsidTr="00510C1B">
        <w:trPr>
          <w:jc w:val="center"/>
        </w:trPr>
        <w:tc>
          <w:tcPr>
            <w:tcW w:w="2830" w:type="dxa"/>
            <w:hideMark/>
          </w:tcPr>
          <w:p w14:paraId="3871C468"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phoneNumber</w:t>
            </w:r>
          </w:p>
        </w:tc>
        <w:tc>
          <w:tcPr>
            <w:tcW w:w="2040" w:type="dxa"/>
            <w:hideMark/>
          </w:tcPr>
          <w:p w14:paraId="7F8889C5"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String</w:t>
            </w:r>
          </w:p>
        </w:tc>
        <w:tc>
          <w:tcPr>
            <w:tcW w:w="4275" w:type="dxa"/>
            <w:hideMark/>
          </w:tcPr>
          <w:p w14:paraId="341A400E"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User's phone number</w:t>
            </w:r>
          </w:p>
        </w:tc>
      </w:tr>
      <w:tr w:rsidR="00612FA5" w:rsidRPr="000D1EC4" w14:paraId="2AEF4D8C" w14:textId="77777777" w:rsidTr="00510C1B">
        <w:trPr>
          <w:jc w:val="center"/>
        </w:trPr>
        <w:tc>
          <w:tcPr>
            <w:tcW w:w="2830" w:type="dxa"/>
            <w:hideMark/>
          </w:tcPr>
          <w:p w14:paraId="30528C30"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passwordHash</w:t>
            </w:r>
          </w:p>
        </w:tc>
        <w:tc>
          <w:tcPr>
            <w:tcW w:w="2040" w:type="dxa"/>
            <w:hideMark/>
          </w:tcPr>
          <w:p w14:paraId="69D8CC9A"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String</w:t>
            </w:r>
          </w:p>
        </w:tc>
        <w:tc>
          <w:tcPr>
            <w:tcW w:w="4275" w:type="dxa"/>
            <w:hideMark/>
          </w:tcPr>
          <w:p w14:paraId="3D2E0E81"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Hashed password</w:t>
            </w:r>
          </w:p>
        </w:tc>
      </w:tr>
      <w:tr w:rsidR="00612FA5" w:rsidRPr="000D1EC4" w14:paraId="50F31731" w14:textId="77777777" w:rsidTr="00510C1B">
        <w:trPr>
          <w:jc w:val="center"/>
        </w:trPr>
        <w:tc>
          <w:tcPr>
            <w:tcW w:w="2830" w:type="dxa"/>
            <w:hideMark/>
          </w:tcPr>
          <w:p w14:paraId="397EAFCE"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role</w:t>
            </w:r>
          </w:p>
        </w:tc>
        <w:tc>
          <w:tcPr>
            <w:tcW w:w="2040" w:type="dxa"/>
            <w:hideMark/>
          </w:tcPr>
          <w:p w14:paraId="4C2B314D"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Enum</w:t>
            </w:r>
          </w:p>
        </w:tc>
        <w:tc>
          <w:tcPr>
            <w:tcW w:w="4275" w:type="dxa"/>
            <w:hideMark/>
          </w:tcPr>
          <w:p w14:paraId="300F2B0B"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Student, Parent, or Teacher</w:t>
            </w:r>
          </w:p>
        </w:tc>
      </w:tr>
      <w:tr w:rsidR="00612FA5" w:rsidRPr="000D1EC4" w14:paraId="39E2C5C6" w14:textId="77777777" w:rsidTr="00510C1B">
        <w:trPr>
          <w:jc w:val="center"/>
        </w:trPr>
        <w:tc>
          <w:tcPr>
            <w:tcW w:w="2830" w:type="dxa"/>
            <w:hideMark/>
          </w:tcPr>
          <w:p w14:paraId="18CD969C"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accountType</w:t>
            </w:r>
          </w:p>
        </w:tc>
        <w:tc>
          <w:tcPr>
            <w:tcW w:w="2040" w:type="dxa"/>
            <w:hideMark/>
          </w:tcPr>
          <w:p w14:paraId="2217900D"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Enum</w:t>
            </w:r>
          </w:p>
        </w:tc>
        <w:tc>
          <w:tcPr>
            <w:tcW w:w="4275" w:type="dxa"/>
            <w:hideMark/>
          </w:tcPr>
          <w:p w14:paraId="7CFE1118"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Standard or Premium</w:t>
            </w:r>
          </w:p>
        </w:tc>
      </w:tr>
      <w:tr w:rsidR="00612FA5" w:rsidRPr="000D1EC4" w14:paraId="69A479D5" w14:textId="77777777" w:rsidTr="00510C1B">
        <w:trPr>
          <w:jc w:val="center"/>
        </w:trPr>
        <w:tc>
          <w:tcPr>
            <w:tcW w:w="2830" w:type="dxa"/>
            <w:hideMark/>
          </w:tcPr>
          <w:p w14:paraId="4BCA00BD"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profilePicture</w:t>
            </w:r>
          </w:p>
        </w:tc>
        <w:tc>
          <w:tcPr>
            <w:tcW w:w="2040" w:type="dxa"/>
            <w:hideMark/>
          </w:tcPr>
          <w:p w14:paraId="1F8B3B43"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String</w:t>
            </w:r>
          </w:p>
        </w:tc>
        <w:tc>
          <w:tcPr>
            <w:tcW w:w="4275" w:type="dxa"/>
            <w:hideMark/>
          </w:tcPr>
          <w:p w14:paraId="3B6D42B2"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URL to profile image</w:t>
            </w:r>
          </w:p>
        </w:tc>
      </w:tr>
      <w:tr w:rsidR="00612FA5" w:rsidRPr="000D1EC4" w14:paraId="2A0A3F2D" w14:textId="77777777" w:rsidTr="00510C1B">
        <w:trPr>
          <w:jc w:val="center"/>
        </w:trPr>
        <w:tc>
          <w:tcPr>
            <w:tcW w:w="2830" w:type="dxa"/>
            <w:hideMark/>
          </w:tcPr>
          <w:p w14:paraId="65E2D20B"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registrationDate</w:t>
            </w:r>
          </w:p>
        </w:tc>
        <w:tc>
          <w:tcPr>
            <w:tcW w:w="2040" w:type="dxa"/>
            <w:hideMark/>
          </w:tcPr>
          <w:p w14:paraId="49A0DEE4"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DateTime</w:t>
            </w:r>
          </w:p>
        </w:tc>
        <w:tc>
          <w:tcPr>
            <w:tcW w:w="4275" w:type="dxa"/>
            <w:hideMark/>
          </w:tcPr>
          <w:p w14:paraId="3B93A413"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Account creation timestamp</w:t>
            </w:r>
          </w:p>
        </w:tc>
      </w:tr>
      <w:tr w:rsidR="00612FA5" w:rsidRPr="000D1EC4" w14:paraId="7E79898B" w14:textId="77777777" w:rsidTr="00510C1B">
        <w:trPr>
          <w:jc w:val="center"/>
        </w:trPr>
        <w:tc>
          <w:tcPr>
            <w:tcW w:w="2830" w:type="dxa"/>
            <w:hideMark/>
          </w:tcPr>
          <w:p w14:paraId="662665C1"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isActive</w:t>
            </w:r>
          </w:p>
        </w:tc>
        <w:tc>
          <w:tcPr>
            <w:tcW w:w="2040" w:type="dxa"/>
            <w:hideMark/>
          </w:tcPr>
          <w:p w14:paraId="6A1A9718"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Boolean</w:t>
            </w:r>
          </w:p>
        </w:tc>
        <w:tc>
          <w:tcPr>
            <w:tcW w:w="4275" w:type="dxa"/>
            <w:hideMark/>
          </w:tcPr>
          <w:p w14:paraId="192368D6"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Account status</w:t>
            </w:r>
          </w:p>
        </w:tc>
      </w:tr>
    </w:tbl>
    <w:p w14:paraId="179E955B" w14:textId="6144B07A" w:rsidR="00612FA5" w:rsidRDefault="00612FA5" w:rsidP="00612FA5">
      <w:pPr>
        <w:rPr>
          <w:rFonts w:ascii="Times New Roman" w:hAnsi="Times New Roman" w:cs="Times New Roman"/>
        </w:rPr>
      </w:pPr>
    </w:p>
    <w:p w14:paraId="631F1652" w14:textId="77777777" w:rsidR="00C47150" w:rsidRPr="000D1EC4" w:rsidRDefault="00C47150" w:rsidP="00612FA5">
      <w:pPr>
        <w:rPr>
          <w:rFonts w:ascii="Times New Roman" w:hAnsi="Times New Roman" w:cs="Times New Roman"/>
        </w:rPr>
      </w:pPr>
    </w:p>
    <w:p w14:paraId="39D48147" w14:textId="23A2AB13"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Student (Extends User)</w:t>
      </w:r>
      <w:r w:rsidR="00547BE4">
        <w:rPr>
          <w:rFonts w:ascii="Times New Roman" w:hAnsi="Times New Roman" w:cs="Times New Roman"/>
          <w:b/>
          <w:bCs/>
        </w:rPr>
        <w:t>:</w:t>
      </w:r>
    </w:p>
    <w:tbl>
      <w:tblPr>
        <w:tblStyle w:val="TableGrid"/>
        <w:tblW w:w="0" w:type="auto"/>
        <w:jc w:val="center"/>
        <w:tblLayout w:type="fixed"/>
        <w:tblCellMar>
          <w:top w:w="216" w:type="dxa"/>
          <w:bottom w:w="216" w:type="dxa"/>
        </w:tblCellMar>
        <w:tblLook w:val="04A0" w:firstRow="1" w:lastRow="0" w:firstColumn="1" w:lastColumn="0" w:noHBand="0" w:noVBand="1"/>
      </w:tblPr>
      <w:tblGrid>
        <w:gridCol w:w="2880"/>
        <w:gridCol w:w="2065"/>
        <w:gridCol w:w="4230"/>
      </w:tblGrid>
      <w:tr w:rsidR="00612FA5" w:rsidRPr="000D1EC4" w14:paraId="3E2F62AA" w14:textId="77777777" w:rsidTr="00510C1B">
        <w:trPr>
          <w:jc w:val="center"/>
        </w:trPr>
        <w:tc>
          <w:tcPr>
            <w:tcW w:w="2880" w:type="dxa"/>
            <w:hideMark/>
          </w:tcPr>
          <w:p w14:paraId="287043A1" w14:textId="77777777"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Attribute</w:t>
            </w:r>
          </w:p>
        </w:tc>
        <w:tc>
          <w:tcPr>
            <w:tcW w:w="2065" w:type="dxa"/>
            <w:hideMark/>
          </w:tcPr>
          <w:p w14:paraId="75DF5239" w14:textId="77777777"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Type</w:t>
            </w:r>
          </w:p>
        </w:tc>
        <w:tc>
          <w:tcPr>
            <w:tcW w:w="4230" w:type="dxa"/>
            <w:hideMark/>
          </w:tcPr>
          <w:p w14:paraId="136253A3" w14:textId="77777777"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Description</w:t>
            </w:r>
          </w:p>
        </w:tc>
      </w:tr>
      <w:tr w:rsidR="00612FA5" w:rsidRPr="000D1EC4" w14:paraId="2394EA0B" w14:textId="77777777" w:rsidTr="00510C1B">
        <w:trPr>
          <w:jc w:val="center"/>
        </w:trPr>
        <w:tc>
          <w:tcPr>
            <w:tcW w:w="2880" w:type="dxa"/>
            <w:hideMark/>
          </w:tcPr>
          <w:p w14:paraId="3AE8F46A"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gradeLevel</w:t>
            </w:r>
          </w:p>
        </w:tc>
        <w:tc>
          <w:tcPr>
            <w:tcW w:w="2065" w:type="dxa"/>
            <w:hideMark/>
          </w:tcPr>
          <w:p w14:paraId="15F56C7D"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String</w:t>
            </w:r>
          </w:p>
        </w:tc>
        <w:tc>
          <w:tcPr>
            <w:tcW w:w="4230" w:type="dxa"/>
            <w:hideMark/>
          </w:tcPr>
          <w:p w14:paraId="034FB30F"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Current grade (e.g., 9th)</w:t>
            </w:r>
          </w:p>
        </w:tc>
      </w:tr>
      <w:tr w:rsidR="00612FA5" w:rsidRPr="000D1EC4" w14:paraId="4AE15664" w14:textId="77777777" w:rsidTr="00510C1B">
        <w:trPr>
          <w:jc w:val="center"/>
        </w:trPr>
        <w:tc>
          <w:tcPr>
            <w:tcW w:w="2880" w:type="dxa"/>
            <w:hideMark/>
          </w:tcPr>
          <w:p w14:paraId="22E36631"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lastRenderedPageBreak/>
              <w:t>enrolledSubjects</w:t>
            </w:r>
          </w:p>
        </w:tc>
        <w:tc>
          <w:tcPr>
            <w:tcW w:w="2065" w:type="dxa"/>
            <w:hideMark/>
          </w:tcPr>
          <w:p w14:paraId="08D42724"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Array</w:t>
            </w:r>
          </w:p>
        </w:tc>
        <w:tc>
          <w:tcPr>
            <w:tcW w:w="4230" w:type="dxa"/>
            <w:hideMark/>
          </w:tcPr>
          <w:p w14:paraId="4DEE528A"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List of selected subjects</w:t>
            </w:r>
          </w:p>
        </w:tc>
      </w:tr>
      <w:tr w:rsidR="00612FA5" w:rsidRPr="000D1EC4" w14:paraId="04F50CC2" w14:textId="77777777" w:rsidTr="00510C1B">
        <w:trPr>
          <w:jc w:val="center"/>
        </w:trPr>
        <w:tc>
          <w:tcPr>
            <w:tcW w:w="2880" w:type="dxa"/>
            <w:hideMark/>
          </w:tcPr>
          <w:p w14:paraId="41BC2780"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quizHistory</w:t>
            </w:r>
          </w:p>
        </w:tc>
        <w:tc>
          <w:tcPr>
            <w:tcW w:w="2065" w:type="dxa"/>
            <w:hideMark/>
          </w:tcPr>
          <w:p w14:paraId="6A4425ED"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Array</w:t>
            </w:r>
          </w:p>
        </w:tc>
        <w:tc>
          <w:tcPr>
            <w:tcW w:w="4230" w:type="dxa"/>
            <w:hideMark/>
          </w:tcPr>
          <w:p w14:paraId="536FD96D"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Past quizzes taken</w:t>
            </w:r>
          </w:p>
        </w:tc>
      </w:tr>
      <w:tr w:rsidR="00612FA5" w:rsidRPr="000D1EC4" w14:paraId="66E3602B" w14:textId="77777777" w:rsidTr="00510C1B">
        <w:trPr>
          <w:jc w:val="center"/>
        </w:trPr>
        <w:tc>
          <w:tcPr>
            <w:tcW w:w="2880" w:type="dxa"/>
            <w:hideMark/>
          </w:tcPr>
          <w:p w14:paraId="47F72001"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leaderboardRank</w:t>
            </w:r>
          </w:p>
        </w:tc>
        <w:tc>
          <w:tcPr>
            <w:tcW w:w="2065" w:type="dxa"/>
            <w:hideMark/>
          </w:tcPr>
          <w:p w14:paraId="6E93A2AC"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Number</w:t>
            </w:r>
          </w:p>
        </w:tc>
        <w:tc>
          <w:tcPr>
            <w:tcW w:w="4230" w:type="dxa"/>
            <w:hideMark/>
          </w:tcPr>
          <w:p w14:paraId="30D4984C"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Rank on leaderboard</w:t>
            </w:r>
          </w:p>
        </w:tc>
      </w:tr>
      <w:tr w:rsidR="00612FA5" w:rsidRPr="000D1EC4" w14:paraId="79B989C9" w14:textId="77777777" w:rsidTr="00510C1B">
        <w:trPr>
          <w:jc w:val="center"/>
        </w:trPr>
        <w:tc>
          <w:tcPr>
            <w:tcW w:w="2880" w:type="dxa"/>
            <w:hideMark/>
          </w:tcPr>
          <w:p w14:paraId="3BED332E"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streakScore</w:t>
            </w:r>
          </w:p>
        </w:tc>
        <w:tc>
          <w:tcPr>
            <w:tcW w:w="2065" w:type="dxa"/>
            <w:hideMark/>
          </w:tcPr>
          <w:p w14:paraId="15D13239"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Number</w:t>
            </w:r>
          </w:p>
        </w:tc>
        <w:tc>
          <w:tcPr>
            <w:tcW w:w="4230" w:type="dxa"/>
            <w:hideMark/>
          </w:tcPr>
          <w:p w14:paraId="15806543"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Daily learning streak</w:t>
            </w:r>
          </w:p>
        </w:tc>
      </w:tr>
    </w:tbl>
    <w:p w14:paraId="5DE7EB0A" w14:textId="26F6ABB8" w:rsidR="00612FA5" w:rsidRDefault="00612FA5" w:rsidP="00612FA5">
      <w:pPr>
        <w:rPr>
          <w:rFonts w:ascii="Times New Roman" w:hAnsi="Times New Roman" w:cs="Times New Roman"/>
        </w:rPr>
      </w:pPr>
    </w:p>
    <w:p w14:paraId="624F4A6E" w14:textId="77777777" w:rsidR="00C47150" w:rsidRPr="000D1EC4" w:rsidRDefault="00C47150" w:rsidP="00612FA5">
      <w:pPr>
        <w:rPr>
          <w:rFonts w:ascii="Times New Roman" w:hAnsi="Times New Roman" w:cs="Times New Roman"/>
        </w:rPr>
      </w:pPr>
    </w:p>
    <w:p w14:paraId="2530C4C3" w14:textId="6A6E8CA5"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Parent (Extends User)</w:t>
      </w:r>
    </w:p>
    <w:tbl>
      <w:tblPr>
        <w:tblStyle w:val="TableGrid"/>
        <w:tblW w:w="0" w:type="auto"/>
        <w:jc w:val="center"/>
        <w:tblLayout w:type="fixed"/>
        <w:tblCellMar>
          <w:top w:w="216" w:type="dxa"/>
          <w:bottom w:w="216" w:type="dxa"/>
        </w:tblCellMar>
        <w:tblLook w:val="04A0" w:firstRow="1" w:lastRow="0" w:firstColumn="1" w:lastColumn="0" w:noHBand="0" w:noVBand="1"/>
      </w:tblPr>
      <w:tblGrid>
        <w:gridCol w:w="2980"/>
        <w:gridCol w:w="1975"/>
        <w:gridCol w:w="4230"/>
      </w:tblGrid>
      <w:tr w:rsidR="00612FA5" w:rsidRPr="000D1EC4" w14:paraId="79FD90FF" w14:textId="77777777" w:rsidTr="00547BE4">
        <w:trPr>
          <w:jc w:val="center"/>
        </w:trPr>
        <w:tc>
          <w:tcPr>
            <w:tcW w:w="2980" w:type="dxa"/>
            <w:hideMark/>
          </w:tcPr>
          <w:p w14:paraId="5AF9366B" w14:textId="77777777"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Attribute</w:t>
            </w:r>
          </w:p>
        </w:tc>
        <w:tc>
          <w:tcPr>
            <w:tcW w:w="1975" w:type="dxa"/>
            <w:hideMark/>
          </w:tcPr>
          <w:p w14:paraId="25A98EF3" w14:textId="77777777"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Type</w:t>
            </w:r>
          </w:p>
        </w:tc>
        <w:tc>
          <w:tcPr>
            <w:tcW w:w="4230" w:type="dxa"/>
            <w:hideMark/>
          </w:tcPr>
          <w:p w14:paraId="74DDBF37" w14:textId="77777777"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Description</w:t>
            </w:r>
          </w:p>
        </w:tc>
      </w:tr>
      <w:tr w:rsidR="00612FA5" w:rsidRPr="000D1EC4" w14:paraId="437BD19C" w14:textId="77777777" w:rsidTr="00547BE4">
        <w:trPr>
          <w:jc w:val="center"/>
        </w:trPr>
        <w:tc>
          <w:tcPr>
            <w:tcW w:w="2980" w:type="dxa"/>
            <w:hideMark/>
          </w:tcPr>
          <w:p w14:paraId="0FB075C2"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childrenIDs</w:t>
            </w:r>
          </w:p>
        </w:tc>
        <w:tc>
          <w:tcPr>
            <w:tcW w:w="1975" w:type="dxa"/>
            <w:hideMark/>
          </w:tcPr>
          <w:p w14:paraId="7FA25556"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Array</w:t>
            </w:r>
          </w:p>
        </w:tc>
        <w:tc>
          <w:tcPr>
            <w:tcW w:w="4230" w:type="dxa"/>
            <w:hideMark/>
          </w:tcPr>
          <w:p w14:paraId="11B0B77C"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List of studentIDs linked to the parent</w:t>
            </w:r>
          </w:p>
        </w:tc>
      </w:tr>
      <w:tr w:rsidR="00612FA5" w:rsidRPr="000D1EC4" w14:paraId="25E810DB" w14:textId="77777777" w:rsidTr="00547BE4">
        <w:trPr>
          <w:jc w:val="center"/>
        </w:trPr>
        <w:tc>
          <w:tcPr>
            <w:tcW w:w="2980" w:type="dxa"/>
            <w:hideMark/>
          </w:tcPr>
          <w:p w14:paraId="0025250B"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goals</w:t>
            </w:r>
          </w:p>
        </w:tc>
        <w:tc>
          <w:tcPr>
            <w:tcW w:w="1975" w:type="dxa"/>
            <w:hideMark/>
          </w:tcPr>
          <w:p w14:paraId="2C0AC288"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Array</w:t>
            </w:r>
          </w:p>
        </w:tc>
        <w:tc>
          <w:tcPr>
            <w:tcW w:w="4230" w:type="dxa"/>
            <w:hideMark/>
          </w:tcPr>
          <w:p w14:paraId="33D5A357"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Goals assigned to children</w:t>
            </w:r>
          </w:p>
        </w:tc>
      </w:tr>
      <w:tr w:rsidR="00612FA5" w:rsidRPr="000D1EC4" w14:paraId="5C4A1489" w14:textId="77777777" w:rsidTr="00547BE4">
        <w:trPr>
          <w:jc w:val="center"/>
        </w:trPr>
        <w:tc>
          <w:tcPr>
            <w:tcW w:w="2980" w:type="dxa"/>
            <w:hideMark/>
          </w:tcPr>
          <w:p w14:paraId="52DB69A4"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notifications</w:t>
            </w:r>
          </w:p>
        </w:tc>
        <w:tc>
          <w:tcPr>
            <w:tcW w:w="1975" w:type="dxa"/>
            <w:hideMark/>
          </w:tcPr>
          <w:p w14:paraId="46708860"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Array</w:t>
            </w:r>
          </w:p>
        </w:tc>
        <w:tc>
          <w:tcPr>
            <w:tcW w:w="4230" w:type="dxa"/>
            <w:hideMark/>
          </w:tcPr>
          <w:p w14:paraId="662CB5DF"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Real-time updates (e.g., quiz complete)</w:t>
            </w:r>
          </w:p>
        </w:tc>
      </w:tr>
    </w:tbl>
    <w:p w14:paraId="50F9E780" w14:textId="77777777" w:rsidR="00547BE4" w:rsidRDefault="00547BE4" w:rsidP="00612FA5">
      <w:pPr>
        <w:rPr>
          <w:rFonts w:ascii="Times New Roman" w:hAnsi="Times New Roman" w:cs="Times New Roman"/>
        </w:rPr>
      </w:pPr>
    </w:p>
    <w:p w14:paraId="31958C7C" w14:textId="77777777" w:rsidR="00C47150" w:rsidRDefault="00C47150" w:rsidP="00612FA5">
      <w:pPr>
        <w:rPr>
          <w:rFonts w:ascii="Times New Roman" w:hAnsi="Times New Roman" w:cs="Times New Roman"/>
        </w:rPr>
      </w:pPr>
    </w:p>
    <w:p w14:paraId="7FD4299B" w14:textId="222A6F3B"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Teacher (Extends User)</w:t>
      </w:r>
    </w:p>
    <w:tbl>
      <w:tblPr>
        <w:tblStyle w:val="TableGrid"/>
        <w:tblW w:w="9265" w:type="dxa"/>
        <w:jc w:val="center"/>
        <w:tblLayout w:type="fixed"/>
        <w:tblCellMar>
          <w:top w:w="216" w:type="dxa"/>
          <w:bottom w:w="216" w:type="dxa"/>
        </w:tblCellMar>
        <w:tblLook w:val="04A0" w:firstRow="1" w:lastRow="0" w:firstColumn="1" w:lastColumn="0" w:noHBand="0" w:noVBand="1"/>
      </w:tblPr>
      <w:tblGrid>
        <w:gridCol w:w="2980"/>
        <w:gridCol w:w="1980"/>
        <w:gridCol w:w="4305"/>
      </w:tblGrid>
      <w:tr w:rsidR="00612FA5" w:rsidRPr="000D1EC4" w14:paraId="51F3D8F5" w14:textId="77777777" w:rsidTr="00547BE4">
        <w:trPr>
          <w:jc w:val="center"/>
        </w:trPr>
        <w:tc>
          <w:tcPr>
            <w:tcW w:w="2980" w:type="dxa"/>
            <w:hideMark/>
          </w:tcPr>
          <w:p w14:paraId="094D109B" w14:textId="77777777"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Attribute</w:t>
            </w:r>
          </w:p>
        </w:tc>
        <w:tc>
          <w:tcPr>
            <w:tcW w:w="1980" w:type="dxa"/>
            <w:hideMark/>
          </w:tcPr>
          <w:p w14:paraId="6C82AFFF" w14:textId="77777777"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Type</w:t>
            </w:r>
          </w:p>
        </w:tc>
        <w:tc>
          <w:tcPr>
            <w:tcW w:w="4305" w:type="dxa"/>
            <w:hideMark/>
          </w:tcPr>
          <w:p w14:paraId="6CA6B17C" w14:textId="77777777"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Description</w:t>
            </w:r>
          </w:p>
        </w:tc>
      </w:tr>
      <w:tr w:rsidR="00612FA5" w:rsidRPr="000D1EC4" w14:paraId="5DDBC365" w14:textId="77777777" w:rsidTr="00547BE4">
        <w:trPr>
          <w:jc w:val="center"/>
        </w:trPr>
        <w:tc>
          <w:tcPr>
            <w:tcW w:w="2980" w:type="dxa"/>
            <w:hideMark/>
          </w:tcPr>
          <w:p w14:paraId="12D71309"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classIDs</w:t>
            </w:r>
          </w:p>
        </w:tc>
        <w:tc>
          <w:tcPr>
            <w:tcW w:w="1980" w:type="dxa"/>
            <w:hideMark/>
          </w:tcPr>
          <w:p w14:paraId="6002068D"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Array</w:t>
            </w:r>
          </w:p>
        </w:tc>
        <w:tc>
          <w:tcPr>
            <w:tcW w:w="4305" w:type="dxa"/>
            <w:hideMark/>
          </w:tcPr>
          <w:p w14:paraId="48C23799"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List of managed class IDs</w:t>
            </w:r>
          </w:p>
        </w:tc>
      </w:tr>
      <w:tr w:rsidR="00612FA5" w:rsidRPr="000D1EC4" w14:paraId="25A26CAB" w14:textId="77777777" w:rsidTr="00547BE4">
        <w:trPr>
          <w:jc w:val="center"/>
        </w:trPr>
        <w:tc>
          <w:tcPr>
            <w:tcW w:w="2980" w:type="dxa"/>
            <w:hideMark/>
          </w:tcPr>
          <w:p w14:paraId="52E3D939"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assignedQuizzes</w:t>
            </w:r>
          </w:p>
        </w:tc>
        <w:tc>
          <w:tcPr>
            <w:tcW w:w="1980" w:type="dxa"/>
            <w:hideMark/>
          </w:tcPr>
          <w:p w14:paraId="0A115041"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Array</w:t>
            </w:r>
          </w:p>
        </w:tc>
        <w:tc>
          <w:tcPr>
            <w:tcW w:w="4305" w:type="dxa"/>
            <w:hideMark/>
          </w:tcPr>
          <w:p w14:paraId="55407A58"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Quizzes created for students</w:t>
            </w:r>
          </w:p>
        </w:tc>
      </w:tr>
      <w:tr w:rsidR="00612FA5" w:rsidRPr="000D1EC4" w14:paraId="498ED5B8" w14:textId="77777777" w:rsidTr="00547BE4">
        <w:trPr>
          <w:jc w:val="center"/>
        </w:trPr>
        <w:tc>
          <w:tcPr>
            <w:tcW w:w="2980" w:type="dxa"/>
            <w:hideMark/>
          </w:tcPr>
          <w:p w14:paraId="632FA8C5"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uploadedMaterials</w:t>
            </w:r>
          </w:p>
        </w:tc>
        <w:tc>
          <w:tcPr>
            <w:tcW w:w="1980" w:type="dxa"/>
            <w:hideMark/>
          </w:tcPr>
          <w:p w14:paraId="366A86CD"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Array</w:t>
            </w:r>
          </w:p>
        </w:tc>
        <w:tc>
          <w:tcPr>
            <w:tcW w:w="4305" w:type="dxa"/>
            <w:hideMark/>
          </w:tcPr>
          <w:p w14:paraId="2FC23C44"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Uploaded notes or assignments</w:t>
            </w:r>
          </w:p>
        </w:tc>
      </w:tr>
    </w:tbl>
    <w:p w14:paraId="07A9C598" w14:textId="314C0F80" w:rsidR="00612FA5" w:rsidRDefault="00612FA5" w:rsidP="00612FA5">
      <w:pPr>
        <w:rPr>
          <w:rFonts w:ascii="Times New Roman" w:hAnsi="Times New Roman" w:cs="Times New Roman"/>
        </w:rPr>
      </w:pPr>
    </w:p>
    <w:p w14:paraId="6AFF74C6" w14:textId="77777777" w:rsidR="00C47150" w:rsidRDefault="00C47150" w:rsidP="00612FA5">
      <w:pPr>
        <w:rPr>
          <w:rFonts w:ascii="Times New Roman" w:hAnsi="Times New Roman" w:cs="Times New Roman"/>
        </w:rPr>
      </w:pPr>
    </w:p>
    <w:p w14:paraId="71B02F61" w14:textId="77777777" w:rsidR="00C47150" w:rsidRPr="000D1EC4" w:rsidRDefault="00C47150" w:rsidP="00612FA5">
      <w:pPr>
        <w:rPr>
          <w:rFonts w:ascii="Times New Roman" w:hAnsi="Times New Roman" w:cs="Times New Roman"/>
        </w:rPr>
      </w:pPr>
    </w:p>
    <w:p w14:paraId="170E1237" w14:textId="4F13FF45" w:rsidR="00612FA5" w:rsidRPr="000D1EC4" w:rsidRDefault="00612FA5" w:rsidP="00612FA5">
      <w:pPr>
        <w:rPr>
          <w:rFonts w:ascii="Times New Roman" w:hAnsi="Times New Roman" w:cs="Times New Roman"/>
          <w:b/>
          <w:bCs/>
        </w:rPr>
      </w:pPr>
      <w:r w:rsidRPr="000D1EC4">
        <w:rPr>
          <w:rFonts w:ascii="Times New Roman" w:hAnsi="Times New Roman" w:cs="Times New Roman"/>
          <w:b/>
          <w:bCs/>
        </w:rPr>
        <w:lastRenderedPageBreak/>
        <w:t xml:space="preserve"> Quiz</w:t>
      </w:r>
    </w:p>
    <w:tbl>
      <w:tblPr>
        <w:tblStyle w:val="TableGrid"/>
        <w:tblW w:w="9360" w:type="dxa"/>
        <w:tblInd w:w="-5" w:type="dxa"/>
        <w:tblLayout w:type="fixed"/>
        <w:tblCellMar>
          <w:top w:w="216" w:type="dxa"/>
          <w:bottom w:w="216" w:type="dxa"/>
        </w:tblCellMar>
        <w:tblLook w:val="04A0" w:firstRow="1" w:lastRow="0" w:firstColumn="1" w:lastColumn="0" w:noHBand="0" w:noVBand="1"/>
      </w:tblPr>
      <w:tblGrid>
        <w:gridCol w:w="3060"/>
        <w:gridCol w:w="1980"/>
        <w:gridCol w:w="4320"/>
      </w:tblGrid>
      <w:tr w:rsidR="00612FA5" w:rsidRPr="000D1EC4" w14:paraId="5969AA32" w14:textId="77777777" w:rsidTr="00547BE4">
        <w:tc>
          <w:tcPr>
            <w:tcW w:w="3060" w:type="dxa"/>
            <w:hideMark/>
          </w:tcPr>
          <w:p w14:paraId="11DD9216" w14:textId="77777777"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Attribute</w:t>
            </w:r>
          </w:p>
        </w:tc>
        <w:tc>
          <w:tcPr>
            <w:tcW w:w="1980" w:type="dxa"/>
            <w:hideMark/>
          </w:tcPr>
          <w:p w14:paraId="7C3A221E" w14:textId="77777777"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Type</w:t>
            </w:r>
          </w:p>
        </w:tc>
        <w:tc>
          <w:tcPr>
            <w:tcW w:w="4320" w:type="dxa"/>
            <w:hideMark/>
          </w:tcPr>
          <w:p w14:paraId="5D3BC7B7" w14:textId="77777777"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Description</w:t>
            </w:r>
          </w:p>
        </w:tc>
      </w:tr>
      <w:tr w:rsidR="00612FA5" w:rsidRPr="000D1EC4" w14:paraId="34D33F27" w14:textId="77777777" w:rsidTr="00547BE4">
        <w:tc>
          <w:tcPr>
            <w:tcW w:w="3060" w:type="dxa"/>
            <w:hideMark/>
          </w:tcPr>
          <w:p w14:paraId="45B31D86"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quizID</w:t>
            </w:r>
          </w:p>
        </w:tc>
        <w:tc>
          <w:tcPr>
            <w:tcW w:w="1980" w:type="dxa"/>
            <w:hideMark/>
          </w:tcPr>
          <w:p w14:paraId="038083F6"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String</w:t>
            </w:r>
          </w:p>
        </w:tc>
        <w:tc>
          <w:tcPr>
            <w:tcW w:w="4320" w:type="dxa"/>
            <w:hideMark/>
          </w:tcPr>
          <w:p w14:paraId="74532584"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Unique quiz identifier</w:t>
            </w:r>
          </w:p>
        </w:tc>
      </w:tr>
      <w:tr w:rsidR="00612FA5" w:rsidRPr="000D1EC4" w14:paraId="4B54AE13" w14:textId="77777777" w:rsidTr="00547BE4">
        <w:tc>
          <w:tcPr>
            <w:tcW w:w="3060" w:type="dxa"/>
            <w:hideMark/>
          </w:tcPr>
          <w:p w14:paraId="272A7AEF"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createdBy</w:t>
            </w:r>
          </w:p>
        </w:tc>
        <w:tc>
          <w:tcPr>
            <w:tcW w:w="1980" w:type="dxa"/>
            <w:hideMark/>
          </w:tcPr>
          <w:p w14:paraId="23BAEC68"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String</w:t>
            </w:r>
          </w:p>
        </w:tc>
        <w:tc>
          <w:tcPr>
            <w:tcW w:w="4320" w:type="dxa"/>
            <w:hideMark/>
          </w:tcPr>
          <w:p w14:paraId="550C137E"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studentID or teacherID</w:t>
            </w:r>
          </w:p>
        </w:tc>
      </w:tr>
      <w:tr w:rsidR="00612FA5" w:rsidRPr="000D1EC4" w14:paraId="7E1AF354" w14:textId="77777777" w:rsidTr="00547BE4">
        <w:tc>
          <w:tcPr>
            <w:tcW w:w="3060" w:type="dxa"/>
            <w:hideMark/>
          </w:tcPr>
          <w:p w14:paraId="0AA6FEEC"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subject</w:t>
            </w:r>
          </w:p>
        </w:tc>
        <w:tc>
          <w:tcPr>
            <w:tcW w:w="1980" w:type="dxa"/>
            <w:hideMark/>
          </w:tcPr>
          <w:p w14:paraId="438E6C6A"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String</w:t>
            </w:r>
          </w:p>
        </w:tc>
        <w:tc>
          <w:tcPr>
            <w:tcW w:w="4320" w:type="dxa"/>
            <w:hideMark/>
          </w:tcPr>
          <w:p w14:paraId="49E1FFB1"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Subject of the quiz</w:t>
            </w:r>
          </w:p>
        </w:tc>
      </w:tr>
      <w:tr w:rsidR="00612FA5" w:rsidRPr="000D1EC4" w14:paraId="40DD2211" w14:textId="77777777" w:rsidTr="00547BE4">
        <w:tc>
          <w:tcPr>
            <w:tcW w:w="3060" w:type="dxa"/>
            <w:hideMark/>
          </w:tcPr>
          <w:p w14:paraId="6AF5C909"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topic</w:t>
            </w:r>
          </w:p>
        </w:tc>
        <w:tc>
          <w:tcPr>
            <w:tcW w:w="1980" w:type="dxa"/>
            <w:hideMark/>
          </w:tcPr>
          <w:p w14:paraId="722E5148"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String</w:t>
            </w:r>
          </w:p>
        </w:tc>
        <w:tc>
          <w:tcPr>
            <w:tcW w:w="4320" w:type="dxa"/>
            <w:hideMark/>
          </w:tcPr>
          <w:p w14:paraId="75F13076"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Topic or chapter</w:t>
            </w:r>
          </w:p>
        </w:tc>
      </w:tr>
      <w:tr w:rsidR="00612FA5" w:rsidRPr="000D1EC4" w14:paraId="340EA119" w14:textId="77777777" w:rsidTr="00547BE4">
        <w:tc>
          <w:tcPr>
            <w:tcW w:w="3060" w:type="dxa"/>
            <w:hideMark/>
          </w:tcPr>
          <w:p w14:paraId="7E70C21C"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questions</w:t>
            </w:r>
          </w:p>
        </w:tc>
        <w:tc>
          <w:tcPr>
            <w:tcW w:w="1980" w:type="dxa"/>
            <w:hideMark/>
          </w:tcPr>
          <w:p w14:paraId="46D3A781"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Array</w:t>
            </w:r>
          </w:p>
        </w:tc>
        <w:tc>
          <w:tcPr>
            <w:tcW w:w="4320" w:type="dxa"/>
            <w:hideMark/>
          </w:tcPr>
          <w:p w14:paraId="40CDD91A"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List of questions (with options, answers)</w:t>
            </w:r>
          </w:p>
        </w:tc>
      </w:tr>
      <w:tr w:rsidR="00612FA5" w:rsidRPr="000D1EC4" w14:paraId="70F49964" w14:textId="77777777" w:rsidTr="00547BE4">
        <w:tc>
          <w:tcPr>
            <w:tcW w:w="3060" w:type="dxa"/>
            <w:hideMark/>
          </w:tcPr>
          <w:p w14:paraId="30471014"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generatedByAI</w:t>
            </w:r>
          </w:p>
        </w:tc>
        <w:tc>
          <w:tcPr>
            <w:tcW w:w="1980" w:type="dxa"/>
            <w:hideMark/>
          </w:tcPr>
          <w:p w14:paraId="31409A7F"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Boolean</w:t>
            </w:r>
          </w:p>
        </w:tc>
        <w:tc>
          <w:tcPr>
            <w:tcW w:w="4320" w:type="dxa"/>
            <w:hideMark/>
          </w:tcPr>
          <w:p w14:paraId="1673BBB4"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Indicates if AI generated it</w:t>
            </w:r>
          </w:p>
        </w:tc>
      </w:tr>
      <w:tr w:rsidR="00612FA5" w:rsidRPr="000D1EC4" w14:paraId="110B6787" w14:textId="77777777" w:rsidTr="00547BE4">
        <w:tc>
          <w:tcPr>
            <w:tcW w:w="3060" w:type="dxa"/>
            <w:hideMark/>
          </w:tcPr>
          <w:p w14:paraId="72AD8996"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attemptHistory</w:t>
            </w:r>
          </w:p>
        </w:tc>
        <w:tc>
          <w:tcPr>
            <w:tcW w:w="1980" w:type="dxa"/>
            <w:hideMark/>
          </w:tcPr>
          <w:p w14:paraId="06842DDE"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Array</w:t>
            </w:r>
          </w:p>
        </w:tc>
        <w:tc>
          <w:tcPr>
            <w:tcW w:w="4320" w:type="dxa"/>
            <w:hideMark/>
          </w:tcPr>
          <w:p w14:paraId="17E04031"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List of studentIDs who attempted</w:t>
            </w:r>
          </w:p>
        </w:tc>
      </w:tr>
      <w:tr w:rsidR="00612FA5" w:rsidRPr="000D1EC4" w14:paraId="0D193E85" w14:textId="77777777" w:rsidTr="00547BE4">
        <w:tc>
          <w:tcPr>
            <w:tcW w:w="3060" w:type="dxa"/>
            <w:hideMark/>
          </w:tcPr>
          <w:p w14:paraId="7D8F63B5"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dateCreated</w:t>
            </w:r>
          </w:p>
        </w:tc>
        <w:tc>
          <w:tcPr>
            <w:tcW w:w="1980" w:type="dxa"/>
            <w:hideMark/>
          </w:tcPr>
          <w:p w14:paraId="00F10367"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DateTime</w:t>
            </w:r>
          </w:p>
        </w:tc>
        <w:tc>
          <w:tcPr>
            <w:tcW w:w="4320" w:type="dxa"/>
            <w:hideMark/>
          </w:tcPr>
          <w:p w14:paraId="391C4895"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Creation date</w:t>
            </w:r>
          </w:p>
        </w:tc>
      </w:tr>
    </w:tbl>
    <w:p w14:paraId="1C8030B6" w14:textId="57D3DD97" w:rsidR="00612FA5" w:rsidRDefault="00612FA5" w:rsidP="00612FA5">
      <w:pPr>
        <w:rPr>
          <w:rFonts w:ascii="Times New Roman" w:hAnsi="Times New Roman" w:cs="Times New Roman"/>
        </w:rPr>
      </w:pPr>
    </w:p>
    <w:p w14:paraId="6E3232C3" w14:textId="77777777" w:rsidR="00C47150" w:rsidRPr="000D1EC4" w:rsidRDefault="00C47150" w:rsidP="00612FA5">
      <w:pPr>
        <w:rPr>
          <w:rFonts w:ascii="Times New Roman" w:hAnsi="Times New Roman" w:cs="Times New Roman"/>
        </w:rPr>
      </w:pPr>
    </w:p>
    <w:p w14:paraId="7CD97906" w14:textId="25F48ADF"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Battle</w:t>
      </w:r>
    </w:p>
    <w:tbl>
      <w:tblPr>
        <w:tblStyle w:val="TableGrid"/>
        <w:tblW w:w="9360" w:type="dxa"/>
        <w:tblInd w:w="-5" w:type="dxa"/>
        <w:tblLayout w:type="fixed"/>
        <w:tblCellMar>
          <w:top w:w="216" w:type="dxa"/>
          <w:bottom w:w="216" w:type="dxa"/>
        </w:tblCellMar>
        <w:tblLook w:val="04A0" w:firstRow="1" w:lastRow="0" w:firstColumn="1" w:lastColumn="0" w:noHBand="0" w:noVBand="1"/>
      </w:tblPr>
      <w:tblGrid>
        <w:gridCol w:w="3060"/>
        <w:gridCol w:w="1980"/>
        <w:gridCol w:w="4320"/>
      </w:tblGrid>
      <w:tr w:rsidR="00612FA5" w:rsidRPr="000D1EC4" w14:paraId="1BBCF9CF" w14:textId="77777777" w:rsidTr="00547BE4">
        <w:tc>
          <w:tcPr>
            <w:tcW w:w="3060" w:type="dxa"/>
            <w:hideMark/>
          </w:tcPr>
          <w:p w14:paraId="3E04E340" w14:textId="77777777"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Attribute</w:t>
            </w:r>
          </w:p>
        </w:tc>
        <w:tc>
          <w:tcPr>
            <w:tcW w:w="1980" w:type="dxa"/>
            <w:hideMark/>
          </w:tcPr>
          <w:p w14:paraId="5C8EE2B1" w14:textId="77777777"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Type</w:t>
            </w:r>
          </w:p>
        </w:tc>
        <w:tc>
          <w:tcPr>
            <w:tcW w:w="4320" w:type="dxa"/>
            <w:hideMark/>
          </w:tcPr>
          <w:p w14:paraId="709B9556" w14:textId="77777777"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Description</w:t>
            </w:r>
          </w:p>
        </w:tc>
      </w:tr>
      <w:tr w:rsidR="00612FA5" w:rsidRPr="000D1EC4" w14:paraId="1FC3A793" w14:textId="77777777" w:rsidTr="00547BE4">
        <w:tc>
          <w:tcPr>
            <w:tcW w:w="3060" w:type="dxa"/>
            <w:hideMark/>
          </w:tcPr>
          <w:p w14:paraId="3BC82D87"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battleID</w:t>
            </w:r>
          </w:p>
        </w:tc>
        <w:tc>
          <w:tcPr>
            <w:tcW w:w="1980" w:type="dxa"/>
            <w:hideMark/>
          </w:tcPr>
          <w:p w14:paraId="098757C8"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String</w:t>
            </w:r>
          </w:p>
        </w:tc>
        <w:tc>
          <w:tcPr>
            <w:tcW w:w="4320" w:type="dxa"/>
            <w:hideMark/>
          </w:tcPr>
          <w:p w14:paraId="283F4EED"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Unique identifier</w:t>
            </w:r>
          </w:p>
        </w:tc>
      </w:tr>
      <w:tr w:rsidR="00612FA5" w:rsidRPr="000D1EC4" w14:paraId="7CD4F5BF" w14:textId="77777777" w:rsidTr="00547BE4">
        <w:tc>
          <w:tcPr>
            <w:tcW w:w="3060" w:type="dxa"/>
            <w:hideMark/>
          </w:tcPr>
          <w:p w14:paraId="30008533"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challengerID</w:t>
            </w:r>
          </w:p>
        </w:tc>
        <w:tc>
          <w:tcPr>
            <w:tcW w:w="1980" w:type="dxa"/>
            <w:hideMark/>
          </w:tcPr>
          <w:p w14:paraId="1F02C45B"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String</w:t>
            </w:r>
          </w:p>
        </w:tc>
        <w:tc>
          <w:tcPr>
            <w:tcW w:w="4320" w:type="dxa"/>
            <w:hideMark/>
          </w:tcPr>
          <w:p w14:paraId="48338DD5"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studentID of initiator</w:t>
            </w:r>
          </w:p>
        </w:tc>
      </w:tr>
      <w:tr w:rsidR="00612FA5" w:rsidRPr="000D1EC4" w14:paraId="60C7BB9C" w14:textId="77777777" w:rsidTr="00547BE4">
        <w:tc>
          <w:tcPr>
            <w:tcW w:w="3060" w:type="dxa"/>
            <w:hideMark/>
          </w:tcPr>
          <w:p w14:paraId="10E4AAA2"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opponentID</w:t>
            </w:r>
          </w:p>
        </w:tc>
        <w:tc>
          <w:tcPr>
            <w:tcW w:w="1980" w:type="dxa"/>
            <w:hideMark/>
          </w:tcPr>
          <w:p w14:paraId="2F72C146"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String</w:t>
            </w:r>
          </w:p>
        </w:tc>
        <w:tc>
          <w:tcPr>
            <w:tcW w:w="4320" w:type="dxa"/>
            <w:hideMark/>
          </w:tcPr>
          <w:p w14:paraId="606D6BA6"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studentID of opponent</w:t>
            </w:r>
          </w:p>
        </w:tc>
      </w:tr>
      <w:tr w:rsidR="00612FA5" w:rsidRPr="000D1EC4" w14:paraId="0A0936A5" w14:textId="77777777" w:rsidTr="00547BE4">
        <w:tc>
          <w:tcPr>
            <w:tcW w:w="3060" w:type="dxa"/>
            <w:hideMark/>
          </w:tcPr>
          <w:p w14:paraId="6975369F"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quizData</w:t>
            </w:r>
          </w:p>
        </w:tc>
        <w:tc>
          <w:tcPr>
            <w:tcW w:w="1980" w:type="dxa"/>
            <w:hideMark/>
          </w:tcPr>
          <w:p w14:paraId="50BD61A1"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Object</w:t>
            </w:r>
          </w:p>
        </w:tc>
        <w:tc>
          <w:tcPr>
            <w:tcW w:w="4320" w:type="dxa"/>
            <w:hideMark/>
          </w:tcPr>
          <w:p w14:paraId="0C573E99"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Quiz used in battle</w:t>
            </w:r>
          </w:p>
        </w:tc>
      </w:tr>
      <w:tr w:rsidR="00612FA5" w:rsidRPr="000D1EC4" w14:paraId="349337B2" w14:textId="77777777" w:rsidTr="00547BE4">
        <w:tc>
          <w:tcPr>
            <w:tcW w:w="3060" w:type="dxa"/>
            <w:hideMark/>
          </w:tcPr>
          <w:p w14:paraId="1E822139"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winnerID</w:t>
            </w:r>
          </w:p>
        </w:tc>
        <w:tc>
          <w:tcPr>
            <w:tcW w:w="1980" w:type="dxa"/>
            <w:hideMark/>
          </w:tcPr>
          <w:p w14:paraId="014153EA"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String</w:t>
            </w:r>
          </w:p>
        </w:tc>
        <w:tc>
          <w:tcPr>
            <w:tcW w:w="4320" w:type="dxa"/>
            <w:hideMark/>
          </w:tcPr>
          <w:p w14:paraId="423CE112"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ID of winner</w:t>
            </w:r>
          </w:p>
        </w:tc>
      </w:tr>
      <w:tr w:rsidR="00612FA5" w:rsidRPr="000D1EC4" w14:paraId="200EA1D5" w14:textId="77777777" w:rsidTr="00547BE4">
        <w:tc>
          <w:tcPr>
            <w:tcW w:w="3060" w:type="dxa"/>
            <w:hideMark/>
          </w:tcPr>
          <w:p w14:paraId="0ECC89E6"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lastRenderedPageBreak/>
              <w:t>battleDate</w:t>
            </w:r>
          </w:p>
        </w:tc>
        <w:tc>
          <w:tcPr>
            <w:tcW w:w="1980" w:type="dxa"/>
            <w:hideMark/>
          </w:tcPr>
          <w:p w14:paraId="57D2F50D"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DateTime</w:t>
            </w:r>
          </w:p>
        </w:tc>
        <w:tc>
          <w:tcPr>
            <w:tcW w:w="4320" w:type="dxa"/>
            <w:hideMark/>
          </w:tcPr>
          <w:p w14:paraId="530FCBEA"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Date of battle</w:t>
            </w:r>
          </w:p>
        </w:tc>
      </w:tr>
      <w:tr w:rsidR="00612FA5" w:rsidRPr="000D1EC4" w14:paraId="6D0F031D" w14:textId="77777777" w:rsidTr="00547BE4">
        <w:tc>
          <w:tcPr>
            <w:tcW w:w="3060" w:type="dxa"/>
            <w:hideMark/>
          </w:tcPr>
          <w:p w14:paraId="6C632957"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durationSeconds</w:t>
            </w:r>
          </w:p>
        </w:tc>
        <w:tc>
          <w:tcPr>
            <w:tcW w:w="1980" w:type="dxa"/>
            <w:hideMark/>
          </w:tcPr>
          <w:p w14:paraId="3335DAF4"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Number</w:t>
            </w:r>
          </w:p>
        </w:tc>
        <w:tc>
          <w:tcPr>
            <w:tcW w:w="4320" w:type="dxa"/>
            <w:hideMark/>
          </w:tcPr>
          <w:p w14:paraId="341D8F4B"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Time taken</w:t>
            </w:r>
          </w:p>
        </w:tc>
      </w:tr>
      <w:tr w:rsidR="00612FA5" w:rsidRPr="000D1EC4" w14:paraId="1A45712E" w14:textId="77777777" w:rsidTr="00547BE4">
        <w:tc>
          <w:tcPr>
            <w:tcW w:w="3060" w:type="dxa"/>
            <w:hideMark/>
          </w:tcPr>
          <w:p w14:paraId="73F76BB0"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winLossRecord</w:t>
            </w:r>
          </w:p>
        </w:tc>
        <w:tc>
          <w:tcPr>
            <w:tcW w:w="1980" w:type="dxa"/>
            <w:hideMark/>
          </w:tcPr>
          <w:p w14:paraId="75EB3E63"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Object</w:t>
            </w:r>
          </w:p>
        </w:tc>
        <w:tc>
          <w:tcPr>
            <w:tcW w:w="4320" w:type="dxa"/>
            <w:hideMark/>
          </w:tcPr>
          <w:p w14:paraId="5CC55B1E"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Result summary for both students</w:t>
            </w:r>
          </w:p>
        </w:tc>
      </w:tr>
    </w:tbl>
    <w:p w14:paraId="7513BF09" w14:textId="25D9E658" w:rsidR="00612FA5" w:rsidRDefault="00612FA5" w:rsidP="00612FA5">
      <w:pPr>
        <w:rPr>
          <w:rFonts w:ascii="Times New Roman" w:hAnsi="Times New Roman" w:cs="Times New Roman"/>
        </w:rPr>
      </w:pPr>
    </w:p>
    <w:p w14:paraId="1F2E9A55" w14:textId="77777777" w:rsidR="00C47150" w:rsidRPr="000D1EC4" w:rsidRDefault="00C47150" w:rsidP="00612FA5">
      <w:pPr>
        <w:rPr>
          <w:rFonts w:ascii="Times New Roman" w:hAnsi="Times New Roman" w:cs="Times New Roman"/>
        </w:rPr>
      </w:pPr>
    </w:p>
    <w:p w14:paraId="1194A77F" w14:textId="44164821"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FlashCard</w:t>
      </w:r>
    </w:p>
    <w:tbl>
      <w:tblPr>
        <w:tblStyle w:val="TableGrid"/>
        <w:tblW w:w="9360" w:type="dxa"/>
        <w:tblInd w:w="-5" w:type="dxa"/>
        <w:tblLayout w:type="fixed"/>
        <w:tblCellMar>
          <w:top w:w="216" w:type="dxa"/>
          <w:bottom w:w="216" w:type="dxa"/>
        </w:tblCellMar>
        <w:tblLook w:val="04A0" w:firstRow="1" w:lastRow="0" w:firstColumn="1" w:lastColumn="0" w:noHBand="0" w:noVBand="1"/>
      </w:tblPr>
      <w:tblGrid>
        <w:gridCol w:w="3060"/>
        <w:gridCol w:w="1980"/>
        <w:gridCol w:w="4320"/>
      </w:tblGrid>
      <w:tr w:rsidR="00612FA5" w:rsidRPr="000D1EC4" w14:paraId="39979D5E" w14:textId="77777777" w:rsidTr="00547BE4">
        <w:tc>
          <w:tcPr>
            <w:tcW w:w="3060" w:type="dxa"/>
            <w:hideMark/>
          </w:tcPr>
          <w:p w14:paraId="0EEA63EB" w14:textId="77777777"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Attribute</w:t>
            </w:r>
          </w:p>
        </w:tc>
        <w:tc>
          <w:tcPr>
            <w:tcW w:w="1980" w:type="dxa"/>
            <w:hideMark/>
          </w:tcPr>
          <w:p w14:paraId="5107EB5D" w14:textId="77777777"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Type</w:t>
            </w:r>
          </w:p>
        </w:tc>
        <w:tc>
          <w:tcPr>
            <w:tcW w:w="4320" w:type="dxa"/>
            <w:hideMark/>
          </w:tcPr>
          <w:p w14:paraId="37DD2315" w14:textId="77777777"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Description</w:t>
            </w:r>
          </w:p>
        </w:tc>
      </w:tr>
      <w:tr w:rsidR="00612FA5" w:rsidRPr="000D1EC4" w14:paraId="4E20BA0D" w14:textId="77777777" w:rsidTr="00547BE4">
        <w:tc>
          <w:tcPr>
            <w:tcW w:w="3060" w:type="dxa"/>
            <w:hideMark/>
          </w:tcPr>
          <w:p w14:paraId="087CF698"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cardID</w:t>
            </w:r>
          </w:p>
        </w:tc>
        <w:tc>
          <w:tcPr>
            <w:tcW w:w="1980" w:type="dxa"/>
            <w:hideMark/>
          </w:tcPr>
          <w:p w14:paraId="3D0CD7B9"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String</w:t>
            </w:r>
          </w:p>
        </w:tc>
        <w:tc>
          <w:tcPr>
            <w:tcW w:w="4320" w:type="dxa"/>
            <w:hideMark/>
          </w:tcPr>
          <w:p w14:paraId="30BC9805"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Unique ID for flashcard</w:t>
            </w:r>
          </w:p>
        </w:tc>
      </w:tr>
      <w:tr w:rsidR="00612FA5" w:rsidRPr="000D1EC4" w14:paraId="3E910FB2" w14:textId="77777777" w:rsidTr="00547BE4">
        <w:tc>
          <w:tcPr>
            <w:tcW w:w="3060" w:type="dxa"/>
            <w:hideMark/>
          </w:tcPr>
          <w:p w14:paraId="588E7471"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subject</w:t>
            </w:r>
          </w:p>
        </w:tc>
        <w:tc>
          <w:tcPr>
            <w:tcW w:w="1980" w:type="dxa"/>
            <w:hideMark/>
          </w:tcPr>
          <w:p w14:paraId="6C15E638"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String</w:t>
            </w:r>
          </w:p>
        </w:tc>
        <w:tc>
          <w:tcPr>
            <w:tcW w:w="4320" w:type="dxa"/>
            <w:hideMark/>
          </w:tcPr>
          <w:p w14:paraId="1F2DE403"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Subject name</w:t>
            </w:r>
          </w:p>
        </w:tc>
      </w:tr>
      <w:tr w:rsidR="00612FA5" w:rsidRPr="000D1EC4" w14:paraId="094E7423" w14:textId="77777777" w:rsidTr="00547BE4">
        <w:tc>
          <w:tcPr>
            <w:tcW w:w="3060" w:type="dxa"/>
            <w:hideMark/>
          </w:tcPr>
          <w:p w14:paraId="5E13F9E0"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topic</w:t>
            </w:r>
          </w:p>
        </w:tc>
        <w:tc>
          <w:tcPr>
            <w:tcW w:w="1980" w:type="dxa"/>
            <w:hideMark/>
          </w:tcPr>
          <w:p w14:paraId="3F65FAE4"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String</w:t>
            </w:r>
          </w:p>
        </w:tc>
        <w:tc>
          <w:tcPr>
            <w:tcW w:w="4320" w:type="dxa"/>
            <w:hideMark/>
          </w:tcPr>
          <w:p w14:paraId="4656C19D"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Chapter/topic name</w:t>
            </w:r>
          </w:p>
        </w:tc>
      </w:tr>
      <w:tr w:rsidR="00612FA5" w:rsidRPr="000D1EC4" w14:paraId="1C60D49B" w14:textId="77777777" w:rsidTr="00547BE4">
        <w:tc>
          <w:tcPr>
            <w:tcW w:w="3060" w:type="dxa"/>
            <w:hideMark/>
          </w:tcPr>
          <w:p w14:paraId="21CA1CDD"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content</w:t>
            </w:r>
          </w:p>
        </w:tc>
        <w:tc>
          <w:tcPr>
            <w:tcW w:w="1980" w:type="dxa"/>
            <w:hideMark/>
          </w:tcPr>
          <w:p w14:paraId="61C1FBF6"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String</w:t>
            </w:r>
          </w:p>
        </w:tc>
        <w:tc>
          <w:tcPr>
            <w:tcW w:w="4320" w:type="dxa"/>
            <w:hideMark/>
          </w:tcPr>
          <w:p w14:paraId="69EBF69D"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AI-generated explanation</w:t>
            </w:r>
          </w:p>
        </w:tc>
      </w:tr>
      <w:tr w:rsidR="00612FA5" w:rsidRPr="000D1EC4" w14:paraId="06503C96" w14:textId="77777777" w:rsidTr="00547BE4">
        <w:tc>
          <w:tcPr>
            <w:tcW w:w="3060" w:type="dxa"/>
            <w:hideMark/>
          </w:tcPr>
          <w:p w14:paraId="49C9038B"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studentID</w:t>
            </w:r>
          </w:p>
        </w:tc>
        <w:tc>
          <w:tcPr>
            <w:tcW w:w="1980" w:type="dxa"/>
            <w:hideMark/>
          </w:tcPr>
          <w:p w14:paraId="3F99BF0B"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String</w:t>
            </w:r>
          </w:p>
        </w:tc>
        <w:tc>
          <w:tcPr>
            <w:tcW w:w="4320" w:type="dxa"/>
            <w:hideMark/>
          </w:tcPr>
          <w:p w14:paraId="0842D0C8"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Owner of flashcard</w:t>
            </w:r>
          </w:p>
        </w:tc>
      </w:tr>
      <w:tr w:rsidR="00612FA5" w:rsidRPr="000D1EC4" w14:paraId="7D0C20AB" w14:textId="77777777" w:rsidTr="00547BE4">
        <w:tc>
          <w:tcPr>
            <w:tcW w:w="3060" w:type="dxa"/>
            <w:hideMark/>
          </w:tcPr>
          <w:p w14:paraId="4F30F53F"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createdAt</w:t>
            </w:r>
          </w:p>
        </w:tc>
        <w:tc>
          <w:tcPr>
            <w:tcW w:w="1980" w:type="dxa"/>
            <w:hideMark/>
          </w:tcPr>
          <w:p w14:paraId="243D58EA"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DateTime</w:t>
            </w:r>
          </w:p>
        </w:tc>
        <w:tc>
          <w:tcPr>
            <w:tcW w:w="4320" w:type="dxa"/>
            <w:hideMark/>
          </w:tcPr>
          <w:p w14:paraId="6088D97B"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Creation timestamp</w:t>
            </w:r>
          </w:p>
        </w:tc>
      </w:tr>
    </w:tbl>
    <w:p w14:paraId="554E29EB" w14:textId="5DC9625D" w:rsidR="00612FA5" w:rsidRDefault="00612FA5" w:rsidP="00612FA5">
      <w:pPr>
        <w:rPr>
          <w:rFonts w:ascii="Times New Roman" w:hAnsi="Times New Roman" w:cs="Times New Roman"/>
        </w:rPr>
      </w:pPr>
    </w:p>
    <w:p w14:paraId="02BFB48E" w14:textId="77777777" w:rsidR="00C47150" w:rsidRPr="000D1EC4" w:rsidRDefault="00C47150" w:rsidP="00612FA5">
      <w:pPr>
        <w:rPr>
          <w:rFonts w:ascii="Times New Roman" w:hAnsi="Times New Roman" w:cs="Times New Roman"/>
        </w:rPr>
      </w:pPr>
    </w:p>
    <w:p w14:paraId="32AB087E" w14:textId="110DE9A7"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Assignment</w:t>
      </w:r>
    </w:p>
    <w:tbl>
      <w:tblPr>
        <w:tblStyle w:val="TableGrid"/>
        <w:tblW w:w="9360" w:type="dxa"/>
        <w:tblInd w:w="-5" w:type="dxa"/>
        <w:tblLayout w:type="fixed"/>
        <w:tblCellMar>
          <w:top w:w="216" w:type="dxa"/>
          <w:bottom w:w="216" w:type="dxa"/>
        </w:tblCellMar>
        <w:tblLook w:val="04A0" w:firstRow="1" w:lastRow="0" w:firstColumn="1" w:lastColumn="0" w:noHBand="0" w:noVBand="1"/>
      </w:tblPr>
      <w:tblGrid>
        <w:gridCol w:w="3060"/>
        <w:gridCol w:w="1980"/>
        <w:gridCol w:w="4320"/>
      </w:tblGrid>
      <w:tr w:rsidR="00612FA5" w:rsidRPr="000D1EC4" w14:paraId="0A0450D3" w14:textId="77777777" w:rsidTr="00547BE4">
        <w:tc>
          <w:tcPr>
            <w:tcW w:w="3060" w:type="dxa"/>
            <w:hideMark/>
          </w:tcPr>
          <w:p w14:paraId="6671A7BB" w14:textId="77777777"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Attribute</w:t>
            </w:r>
          </w:p>
        </w:tc>
        <w:tc>
          <w:tcPr>
            <w:tcW w:w="1980" w:type="dxa"/>
            <w:hideMark/>
          </w:tcPr>
          <w:p w14:paraId="313CA898" w14:textId="77777777"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Type</w:t>
            </w:r>
          </w:p>
        </w:tc>
        <w:tc>
          <w:tcPr>
            <w:tcW w:w="4320" w:type="dxa"/>
            <w:hideMark/>
          </w:tcPr>
          <w:p w14:paraId="7F1CAC20" w14:textId="77777777"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Description</w:t>
            </w:r>
          </w:p>
        </w:tc>
      </w:tr>
      <w:tr w:rsidR="00612FA5" w:rsidRPr="000D1EC4" w14:paraId="69EA8342" w14:textId="77777777" w:rsidTr="00547BE4">
        <w:tc>
          <w:tcPr>
            <w:tcW w:w="3060" w:type="dxa"/>
            <w:hideMark/>
          </w:tcPr>
          <w:p w14:paraId="629D523E"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assignmentID</w:t>
            </w:r>
          </w:p>
        </w:tc>
        <w:tc>
          <w:tcPr>
            <w:tcW w:w="1980" w:type="dxa"/>
            <w:hideMark/>
          </w:tcPr>
          <w:p w14:paraId="4868F914"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String</w:t>
            </w:r>
          </w:p>
        </w:tc>
        <w:tc>
          <w:tcPr>
            <w:tcW w:w="4320" w:type="dxa"/>
            <w:hideMark/>
          </w:tcPr>
          <w:p w14:paraId="7E2844F6"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Unique ID</w:t>
            </w:r>
          </w:p>
        </w:tc>
      </w:tr>
      <w:tr w:rsidR="00612FA5" w:rsidRPr="000D1EC4" w14:paraId="32A6356B" w14:textId="77777777" w:rsidTr="00547BE4">
        <w:tc>
          <w:tcPr>
            <w:tcW w:w="3060" w:type="dxa"/>
            <w:hideMark/>
          </w:tcPr>
          <w:p w14:paraId="64BA5869"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classID</w:t>
            </w:r>
          </w:p>
        </w:tc>
        <w:tc>
          <w:tcPr>
            <w:tcW w:w="1980" w:type="dxa"/>
            <w:hideMark/>
          </w:tcPr>
          <w:p w14:paraId="5BDEA163"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String</w:t>
            </w:r>
          </w:p>
        </w:tc>
        <w:tc>
          <w:tcPr>
            <w:tcW w:w="4320" w:type="dxa"/>
            <w:hideMark/>
          </w:tcPr>
          <w:p w14:paraId="06E24CBA"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Class it belongs to</w:t>
            </w:r>
          </w:p>
        </w:tc>
      </w:tr>
      <w:tr w:rsidR="00612FA5" w:rsidRPr="000D1EC4" w14:paraId="11D60DDD" w14:textId="77777777" w:rsidTr="00547BE4">
        <w:tc>
          <w:tcPr>
            <w:tcW w:w="3060" w:type="dxa"/>
            <w:hideMark/>
          </w:tcPr>
          <w:p w14:paraId="2D5C060A"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uploadedBy</w:t>
            </w:r>
          </w:p>
        </w:tc>
        <w:tc>
          <w:tcPr>
            <w:tcW w:w="1980" w:type="dxa"/>
            <w:hideMark/>
          </w:tcPr>
          <w:p w14:paraId="3E608201"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String</w:t>
            </w:r>
          </w:p>
        </w:tc>
        <w:tc>
          <w:tcPr>
            <w:tcW w:w="4320" w:type="dxa"/>
            <w:hideMark/>
          </w:tcPr>
          <w:p w14:paraId="17682813"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Teacher ID</w:t>
            </w:r>
          </w:p>
        </w:tc>
      </w:tr>
      <w:tr w:rsidR="00612FA5" w:rsidRPr="000D1EC4" w14:paraId="6644C7C9" w14:textId="77777777" w:rsidTr="00547BE4">
        <w:tc>
          <w:tcPr>
            <w:tcW w:w="3060" w:type="dxa"/>
            <w:hideMark/>
          </w:tcPr>
          <w:p w14:paraId="5BDE8A29"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lastRenderedPageBreak/>
              <w:t>description</w:t>
            </w:r>
          </w:p>
        </w:tc>
        <w:tc>
          <w:tcPr>
            <w:tcW w:w="1980" w:type="dxa"/>
            <w:hideMark/>
          </w:tcPr>
          <w:p w14:paraId="03672D8D"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String</w:t>
            </w:r>
          </w:p>
        </w:tc>
        <w:tc>
          <w:tcPr>
            <w:tcW w:w="4320" w:type="dxa"/>
            <w:hideMark/>
          </w:tcPr>
          <w:p w14:paraId="284B27DB"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Assignment details</w:t>
            </w:r>
          </w:p>
        </w:tc>
      </w:tr>
      <w:tr w:rsidR="00612FA5" w:rsidRPr="000D1EC4" w14:paraId="540C14C2" w14:textId="77777777" w:rsidTr="00547BE4">
        <w:tc>
          <w:tcPr>
            <w:tcW w:w="3060" w:type="dxa"/>
            <w:hideMark/>
          </w:tcPr>
          <w:p w14:paraId="77B151F1"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deadline</w:t>
            </w:r>
          </w:p>
        </w:tc>
        <w:tc>
          <w:tcPr>
            <w:tcW w:w="1980" w:type="dxa"/>
            <w:hideMark/>
          </w:tcPr>
          <w:p w14:paraId="68A18847"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DateTime</w:t>
            </w:r>
          </w:p>
        </w:tc>
        <w:tc>
          <w:tcPr>
            <w:tcW w:w="4320" w:type="dxa"/>
            <w:hideMark/>
          </w:tcPr>
          <w:p w14:paraId="17F60435"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Due date</w:t>
            </w:r>
          </w:p>
        </w:tc>
      </w:tr>
      <w:tr w:rsidR="00612FA5" w:rsidRPr="000D1EC4" w14:paraId="39BB25CF" w14:textId="77777777" w:rsidTr="00547BE4">
        <w:tc>
          <w:tcPr>
            <w:tcW w:w="3060" w:type="dxa"/>
            <w:hideMark/>
          </w:tcPr>
          <w:p w14:paraId="6E853675"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submissions</w:t>
            </w:r>
          </w:p>
        </w:tc>
        <w:tc>
          <w:tcPr>
            <w:tcW w:w="1980" w:type="dxa"/>
            <w:hideMark/>
          </w:tcPr>
          <w:p w14:paraId="07871A7F"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Array</w:t>
            </w:r>
          </w:p>
        </w:tc>
        <w:tc>
          <w:tcPr>
            <w:tcW w:w="4320" w:type="dxa"/>
            <w:hideMark/>
          </w:tcPr>
          <w:p w14:paraId="65103481"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List of studentIDs with files/status</w:t>
            </w:r>
          </w:p>
        </w:tc>
      </w:tr>
    </w:tbl>
    <w:p w14:paraId="5BA65415" w14:textId="1C2F5F85" w:rsidR="00612FA5" w:rsidRDefault="00612FA5" w:rsidP="00612FA5">
      <w:pPr>
        <w:rPr>
          <w:rFonts w:ascii="Times New Roman" w:hAnsi="Times New Roman" w:cs="Times New Roman"/>
        </w:rPr>
      </w:pPr>
    </w:p>
    <w:p w14:paraId="7D0C2640" w14:textId="77777777" w:rsidR="00C47150" w:rsidRPr="000D1EC4" w:rsidRDefault="00C47150" w:rsidP="00612FA5">
      <w:pPr>
        <w:rPr>
          <w:rFonts w:ascii="Times New Roman" w:hAnsi="Times New Roman" w:cs="Times New Roman"/>
        </w:rPr>
      </w:pPr>
    </w:p>
    <w:p w14:paraId="16F49A53" w14:textId="29EDA067"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Reward</w:t>
      </w:r>
    </w:p>
    <w:tbl>
      <w:tblPr>
        <w:tblStyle w:val="TableGrid"/>
        <w:tblW w:w="9360" w:type="dxa"/>
        <w:tblInd w:w="-5" w:type="dxa"/>
        <w:tblLayout w:type="fixed"/>
        <w:tblCellMar>
          <w:top w:w="216" w:type="dxa"/>
          <w:bottom w:w="216" w:type="dxa"/>
        </w:tblCellMar>
        <w:tblLook w:val="04A0" w:firstRow="1" w:lastRow="0" w:firstColumn="1" w:lastColumn="0" w:noHBand="0" w:noVBand="1"/>
      </w:tblPr>
      <w:tblGrid>
        <w:gridCol w:w="3060"/>
        <w:gridCol w:w="1980"/>
        <w:gridCol w:w="4320"/>
      </w:tblGrid>
      <w:tr w:rsidR="00612FA5" w:rsidRPr="000D1EC4" w14:paraId="0F798337" w14:textId="77777777" w:rsidTr="00547BE4">
        <w:tc>
          <w:tcPr>
            <w:tcW w:w="3060" w:type="dxa"/>
            <w:hideMark/>
          </w:tcPr>
          <w:p w14:paraId="40D11CD2" w14:textId="77777777"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Attribute</w:t>
            </w:r>
          </w:p>
        </w:tc>
        <w:tc>
          <w:tcPr>
            <w:tcW w:w="1980" w:type="dxa"/>
            <w:hideMark/>
          </w:tcPr>
          <w:p w14:paraId="314B86BF" w14:textId="77777777"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Type</w:t>
            </w:r>
          </w:p>
        </w:tc>
        <w:tc>
          <w:tcPr>
            <w:tcW w:w="4320" w:type="dxa"/>
            <w:hideMark/>
          </w:tcPr>
          <w:p w14:paraId="397D1ACA" w14:textId="77777777"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Description</w:t>
            </w:r>
          </w:p>
        </w:tc>
      </w:tr>
      <w:tr w:rsidR="00612FA5" w:rsidRPr="000D1EC4" w14:paraId="70247B3A" w14:textId="77777777" w:rsidTr="00547BE4">
        <w:tc>
          <w:tcPr>
            <w:tcW w:w="3060" w:type="dxa"/>
            <w:hideMark/>
          </w:tcPr>
          <w:p w14:paraId="43AB8190"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rewardID</w:t>
            </w:r>
          </w:p>
        </w:tc>
        <w:tc>
          <w:tcPr>
            <w:tcW w:w="1980" w:type="dxa"/>
            <w:hideMark/>
          </w:tcPr>
          <w:p w14:paraId="25964E13"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String</w:t>
            </w:r>
          </w:p>
        </w:tc>
        <w:tc>
          <w:tcPr>
            <w:tcW w:w="4320" w:type="dxa"/>
            <w:hideMark/>
          </w:tcPr>
          <w:p w14:paraId="123E03CD"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Unique reward identifier</w:t>
            </w:r>
          </w:p>
        </w:tc>
      </w:tr>
      <w:tr w:rsidR="00612FA5" w:rsidRPr="000D1EC4" w14:paraId="4242BF1E" w14:textId="77777777" w:rsidTr="00547BE4">
        <w:tc>
          <w:tcPr>
            <w:tcW w:w="3060" w:type="dxa"/>
            <w:hideMark/>
          </w:tcPr>
          <w:p w14:paraId="42986345"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type</w:t>
            </w:r>
          </w:p>
        </w:tc>
        <w:tc>
          <w:tcPr>
            <w:tcW w:w="1980" w:type="dxa"/>
            <w:hideMark/>
          </w:tcPr>
          <w:p w14:paraId="6B252A00"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Enum</w:t>
            </w:r>
          </w:p>
        </w:tc>
        <w:tc>
          <w:tcPr>
            <w:tcW w:w="4320" w:type="dxa"/>
            <w:hideMark/>
          </w:tcPr>
          <w:p w14:paraId="0BC93D56"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Badge, Certificate, CoinQuest</w:t>
            </w:r>
          </w:p>
        </w:tc>
      </w:tr>
      <w:tr w:rsidR="00612FA5" w:rsidRPr="000D1EC4" w14:paraId="71EF20F6" w14:textId="77777777" w:rsidTr="00547BE4">
        <w:tc>
          <w:tcPr>
            <w:tcW w:w="3060" w:type="dxa"/>
            <w:hideMark/>
          </w:tcPr>
          <w:p w14:paraId="15AAC88E"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name</w:t>
            </w:r>
          </w:p>
        </w:tc>
        <w:tc>
          <w:tcPr>
            <w:tcW w:w="1980" w:type="dxa"/>
            <w:hideMark/>
          </w:tcPr>
          <w:p w14:paraId="53DC9D37"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String</w:t>
            </w:r>
          </w:p>
        </w:tc>
        <w:tc>
          <w:tcPr>
            <w:tcW w:w="4320" w:type="dxa"/>
            <w:hideMark/>
          </w:tcPr>
          <w:p w14:paraId="51883892"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Title of the reward</w:t>
            </w:r>
          </w:p>
        </w:tc>
      </w:tr>
      <w:tr w:rsidR="00612FA5" w:rsidRPr="000D1EC4" w14:paraId="74691C69" w14:textId="77777777" w:rsidTr="00547BE4">
        <w:tc>
          <w:tcPr>
            <w:tcW w:w="3060" w:type="dxa"/>
            <w:hideMark/>
          </w:tcPr>
          <w:p w14:paraId="7DD07B18"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awardedTo</w:t>
            </w:r>
          </w:p>
        </w:tc>
        <w:tc>
          <w:tcPr>
            <w:tcW w:w="1980" w:type="dxa"/>
            <w:hideMark/>
          </w:tcPr>
          <w:p w14:paraId="420F4021"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String</w:t>
            </w:r>
          </w:p>
        </w:tc>
        <w:tc>
          <w:tcPr>
            <w:tcW w:w="4320" w:type="dxa"/>
            <w:hideMark/>
          </w:tcPr>
          <w:p w14:paraId="5E1C07EE"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studentID</w:t>
            </w:r>
          </w:p>
        </w:tc>
      </w:tr>
      <w:tr w:rsidR="00612FA5" w:rsidRPr="000D1EC4" w14:paraId="2D9E4AE6" w14:textId="77777777" w:rsidTr="00547BE4">
        <w:tc>
          <w:tcPr>
            <w:tcW w:w="3060" w:type="dxa"/>
            <w:hideMark/>
          </w:tcPr>
          <w:p w14:paraId="7F73D802"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awardedBy</w:t>
            </w:r>
          </w:p>
        </w:tc>
        <w:tc>
          <w:tcPr>
            <w:tcW w:w="1980" w:type="dxa"/>
            <w:hideMark/>
          </w:tcPr>
          <w:p w14:paraId="1A32CC46"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String</w:t>
            </w:r>
          </w:p>
        </w:tc>
        <w:tc>
          <w:tcPr>
            <w:tcW w:w="4320" w:type="dxa"/>
            <w:hideMark/>
          </w:tcPr>
          <w:p w14:paraId="29D36389"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System or parentID</w:t>
            </w:r>
          </w:p>
        </w:tc>
      </w:tr>
      <w:tr w:rsidR="00612FA5" w:rsidRPr="000D1EC4" w14:paraId="58C77588" w14:textId="77777777" w:rsidTr="00547BE4">
        <w:tc>
          <w:tcPr>
            <w:tcW w:w="3060" w:type="dxa"/>
            <w:hideMark/>
          </w:tcPr>
          <w:p w14:paraId="2CAC2203"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dateAwarded</w:t>
            </w:r>
          </w:p>
        </w:tc>
        <w:tc>
          <w:tcPr>
            <w:tcW w:w="1980" w:type="dxa"/>
            <w:hideMark/>
          </w:tcPr>
          <w:p w14:paraId="62A1995D"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DateTime</w:t>
            </w:r>
          </w:p>
        </w:tc>
        <w:tc>
          <w:tcPr>
            <w:tcW w:w="4320" w:type="dxa"/>
            <w:hideMark/>
          </w:tcPr>
          <w:p w14:paraId="6C85818A"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Timestamp</w:t>
            </w:r>
          </w:p>
        </w:tc>
      </w:tr>
      <w:tr w:rsidR="00612FA5" w:rsidRPr="000D1EC4" w14:paraId="013D9947" w14:textId="77777777" w:rsidTr="00547BE4">
        <w:tc>
          <w:tcPr>
            <w:tcW w:w="3060" w:type="dxa"/>
            <w:hideMark/>
          </w:tcPr>
          <w:p w14:paraId="76F4B98B"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coinValue</w:t>
            </w:r>
          </w:p>
        </w:tc>
        <w:tc>
          <w:tcPr>
            <w:tcW w:w="1980" w:type="dxa"/>
            <w:hideMark/>
          </w:tcPr>
          <w:p w14:paraId="257F1337"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Number</w:t>
            </w:r>
          </w:p>
        </w:tc>
        <w:tc>
          <w:tcPr>
            <w:tcW w:w="4320" w:type="dxa"/>
            <w:hideMark/>
          </w:tcPr>
          <w:p w14:paraId="1710F96D"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If redeemable coins</w:t>
            </w:r>
          </w:p>
        </w:tc>
      </w:tr>
    </w:tbl>
    <w:p w14:paraId="332DE1A1" w14:textId="0C0606C1" w:rsidR="00612FA5" w:rsidRDefault="00612FA5" w:rsidP="00612FA5">
      <w:pPr>
        <w:rPr>
          <w:rFonts w:ascii="Times New Roman" w:hAnsi="Times New Roman" w:cs="Times New Roman"/>
        </w:rPr>
      </w:pPr>
    </w:p>
    <w:p w14:paraId="4F6B8CD5" w14:textId="77777777" w:rsidR="00C47150" w:rsidRPr="000D1EC4" w:rsidRDefault="00C47150" w:rsidP="00612FA5">
      <w:pPr>
        <w:rPr>
          <w:rFonts w:ascii="Times New Roman" w:hAnsi="Times New Roman" w:cs="Times New Roman"/>
        </w:rPr>
      </w:pPr>
    </w:p>
    <w:p w14:paraId="0235B71C" w14:textId="050D5FA2"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Goal</w:t>
      </w:r>
    </w:p>
    <w:tbl>
      <w:tblPr>
        <w:tblStyle w:val="TableGrid"/>
        <w:tblW w:w="9360" w:type="dxa"/>
        <w:tblInd w:w="-5" w:type="dxa"/>
        <w:tblLayout w:type="fixed"/>
        <w:tblCellMar>
          <w:top w:w="216" w:type="dxa"/>
          <w:bottom w:w="216" w:type="dxa"/>
        </w:tblCellMar>
        <w:tblLook w:val="04A0" w:firstRow="1" w:lastRow="0" w:firstColumn="1" w:lastColumn="0" w:noHBand="0" w:noVBand="1"/>
      </w:tblPr>
      <w:tblGrid>
        <w:gridCol w:w="3060"/>
        <w:gridCol w:w="1980"/>
        <w:gridCol w:w="4320"/>
      </w:tblGrid>
      <w:tr w:rsidR="00612FA5" w:rsidRPr="000D1EC4" w14:paraId="29425FA8" w14:textId="77777777" w:rsidTr="008A59F3">
        <w:tc>
          <w:tcPr>
            <w:tcW w:w="3060" w:type="dxa"/>
            <w:hideMark/>
          </w:tcPr>
          <w:p w14:paraId="61BE4F13" w14:textId="77777777"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Attribute</w:t>
            </w:r>
          </w:p>
        </w:tc>
        <w:tc>
          <w:tcPr>
            <w:tcW w:w="1980" w:type="dxa"/>
            <w:hideMark/>
          </w:tcPr>
          <w:p w14:paraId="5CEC804E" w14:textId="77777777"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Type</w:t>
            </w:r>
          </w:p>
        </w:tc>
        <w:tc>
          <w:tcPr>
            <w:tcW w:w="4320" w:type="dxa"/>
            <w:hideMark/>
          </w:tcPr>
          <w:p w14:paraId="780314D0" w14:textId="77777777"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Description</w:t>
            </w:r>
          </w:p>
        </w:tc>
      </w:tr>
      <w:tr w:rsidR="00612FA5" w:rsidRPr="000D1EC4" w14:paraId="33FA491F" w14:textId="77777777" w:rsidTr="008A59F3">
        <w:tc>
          <w:tcPr>
            <w:tcW w:w="3060" w:type="dxa"/>
            <w:hideMark/>
          </w:tcPr>
          <w:p w14:paraId="725C7FAD"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goalID</w:t>
            </w:r>
          </w:p>
        </w:tc>
        <w:tc>
          <w:tcPr>
            <w:tcW w:w="1980" w:type="dxa"/>
            <w:hideMark/>
          </w:tcPr>
          <w:p w14:paraId="619B1345"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String</w:t>
            </w:r>
          </w:p>
        </w:tc>
        <w:tc>
          <w:tcPr>
            <w:tcW w:w="4320" w:type="dxa"/>
            <w:hideMark/>
          </w:tcPr>
          <w:p w14:paraId="153F2EFC"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Unique goal ID</w:t>
            </w:r>
          </w:p>
        </w:tc>
      </w:tr>
      <w:tr w:rsidR="00612FA5" w:rsidRPr="000D1EC4" w14:paraId="210BF5F9" w14:textId="77777777" w:rsidTr="008A59F3">
        <w:tc>
          <w:tcPr>
            <w:tcW w:w="3060" w:type="dxa"/>
            <w:hideMark/>
          </w:tcPr>
          <w:p w14:paraId="23D4005B"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parentID</w:t>
            </w:r>
          </w:p>
        </w:tc>
        <w:tc>
          <w:tcPr>
            <w:tcW w:w="1980" w:type="dxa"/>
            <w:hideMark/>
          </w:tcPr>
          <w:p w14:paraId="171E7196"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String</w:t>
            </w:r>
          </w:p>
        </w:tc>
        <w:tc>
          <w:tcPr>
            <w:tcW w:w="4320" w:type="dxa"/>
            <w:hideMark/>
          </w:tcPr>
          <w:p w14:paraId="05F848C2"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Assigned by this parent</w:t>
            </w:r>
          </w:p>
        </w:tc>
      </w:tr>
      <w:tr w:rsidR="00612FA5" w:rsidRPr="000D1EC4" w14:paraId="4588C375" w14:textId="77777777" w:rsidTr="008A59F3">
        <w:tc>
          <w:tcPr>
            <w:tcW w:w="3060" w:type="dxa"/>
            <w:hideMark/>
          </w:tcPr>
          <w:p w14:paraId="62E80D79"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lastRenderedPageBreak/>
              <w:t>studentID</w:t>
            </w:r>
          </w:p>
        </w:tc>
        <w:tc>
          <w:tcPr>
            <w:tcW w:w="1980" w:type="dxa"/>
            <w:hideMark/>
          </w:tcPr>
          <w:p w14:paraId="7B59C7C0"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String</w:t>
            </w:r>
          </w:p>
        </w:tc>
        <w:tc>
          <w:tcPr>
            <w:tcW w:w="4320" w:type="dxa"/>
            <w:hideMark/>
          </w:tcPr>
          <w:p w14:paraId="3E510710"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For this student</w:t>
            </w:r>
          </w:p>
        </w:tc>
      </w:tr>
      <w:tr w:rsidR="00612FA5" w:rsidRPr="000D1EC4" w14:paraId="429A2E9D" w14:textId="77777777" w:rsidTr="008A59F3">
        <w:tc>
          <w:tcPr>
            <w:tcW w:w="3060" w:type="dxa"/>
            <w:hideMark/>
          </w:tcPr>
          <w:p w14:paraId="2ABF46C2"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description</w:t>
            </w:r>
          </w:p>
        </w:tc>
        <w:tc>
          <w:tcPr>
            <w:tcW w:w="1980" w:type="dxa"/>
            <w:hideMark/>
          </w:tcPr>
          <w:p w14:paraId="070A3F7F"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String</w:t>
            </w:r>
          </w:p>
        </w:tc>
        <w:tc>
          <w:tcPr>
            <w:tcW w:w="4320" w:type="dxa"/>
            <w:hideMark/>
          </w:tcPr>
          <w:p w14:paraId="2F329566"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Academic task or milestone</w:t>
            </w:r>
          </w:p>
        </w:tc>
      </w:tr>
      <w:tr w:rsidR="00612FA5" w:rsidRPr="000D1EC4" w14:paraId="1E47F2DD" w14:textId="77777777" w:rsidTr="008A59F3">
        <w:tc>
          <w:tcPr>
            <w:tcW w:w="3060" w:type="dxa"/>
            <w:hideMark/>
          </w:tcPr>
          <w:p w14:paraId="2FFB1E98"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status</w:t>
            </w:r>
          </w:p>
        </w:tc>
        <w:tc>
          <w:tcPr>
            <w:tcW w:w="1980" w:type="dxa"/>
            <w:hideMark/>
          </w:tcPr>
          <w:p w14:paraId="4FD173BA"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Enum</w:t>
            </w:r>
          </w:p>
        </w:tc>
        <w:tc>
          <w:tcPr>
            <w:tcW w:w="4320" w:type="dxa"/>
            <w:hideMark/>
          </w:tcPr>
          <w:p w14:paraId="31517D7D"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Pending, Completed, Failed</w:t>
            </w:r>
          </w:p>
        </w:tc>
      </w:tr>
      <w:tr w:rsidR="00612FA5" w:rsidRPr="000D1EC4" w14:paraId="48E6C0DC" w14:textId="77777777" w:rsidTr="008A59F3">
        <w:tc>
          <w:tcPr>
            <w:tcW w:w="3060" w:type="dxa"/>
            <w:hideMark/>
          </w:tcPr>
          <w:p w14:paraId="493CC294"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rewardCoins</w:t>
            </w:r>
          </w:p>
        </w:tc>
        <w:tc>
          <w:tcPr>
            <w:tcW w:w="1980" w:type="dxa"/>
            <w:hideMark/>
          </w:tcPr>
          <w:p w14:paraId="3B018DBE"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Number</w:t>
            </w:r>
          </w:p>
        </w:tc>
        <w:tc>
          <w:tcPr>
            <w:tcW w:w="4320" w:type="dxa"/>
            <w:hideMark/>
          </w:tcPr>
          <w:p w14:paraId="45A79408"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Coins to award upon completion</w:t>
            </w:r>
          </w:p>
        </w:tc>
      </w:tr>
      <w:tr w:rsidR="00612FA5" w:rsidRPr="000D1EC4" w14:paraId="64EF3967" w14:textId="77777777" w:rsidTr="008A59F3">
        <w:tc>
          <w:tcPr>
            <w:tcW w:w="3060" w:type="dxa"/>
            <w:hideMark/>
          </w:tcPr>
          <w:p w14:paraId="57819C79"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dueDate</w:t>
            </w:r>
          </w:p>
        </w:tc>
        <w:tc>
          <w:tcPr>
            <w:tcW w:w="1980" w:type="dxa"/>
            <w:hideMark/>
          </w:tcPr>
          <w:p w14:paraId="225CC505"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DateTime</w:t>
            </w:r>
          </w:p>
        </w:tc>
        <w:tc>
          <w:tcPr>
            <w:tcW w:w="4320" w:type="dxa"/>
            <w:hideMark/>
          </w:tcPr>
          <w:p w14:paraId="5BFF1C58"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Goal deadline</w:t>
            </w:r>
          </w:p>
        </w:tc>
      </w:tr>
    </w:tbl>
    <w:p w14:paraId="487A11AA" w14:textId="30125C3B" w:rsidR="00612FA5" w:rsidRDefault="00612FA5" w:rsidP="00612FA5">
      <w:pPr>
        <w:rPr>
          <w:rFonts w:ascii="Times New Roman" w:hAnsi="Times New Roman" w:cs="Times New Roman"/>
        </w:rPr>
      </w:pPr>
    </w:p>
    <w:p w14:paraId="567A8678" w14:textId="77777777" w:rsidR="00C47150" w:rsidRPr="000D1EC4" w:rsidRDefault="00C47150" w:rsidP="00612FA5">
      <w:pPr>
        <w:rPr>
          <w:rFonts w:ascii="Times New Roman" w:hAnsi="Times New Roman" w:cs="Times New Roman"/>
        </w:rPr>
      </w:pPr>
    </w:p>
    <w:p w14:paraId="0E047A28" w14:textId="16CF038F"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ReportCard</w:t>
      </w:r>
    </w:p>
    <w:tbl>
      <w:tblPr>
        <w:tblStyle w:val="TableGrid"/>
        <w:tblW w:w="9360" w:type="dxa"/>
        <w:tblInd w:w="-5" w:type="dxa"/>
        <w:tblLayout w:type="fixed"/>
        <w:tblCellMar>
          <w:top w:w="216" w:type="dxa"/>
          <w:bottom w:w="216" w:type="dxa"/>
        </w:tblCellMar>
        <w:tblLook w:val="04A0" w:firstRow="1" w:lastRow="0" w:firstColumn="1" w:lastColumn="0" w:noHBand="0" w:noVBand="1"/>
      </w:tblPr>
      <w:tblGrid>
        <w:gridCol w:w="3060"/>
        <w:gridCol w:w="1980"/>
        <w:gridCol w:w="4320"/>
      </w:tblGrid>
      <w:tr w:rsidR="00612FA5" w:rsidRPr="000D1EC4" w14:paraId="5F5680DF" w14:textId="77777777" w:rsidTr="008A59F3">
        <w:tc>
          <w:tcPr>
            <w:tcW w:w="3060" w:type="dxa"/>
            <w:hideMark/>
          </w:tcPr>
          <w:p w14:paraId="5CCF0A60" w14:textId="77777777"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Attribute</w:t>
            </w:r>
          </w:p>
        </w:tc>
        <w:tc>
          <w:tcPr>
            <w:tcW w:w="1980" w:type="dxa"/>
            <w:hideMark/>
          </w:tcPr>
          <w:p w14:paraId="0DCDE769" w14:textId="77777777"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Type</w:t>
            </w:r>
          </w:p>
        </w:tc>
        <w:tc>
          <w:tcPr>
            <w:tcW w:w="4320" w:type="dxa"/>
            <w:hideMark/>
          </w:tcPr>
          <w:p w14:paraId="2F335527" w14:textId="77777777"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Description</w:t>
            </w:r>
          </w:p>
        </w:tc>
      </w:tr>
      <w:tr w:rsidR="00612FA5" w:rsidRPr="000D1EC4" w14:paraId="185C8A09" w14:textId="77777777" w:rsidTr="008A59F3">
        <w:tc>
          <w:tcPr>
            <w:tcW w:w="3060" w:type="dxa"/>
            <w:hideMark/>
          </w:tcPr>
          <w:p w14:paraId="149AE4B3"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reportCardID</w:t>
            </w:r>
          </w:p>
        </w:tc>
        <w:tc>
          <w:tcPr>
            <w:tcW w:w="1980" w:type="dxa"/>
            <w:hideMark/>
          </w:tcPr>
          <w:p w14:paraId="154459E8"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String</w:t>
            </w:r>
          </w:p>
        </w:tc>
        <w:tc>
          <w:tcPr>
            <w:tcW w:w="4320" w:type="dxa"/>
            <w:hideMark/>
          </w:tcPr>
          <w:p w14:paraId="7A39D991"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Unique ID</w:t>
            </w:r>
          </w:p>
        </w:tc>
      </w:tr>
      <w:tr w:rsidR="00612FA5" w:rsidRPr="000D1EC4" w14:paraId="44B3FDE3" w14:textId="77777777" w:rsidTr="008A59F3">
        <w:tc>
          <w:tcPr>
            <w:tcW w:w="3060" w:type="dxa"/>
            <w:hideMark/>
          </w:tcPr>
          <w:p w14:paraId="31284693"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studentID</w:t>
            </w:r>
          </w:p>
        </w:tc>
        <w:tc>
          <w:tcPr>
            <w:tcW w:w="1980" w:type="dxa"/>
            <w:hideMark/>
          </w:tcPr>
          <w:p w14:paraId="71283DEE"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String</w:t>
            </w:r>
          </w:p>
        </w:tc>
        <w:tc>
          <w:tcPr>
            <w:tcW w:w="4320" w:type="dxa"/>
            <w:hideMark/>
          </w:tcPr>
          <w:p w14:paraId="2FDCCD12"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Student owner</w:t>
            </w:r>
          </w:p>
        </w:tc>
      </w:tr>
      <w:tr w:rsidR="00612FA5" w:rsidRPr="000D1EC4" w14:paraId="034298FE" w14:textId="77777777" w:rsidTr="008A59F3">
        <w:tc>
          <w:tcPr>
            <w:tcW w:w="3060" w:type="dxa"/>
            <w:hideMark/>
          </w:tcPr>
          <w:p w14:paraId="481FB8D8"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bookName</w:t>
            </w:r>
          </w:p>
        </w:tc>
        <w:tc>
          <w:tcPr>
            <w:tcW w:w="1980" w:type="dxa"/>
            <w:hideMark/>
          </w:tcPr>
          <w:p w14:paraId="040305F9"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String</w:t>
            </w:r>
          </w:p>
        </w:tc>
        <w:tc>
          <w:tcPr>
            <w:tcW w:w="4320" w:type="dxa"/>
            <w:hideMark/>
          </w:tcPr>
          <w:p w14:paraId="0308CA39"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Book title (e.g., Chemistry 10th)</w:t>
            </w:r>
          </w:p>
        </w:tc>
      </w:tr>
      <w:tr w:rsidR="00612FA5" w:rsidRPr="000D1EC4" w14:paraId="58C7467C" w14:textId="77777777" w:rsidTr="008A59F3">
        <w:tc>
          <w:tcPr>
            <w:tcW w:w="3060" w:type="dxa"/>
            <w:hideMark/>
          </w:tcPr>
          <w:p w14:paraId="2CF4092A"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score</w:t>
            </w:r>
          </w:p>
        </w:tc>
        <w:tc>
          <w:tcPr>
            <w:tcW w:w="1980" w:type="dxa"/>
            <w:hideMark/>
          </w:tcPr>
          <w:p w14:paraId="29106646"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Number</w:t>
            </w:r>
          </w:p>
        </w:tc>
        <w:tc>
          <w:tcPr>
            <w:tcW w:w="4320" w:type="dxa"/>
            <w:hideMark/>
          </w:tcPr>
          <w:p w14:paraId="75304B57"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Percentage or numeric score</w:t>
            </w:r>
          </w:p>
        </w:tc>
      </w:tr>
      <w:tr w:rsidR="00612FA5" w:rsidRPr="000D1EC4" w14:paraId="653DB3FF" w14:textId="77777777" w:rsidTr="008A59F3">
        <w:tc>
          <w:tcPr>
            <w:tcW w:w="3060" w:type="dxa"/>
            <w:hideMark/>
          </w:tcPr>
          <w:p w14:paraId="6FE7E2E1"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weakAreas</w:t>
            </w:r>
          </w:p>
        </w:tc>
        <w:tc>
          <w:tcPr>
            <w:tcW w:w="1980" w:type="dxa"/>
            <w:hideMark/>
          </w:tcPr>
          <w:p w14:paraId="2DF7B7CB"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Array</w:t>
            </w:r>
          </w:p>
        </w:tc>
        <w:tc>
          <w:tcPr>
            <w:tcW w:w="4320" w:type="dxa"/>
            <w:hideMark/>
          </w:tcPr>
          <w:p w14:paraId="1352A983"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Topics needing improvement</w:t>
            </w:r>
          </w:p>
        </w:tc>
      </w:tr>
      <w:tr w:rsidR="00612FA5" w:rsidRPr="000D1EC4" w14:paraId="6751E8B0" w14:textId="77777777" w:rsidTr="008A59F3">
        <w:tc>
          <w:tcPr>
            <w:tcW w:w="3060" w:type="dxa"/>
            <w:hideMark/>
          </w:tcPr>
          <w:p w14:paraId="0B2F1A54"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evaluationDate</w:t>
            </w:r>
          </w:p>
        </w:tc>
        <w:tc>
          <w:tcPr>
            <w:tcW w:w="1980" w:type="dxa"/>
            <w:hideMark/>
          </w:tcPr>
          <w:p w14:paraId="2911B014"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DateTime</w:t>
            </w:r>
          </w:p>
        </w:tc>
        <w:tc>
          <w:tcPr>
            <w:tcW w:w="4320" w:type="dxa"/>
            <w:hideMark/>
          </w:tcPr>
          <w:p w14:paraId="269CC583"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Auto-generated on quiz completion</w:t>
            </w:r>
          </w:p>
        </w:tc>
      </w:tr>
    </w:tbl>
    <w:p w14:paraId="4C588752" w14:textId="012C8BB6" w:rsidR="00612FA5" w:rsidRDefault="00612FA5" w:rsidP="00612FA5">
      <w:pPr>
        <w:rPr>
          <w:rFonts w:ascii="Times New Roman" w:hAnsi="Times New Roman" w:cs="Times New Roman"/>
        </w:rPr>
      </w:pPr>
    </w:p>
    <w:p w14:paraId="6157653B" w14:textId="77777777" w:rsidR="00C47150" w:rsidRPr="000D1EC4" w:rsidRDefault="00C47150" w:rsidP="00612FA5">
      <w:pPr>
        <w:rPr>
          <w:rFonts w:ascii="Times New Roman" w:hAnsi="Times New Roman" w:cs="Times New Roman"/>
        </w:rPr>
      </w:pPr>
    </w:p>
    <w:p w14:paraId="7B4C3764" w14:textId="6AF233FE"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ChatHistory</w:t>
      </w:r>
    </w:p>
    <w:tbl>
      <w:tblPr>
        <w:tblStyle w:val="TableGrid"/>
        <w:tblW w:w="0" w:type="auto"/>
        <w:tblLayout w:type="fixed"/>
        <w:tblCellMar>
          <w:top w:w="216" w:type="dxa"/>
          <w:bottom w:w="216" w:type="dxa"/>
        </w:tblCellMar>
        <w:tblLook w:val="04A0" w:firstRow="1" w:lastRow="0" w:firstColumn="1" w:lastColumn="0" w:noHBand="0" w:noVBand="1"/>
      </w:tblPr>
      <w:tblGrid>
        <w:gridCol w:w="3055"/>
        <w:gridCol w:w="1980"/>
        <w:gridCol w:w="4140"/>
      </w:tblGrid>
      <w:tr w:rsidR="00612FA5" w:rsidRPr="000D1EC4" w14:paraId="22B1FF34" w14:textId="77777777" w:rsidTr="0018087D">
        <w:tc>
          <w:tcPr>
            <w:tcW w:w="3055" w:type="dxa"/>
            <w:hideMark/>
          </w:tcPr>
          <w:p w14:paraId="35F5F908" w14:textId="77777777"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Attribute</w:t>
            </w:r>
          </w:p>
        </w:tc>
        <w:tc>
          <w:tcPr>
            <w:tcW w:w="1980" w:type="dxa"/>
            <w:hideMark/>
          </w:tcPr>
          <w:p w14:paraId="385F6B91" w14:textId="77777777"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Type</w:t>
            </w:r>
          </w:p>
        </w:tc>
        <w:tc>
          <w:tcPr>
            <w:tcW w:w="4140" w:type="dxa"/>
            <w:hideMark/>
          </w:tcPr>
          <w:p w14:paraId="3FAE7457" w14:textId="77777777"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Description</w:t>
            </w:r>
          </w:p>
        </w:tc>
      </w:tr>
      <w:tr w:rsidR="00612FA5" w:rsidRPr="000D1EC4" w14:paraId="12CEB62F" w14:textId="77777777" w:rsidTr="0018087D">
        <w:tc>
          <w:tcPr>
            <w:tcW w:w="3055" w:type="dxa"/>
            <w:hideMark/>
          </w:tcPr>
          <w:p w14:paraId="21984050"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chatID</w:t>
            </w:r>
          </w:p>
        </w:tc>
        <w:tc>
          <w:tcPr>
            <w:tcW w:w="1980" w:type="dxa"/>
            <w:hideMark/>
          </w:tcPr>
          <w:p w14:paraId="68E80F68"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String</w:t>
            </w:r>
          </w:p>
        </w:tc>
        <w:tc>
          <w:tcPr>
            <w:tcW w:w="4140" w:type="dxa"/>
            <w:hideMark/>
          </w:tcPr>
          <w:p w14:paraId="29A3FA86"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Unique chat identifier</w:t>
            </w:r>
          </w:p>
        </w:tc>
      </w:tr>
      <w:tr w:rsidR="00612FA5" w:rsidRPr="000D1EC4" w14:paraId="6300E55B" w14:textId="77777777" w:rsidTr="0018087D">
        <w:tc>
          <w:tcPr>
            <w:tcW w:w="3055" w:type="dxa"/>
            <w:hideMark/>
          </w:tcPr>
          <w:p w14:paraId="1F2FD1D6"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lastRenderedPageBreak/>
              <w:t>studentID</w:t>
            </w:r>
          </w:p>
        </w:tc>
        <w:tc>
          <w:tcPr>
            <w:tcW w:w="1980" w:type="dxa"/>
            <w:hideMark/>
          </w:tcPr>
          <w:p w14:paraId="0891D164"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String</w:t>
            </w:r>
          </w:p>
        </w:tc>
        <w:tc>
          <w:tcPr>
            <w:tcW w:w="4140" w:type="dxa"/>
            <w:hideMark/>
          </w:tcPr>
          <w:p w14:paraId="5D1AAA37"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Associated student</w:t>
            </w:r>
          </w:p>
        </w:tc>
      </w:tr>
      <w:tr w:rsidR="00612FA5" w:rsidRPr="000D1EC4" w14:paraId="1BAB2FF9" w14:textId="77777777" w:rsidTr="0018087D">
        <w:tc>
          <w:tcPr>
            <w:tcW w:w="3055" w:type="dxa"/>
            <w:hideMark/>
          </w:tcPr>
          <w:p w14:paraId="346BCB0C"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messages</w:t>
            </w:r>
          </w:p>
        </w:tc>
        <w:tc>
          <w:tcPr>
            <w:tcW w:w="1980" w:type="dxa"/>
            <w:hideMark/>
          </w:tcPr>
          <w:p w14:paraId="26594FEC"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Array</w:t>
            </w:r>
          </w:p>
        </w:tc>
        <w:tc>
          <w:tcPr>
            <w:tcW w:w="4140" w:type="dxa"/>
            <w:hideMark/>
          </w:tcPr>
          <w:p w14:paraId="4B5BCBED"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List of Q&amp;A messages</w:t>
            </w:r>
          </w:p>
        </w:tc>
      </w:tr>
      <w:tr w:rsidR="00612FA5" w:rsidRPr="000D1EC4" w14:paraId="39412E5C" w14:textId="77777777" w:rsidTr="0018087D">
        <w:tc>
          <w:tcPr>
            <w:tcW w:w="3055" w:type="dxa"/>
            <w:hideMark/>
          </w:tcPr>
          <w:p w14:paraId="115C1404"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createdAt</w:t>
            </w:r>
          </w:p>
        </w:tc>
        <w:tc>
          <w:tcPr>
            <w:tcW w:w="1980" w:type="dxa"/>
            <w:hideMark/>
          </w:tcPr>
          <w:p w14:paraId="1478858B"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DateTime</w:t>
            </w:r>
          </w:p>
        </w:tc>
        <w:tc>
          <w:tcPr>
            <w:tcW w:w="4140" w:type="dxa"/>
            <w:hideMark/>
          </w:tcPr>
          <w:p w14:paraId="6EA7DFCA"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Chat timestamp</w:t>
            </w:r>
          </w:p>
        </w:tc>
      </w:tr>
      <w:tr w:rsidR="00612FA5" w:rsidRPr="000D1EC4" w14:paraId="03FAC838" w14:textId="77777777" w:rsidTr="0018087D">
        <w:tc>
          <w:tcPr>
            <w:tcW w:w="3055" w:type="dxa"/>
            <w:hideMark/>
          </w:tcPr>
          <w:p w14:paraId="149C6182"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topic</w:t>
            </w:r>
          </w:p>
        </w:tc>
        <w:tc>
          <w:tcPr>
            <w:tcW w:w="1980" w:type="dxa"/>
            <w:hideMark/>
          </w:tcPr>
          <w:p w14:paraId="4E5562C9"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String</w:t>
            </w:r>
          </w:p>
        </w:tc>
        <w:tc>
          <w:tcPr>
            <w:tcW w:w="4140" w:type="dxa"/>
            <w:hideMark/>
          </w:tcPr>
          <w:p w14:paraId="3CBB9974"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Chapter or concept discussed</w:t>
            </w:r>
          </w:p>
        </w:tc>
      </w:tr>
    </w:tbl>
    <w:p w14:paraId="46DFADFD" w14:textId="68C19257" w:rsidR="00612FA5" w:rsidRDefault="00612FA5" w:rsidP="00612FA5">
      <w:pPr>
        <w:rPr>
          <w:rFonts w:ascii="Times New Roman" w:hAnsi="Times New Roman" w:cs="Times New Roman"/>
        </w:rPr>
      </w:pPr>
    </w:p>
    <w:p w14:paraId="7BFFFFF9" w14:textId="77777777" w:rsidR="00C47150" w:rsidRPr="000D1EC4" w:rsidRDefault="00C47150" w:rsidP="00612FA5">
      <w:pPr>
        <w:rPr>
          <w:rFonts w:ascii="Times New Roman" w:hAnsi="Times New Roman" w:cs="Times New Roman"/>
        </w:rPr>
      </w:pPr>
    </w:p>
    <w:p w14:paraId="0E228BBE" w14:textId="66DC87F5"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Class</w:t>
      </w:r>
    </w:p>
    <w:tbl>
      <w:tblPr>
        <w:tblStyle w:val="TableGrid"/>
        <w:tblW w:w="0" w:type="auto"/>
        <w:tblLayout w:type="fixed"/>
        <w:tblCellMar>
          <w:top w:w="216" w:type="dxa"/>
          <w:bottom w:w="216" w:type="dxa"/>
        </w:tblCellMar>
        <w:tblLook w:val="04A0" w:firstRow="1" w:lastRow="0" w:firstColumn="1" w:lastColumn="0" w:noHBand="0" w:noVBand="1"/>
      </w:tblPr>
      <w:tblGrid>
        <w:gridCol w:w="3055"/>
        <w:gridCol w:w="1980"/>
        <w:gridCol w:w="4140"/>
      </w:tblGrid>
      <w:tr w:rsidR="00612FA5" w:rsidRPr="000D1EC4" w14:paraId="2F088EB0" w14:textId="77777777" w:rsidTr="0018087D">
        <w:tc>
          <w:tcPr>
            <w:tcW w:w="3055" w:type="dxa"/>
            <w:hideMark/>
          </w:tcPr>
          <w:p w14:paraId="5E57C0C7" w14:textId="77777777"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Attribute</w:t>
            </w:r>
          </w:p>
        </w:tc>
        <w:tc>
          <w:tcPr>
            <w:tcW w:w="1980" w:type="dxa"/>
            <w:hideMark/>
          </w:tcPr>
          <w:p w14:paraId="678B7A71" w14:textId="77777777"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Type</w:t>
            </w:r>
          </w:p>
        </w:tc>
        <w:tc>
          <w:tcPr>
            <w:tcW w:w="4140" w:type="dxa"/>
            <w:hideMark/>
          </w:tcPr>
          <w:p w14:paraId="6CE52D52" w14:textId="77777777" w:rsidR="00612FA5" w:rsidRPr="000D1EC4" w:rsidRDefault="00612FA5" w:rsidP="00612FA5">
            <w:pPr>
              <w:rPr>
                <w:rFonts w:ascii="Times New Roman" w:hAnsi="Times New Roman" w:cs="Times New Roman"/>
                <w:b/>
                <w:bCs/>
              </w:rPr>
            </w:pPr>
            <w:r w:rsidRPr="000D1EC4">
              <w:rPr>
                <w:rFonts w:ascii="Times New Roman" w:hAnsi="Times New Roman" w:cs="Times New Roman"/>
                <w:b/>
                <w:bCs/>
              </w:rPr>
              <w:t>Description</w:t>
            </w:r>
          </w:p>
        </w:tc>
      </w:tr>
      <w:tr w:rsidR="00612FA5" w:rsidRPr="000D1EC4" w14:paraId="2A7754E3" w14:textId="77777777" w:rsidTr="0018087D">
        <w:tc>
          <w:tcPr>
            <w:tcW w:w="3055" w:type="dxa"/>
            <w:hideMark/>
          </w:tcPr>
          <w:p w14:paraId="7656BEFD"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classID</w:t>
            </w:r>
          </w:p>
        </w:tc>
        <w:tc>
          <w:tcPr>
            <w:tcW w:w="1980" w:type="dxa"/>
            <w:hideMark/>
          </w:tcPr>
          <w:p w14:paraId="78E9F3EE"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String</w:t>
            </w:r>
          </w:p>
        </w:tc>
        <w:tc>
          <w:tcPr>
            <w:tcW w:w="4140" w:type="dxa"/>
            <w:hideMark/>
          </w:tcPr>
          <w:p w14:paraId="423FF3C3"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Unique identifier</w:t>
            </w:r>
          </w:p>
        </w:tc>
      </w:tr>
      <w:tr w:rsidR="00612FA5" w:rsidRPr="000D1EC4" w14:paraId="0563B024" w14:textId="77777777" w:rsidTr="0018087D">
        <w:tc>
          <w:tcPr>
            <w:tcW w:w="3055" w:type="dxa"/>
            <w:hideMark/>
          </w:tcPr>
          <w:p w14:paraId="3F004229"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teacherID</w:t>
            </w:r>
          </w:p>
        </w:tc>
        <w:tc>
          <w:tcPr>
            <w:tcW w:w="1980" w:type="dxa"/>
            <w:hideMark/>
          </w:tcPr>
          <w:p w14:paraId="07F6F37E"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String</w:t>
            </w:r>
          </w:p>
        </w:tc>
        <w:tc>
          <w:tcPr>
            <w:tcW w:w="4140" w:type="dxa"/>
            <w:hideMark/>
          </w:tcPr>
          <w:p w14:paraId="27E7DF06"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Managed by this teacher</w:t>
            </w:r>
          </w:p>
        </w:tc>
      </w:tr>
      <w:tr w:rsidR="00612FA5" w:rsidRPr="000D1EC4" w14:paraId="7F0987CA" w14:textId="77777777" w:rsidTr="0018087D">
        <w:tc>
          <w:tcPr>
            <w:tcW w:w="3055" w:type="dxa"/>
            <w:hideMark/>
          </w:tcPr>
          <w:p w14:paraId="5C690914"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className</w:t>
            </w:r>
          </w:p>
        </w:tc>
        <w:tc>
          <w:tcPr>
            <w:tcW w:w="1980" w:type="dxa"/>
            <w:hideMark/>
          </w:tcPr>
          <w:p w14:paraId="448E205A"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String</w:t>
            </w:r>
          </w:p>
        </w:tc>
        <w:tc>
          <w:tcPr>
            <w:tcW w:w="4140" w:type="dxa"/>
            <w:hideMark/>
          </w:tcPr>
          <w:p w14:paraId="1B7BFF9A"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Display name</w:t>
            </w:r>
          </w:p>
        </w:tc>
      </w:tr>
      <w:tr w:rsidR="00612FA5" w:rsidRPr="000D1EC4" w14:paraId="472C414C" w14:textId="77777777" w:rsidTr="0018087D">
        <w:tc>
          <w:tcPr>
            <w:tcW w:w="3055" w:type="dxa"/>
            <w:hideMark/>
          </w:tcPr>
          <w:p w14:paraId="2BAB5036"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studentList</w:t>
            </w:r>
          </w:p>
        </w:tc>
        <w:tc>
          <w:tcPr>
            <w:tcW w:w="1980" w:type="dxa"/>
            <w:hideMark/>
          </w:tcPr>
          <w:p w14:paraId="6630FCF5"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Array</w:t>
            </w:r>
          </w:p>
        </w:tc>
        <w:tc>
          <w:tcPr>
            <w:tcW w:w="4140" w:type="dxa"/>
            <w:hideMark/>
          </w:tcPr>
          <w:p w14:paraId="00653EF1"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List of enrolled studentIDs</w:t>
            </w:r>
          </w:p>
        </w:tc>
      </w:tr>
      <w:tr w:rsidR="00612FA5" w:rsidRPr="000D1EC4" w14:paraId="51869E69" w14:textId="77777777" w:rsidTr="0018087D">
        <w:tc>
          <w:tcPr>
            <w:tcW w:w="3055" w:type="dxa"/>
            <w:hideMark/>
          </w:tcPr>
          <w:p w14:paraId="07D1DEB9"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materials</w:t>
            </w:r>
          </w:p>
        </w:tc>
        <w:tc>
          <w:tcPr>
            <w:tcW w:w="1980" w:type="dxa"/>
            <w:hideMark/>
          </w:tcPr>
          <w:p w14:paraId="195A2677"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Array</w:t>
            </w:r>
          </w:p>
        </w:tc>
        <w:tc>
          <w:tcPr>
            <w:tcW w:w="4140" w:type="dxa"/>
            <w:hideMark/>
          </w:tcPr>
          <w:p w14:paraId="3282731B" w14:textId="77777777" w:rsidR="00612FA5" w:rsidRPr="000D1EC4" w:rsidRDefault="00612FA5" w:rsidP="00612FA5">
            <w:pPr>
              <w:rPr>
                <w:rFonts w:ascii="Times New Roman" w:hAnsi="Times New Roman" w:cs="Times New Roman"/>
              </w:rPr>
            </w:pPr>
            <w:r w:rsidRPr="000D1EC4">
              <w:rPr>
                <w:rFonts w:ascii="Times New Roman" w:hAnsi="Times New Roman" w:cs="Times New Roman"/>
              </w:rPr>
              <w:t>Lecture notes, PDFs, videos</w:t>
            </w:r>
          </w:p>
        </w:tc>
      </w:tr>
    </w:tbl>
    <w:p w14:paraId="21C2FE23" w14:textId="77777777" w:rsidR="00813777" w:rsidRPr="000D1EC4" w:rsidRDefault="00813777" w:rsidP="00F94F18">
      <w:pPr>
        <w:rPr>
          <w:rFonts w:ascii="Times New Roman" w:hAnsi="Times New Roman" w:cs="Times New Roman"/>
        </w:rPr>
      </w:pPr>
    </w:p>
    <w:p w14:paraId="6D447518" w14:textId="77777777" w:rsidR="00F94F18" w:rsidRPr="000D1EC4" w:rsidRDefault="00F94F18" w:rsidP="00F94F18">
      <w:pPr>
        <w:rPr>
          <w:rFonts w:ascii="Times New Roman" w:hAnsi="Times New Roman" w:cs="Times New Roman"/>
        </w:rPr>
      </w:pPr>
    </w:p>
    <w:p w14:paraId="561C1B7D" w14:textId="270BED11" w:rsidR="0079198F" w:rsidRPr="00C47150" w:rsidRDefault="0079198F" w:rsidP="00F94F18">
      <w:pPr>
        <w:rPr>
          <w:rFonts w:ascii="Times New Roman" w:hAnsi="Times New Roman" w:cs="Times New Roman"/>
          <w:b/>
          <w:bCs/>
          <w:sz w:val="32"/>
          <w:szCs w:val="32"/>
        </w:rPr>
      </w:pPr>
      <w:r w:rsidRPr="000D1EC4">
        <w:rPr>
          <w:rFonts w:ascii="Times New Roman" w:hAnsi="Times New Roman" w:cs="Times New Roman"/>
          <w:b/>
          <w:bCs/>
          <w:sz w:val="32"/>
          <w:szCs w:val="32"/>
        </w:rPr>
        <w:t>5.2 Data Schema</w:t>
      </w:r>
    </w:p>
    <w:p w14:paraId="5A5229BF" w14:textId="4B105B26" w:rsidR="0079198F" w:rsidRPr="000D1EC4" w:rsidRDefault="0009330A" w:rsidP="0079198F">
      <w:pPr>
        <w:rPr>
          <w:rFonts w:ascii="Times New Roman" w:hAnsi="Times New Roman" w:cs="Times New Roman"/>
          <w:b/>
          <w:bCs/>
        </w:rPr>
      </w:pPr>
      <w:r>
        <w:rPr>
          <w:rFonts w:ascii="Times New Roman" w:hAnsi="Times New Roman" w:cs="Times New Roman"/>
          <w:b/>
          <w:bCs/>
        </w:rPr>
        <w:t>5.2.</w:t>
      </w:r>
      <w:r w:rsidR="0079198F" w:rsidRPr="000D1EC4">
        <w:rPr>
          <w:rFonts w:ascii="Times New Roman" w:hAnsi="Times New Roman" w:cs="Times New Roman"/>
          <w:b/>
          <w:bCs/>
        </w:rPr>
        <w:t>1 User Schema (Base Schema)</w:t>
      </w:r>
    </w:p>
    <w:p w14:paraId="7AAD8962"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const UserSchema = new mongoose.Schema({</w:t>
      </w:r>
    </w:p>
    <w:p w14:paraId="6E7C5CC0"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userID: { type: String, unique: true, required: true },</w:t>
      </w:r>
    </w:p>
    <w:p w14:paraId="33FF1E2C"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fullName: String,</w:t>
      </w:r>
    </w:p>
    <w:p w14:paraId="5D355187"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email: { type: String, unique: true, required: true },</w:t>
      </w:r>
    </w:p>
    <w:p w14:paraId="61859630"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phoneNumber: String,</w:t>
      </w:r>
    </w:p>
    <w:p w14:paraId="5CDF89BA"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lastRenderedPageBreak/>
        <w:t xml:space="preserve">  passwordHash: String,</w:t>
      </w:r>
    </w:p>
    <w:p w14:paraId="06B379B1"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role: { type: String, enum: ['Student', 'Parent', 'Teacher'], required: true },</w:t>
      </w:r>
    </w:p>
    <w:p w14:paraId="2E503BF7"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accountType: { type: String, enum: ['Standard', 'Premium'], default: 'Standard' },</w:t>
      </w:r>
    </w:p>
    <w:p w14:paraId="57194334"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profilePicture: String,</w:t>
      </w:r>
    </w:p>
    <w:p w14:paraId="7F33FEE0"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registrationDate: { type: Date, default: Date.now },</w:t>
      </w:r>
    </w:p>
    <w:p w14:paraId="08C5C12D"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isActive: { type: Boolean, default: true }</w:t>
      </w:r>
    </w:p>
    <w:p w14:paraId="2590A11C"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w:t>
      </w:r>
    </w:p>
    <w:p w14:paraId="388166C5" w14:textId="77777777" w:rsidR="0079198F" w:rsidRPr="000D1EC4" w:rsidRDefault="00000000" w:rsidP="0079198F">
      <w:pPr>
        <w:rPr>
          <w:rFonts w:ascii="Times New Roman" w:hAnsi="Times New Roman" w:cs="Times New Roman"/>
        </w:rPr>
      </w:pPr>
      <w:r w:rsidRPr="000D1EC4">
        <w:rPr>
          <w:rFonts w:ascii="Times New Roman" w:hAnsi="Times New Roman" w:cs="Times New Roman"/>
        </w:rPr>
        <w:pict w14:anchorId="71299987">
          <v:rect id="_x0000_i1040" style="width:0;height:1.5pt" o:hralign="center" o:hrstd="t" o:hr="t" fillcolor="#a0a0a0" stroked="f"/>
        </w:pict>
      </w:r>
    </w:p>
    <w:p w14:paraId="575064DD" w14:textId="14A1EA81" w:rsidR="0079198F" w:rsidRPr="000D1EC4" w:rsidRDefault="0009330A" w:rsidP="0079198F">
      <w:pPr>
        <w:rPr>
          <w:rFonts w:ascii="Times New Roman" w:hAnsi="Times New Roman" w:cs="Times New Roman"/>
          <w:b/>
          <w:bCs/>
        </w:rPr>
      </w:pPr>
      <w:r>
        <w:rPr>
          <w:rFonts w:ascii="Times New Roman" w:hAnsi="Times New Roman" w:cs="Times New Roman"/>
          <w:b/>
          <w:bCs/>
        </w:rPr>
        <w:t>5.2.</w:t>
      </w:r>
      <w:r w:rsidR="0079198F" w:rsidRPr="000D1EC4">
        <w:rPr>
          <w:rFonts w:ascii="Times New Roman" w:hAnsi="Times New Roman" w:cs="Times New Roman"/>
          <w:b/>
          <w:bCs/>
        </w:rPr>
        <w:t>2 Student Schema (Extends User)</w:t>
      </w:r>
    </w:p>
    <w:p w14:paraId="74F4E783"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const StudentSchema = new mongoose.Schema({</w:t>
      </w:r>
    </w:p>
    <w:p w14:paraId="72629089" w14:textId="5E0958F5"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userID: { type: String, ref: 'User' },</w:t>
      </w:r>
    </w:p>
    <w:p w14:paraId="4A4FD307"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gradeLevel: String,</w:t>
      </w:r>
    </w:p>
    <w:p w14:paraId="735F85BD"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enrolledSubjects: [String],</w:t>
      </w:r>
    </w:p>
    <w:p w14:paraId="329A8777"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quizHistory: [{ type: mongoose.Schema.Types.ObjectId, ref: 'Quiz' }],</w:t>
      </w:r>
    </w:p>
    <w:p w14:paraId="6D4BB7F8"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leaderboardRank: Number,</w:t>
      </w:r>
    </w:p>
    <w:p w14:paraId="0CDD99D6"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streakScore: Number</w:t>
      </w:r>
    </w:p>
    <w:p w14:paraId="2C635A38"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w:t>
      </w:r>
    </w:p>
    <w:p w14:paraId="7A88E803" w14:textId="77777777" w:rsidR="0079198F" w:rsidRPr="000D1EC4" w:rsidRDefault="00000000" w:rsidP="0079198F">
      <w:pPr>
        <w:rPr>
          <w:rFonts w:ascii="Times New Roman" w:hAnsi="Times New Roman" w:cs="Times New Roman"/>
        </w:rPr>
      </w:pPr>
      <w:r w:rsidRPr="000D1EC4">
        <w:rPr>
          <w:rFonts w:ascii="Times New Roman" w:hAnsi="Times New Roman" w:cs="Times New Roman"/>
        </w:rPr>
        <w:pict w14:anchorId="63F3C142">
          <v:rect id="_x0000_i1041" style="width:0;height:1.5pt" o:hralign="center" o:hrstd="t" o:hr="t" fillcolor="#a0a0a0" stroked="f"/>
        </w:pict>
      </w:r>
    </w:p>
    <w:p w14:paraId="7139BAD7" w14:textId="0AA433B6" w:rsidR="0079198F" w:rsidRPr="000D1EC4" w:rsidRDefault="0079198F" w:rsidP="0079198F">
      <w:pPr>
        <w:rPr>
          <w:rFonts w:ascii="Times New Roman" w:hAnsi="Times New Roman" w:cs="Times New Roman"/>
          <w:b/>
          <w:bCs/>
        </w:rPr>
      </w:pPr>
      <w:r w:rsidRPr="000D1EC4">
        <w:rPr>
          <w:rFonts w:ascii="Times New Roman" w:hAnsi="Times New Roman" w:cs="Times New Roman"/>
          <w:b/>
          <w:bCs/>
        </w:rPr>
        <w:t xml:space="preserve"> </w:t>
      </w:r>
      <w:r w:rsidR="0009330A">
        <w:rPr>
          <w:rFonts w:ascii="Times New Roman" w:hAnsi="Times New Roman" w:cs="Times New Roman"/>
          <w:b/>
          <w:bCs/>
        </w:rPr>
        <w:t>5.2.</w:t>
      </w:r>
      <w:r w:rsidRPr="000D1EC4">
        <w:rPr>
          <w:rFonts w:ascii="Times New Roman" w:hAnsi="Times New Roman" w:cs="Times New Roman"/>
          <w:b/>
          <w:bCs/>
        </w:rPr>
        <w:t>3 Parent Schema (Extends User)</w:t>
      </w:r>
    </w:p>
    <w:p w14:paraId="63F0E49C"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const ParentSchema = new mongoose.Schema({</w:t>
      </w:r>
    </w:p>
    <w:p w14:paraId="2B7F11CF"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userID: { type: String, ref: 'User' },</w:t>
      </w:r>
    </w:p>
    <w:p w14:paraId="44DB0392"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childrenIDs: [{ type: String, ref: 'Student' }],</w:t>
      </w:r>
    </w:p>
    <w:p w14:paraId="2124DBEC"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notifications: [String]</w:t>
      </w:r>
    </w:p>
    <w:p w14:paraId="1E15A515"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w:t>
      </w:r>
    </w:p>
    <w:p w14:paraId="3F6AE0E2" w14:textId="77777777" w:rsidR="0079198F" w:rsidRPr="000D1EC4" w:rsidRDefault="00000000" w:rsidP="0079198F">
      <w:pPr>
        <w:rPr>
          <w:rFonts w:ascii="Times New Roman" w:hAnsi="Times New Roman" w:cs="Times New Roman"/>
        </w:rPr>
      </w:pPr>
      <w:r w:rsidRPr="000D1EC4">
        <w:rPr>
          <w:rFonts w:ascii="Times New Roman" w:hAnsi="Times New Roman" w:cs="Times New Roman"/>
        </w:rPr>
        <w:pict w14:anchorId="1949EC80">
          <v:rect id="_x0000_i1042" style="width:0;height:1.5pt" o:hralign="center" o:hrstd="t" o:hr="t" fillcolor="#a0a0a0" stroked="f"/>
        </w:pict>
      </w:r>
    </w:p>
    <w:p w14:paraId="0242182B" w14:textId="53C4C2A0" w:rsidR="0079198F" w:rsidRPr="000D1EC4" w:rsidRDefault="0009330A" w:rsidP="0079198F">
      <w:pPr>
        <w:rPr>
          <w:rFonts w:ascii="Times New Roman" w:hAnsi="Times New Roman" w:cs="Times New Roman"/>
          <w:b/>
          <w:bCs/>
        </w:rPr>
      </w:pPr>
      <w:r>
        <w:rPr>
          <w:rFonts w:ascii="Times New Roman" w:hAnsi="Times New Roman" w:cs="Times New Roman"/>
          <w:b/>
          <w:bCs/>
        </w:rPr>
        <w:t>5.2.</w:t>
      </w:r>
      <w:r w:rsidR="0079198F" w:rsidRPr="000D1EC4">
        <w:rPr>
          <w:rFonts w:ascii="Times New Roman" w:hAnsi="Times New Roman" w:cs="Times New Roman"/>
          <w:b/>
          <w:bCs/>
        </w:rPr>
        <w:t>4</w:t>
      </w:r>
      <w:r>
        <w:rPr>
          <w:rFonts w:ascii="Times New Roman" w:hAnsi="Times New Roman" w:cs="Times New Roman"/>
          <w:b/>
          <w:bCs/>
        </w:rPr>
        <w:t xml:space="preserve"> </w:t>
      </w:r>
      <w:r w:rsidR="0079198F" w:rsidRPr="000D1EC4">
        <w:rPr>
          <w:rFonts w:ascii="Times New Roman" w:hAnsi="Times New Roman" w:cs="Times New Roman"/>
          <w:b/>
          <w:bCs/>
        </w:rPr>
        <w:t>Teacher Schema (Extends User)</w:t>
      </w:r>
    </w:p>
    <w:p w14:paraId="440883C5" w14:textId="510177E7" w:rsidR="0079198F" w:rsidRPr="000D1EC4" w:rsidRDefault="0079198F" w:rsidP="0079198F">
      <w:pPr>
        <w:rPr>
          <w:rFonts w:ascii="Times New Roman" w:hAnsi="Times New Roman" w:cs="Times New Roman"/>
        </w:rPr>
      </w:pPr>
    </w:p>
    <w:p w14:paraId="15B402EC"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lastRenderedPageBreak/>
        <w:t>const TeacherSchema = new mongoose.Schema({</w:t>
      </w:r>
    </w:p>
    <w:p w14:paraId="35E0CFDB"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userID: { type: String, ref: 'User' },</w:t>
      </w:r>
    </w:p>
    <w:p w14:paraId="0C92E046"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classIDs: [{ type: mongoose.Schema.Types.ObjectId, ref: 'Class' }],</w:t>
      </w:r>
    </w:p>
    <w:p w14:paraId="79B29D7D"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assignedQuizzes: [{ type: mongoose.Schema.Types.ObjectId, ref: 'Quiz' }],</w:t>
      </w:r>
    </w:p>
    <w:p w14:paraId="5450D03A"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uploadedMaterials: [String]</w:t>
      </w:r>
    </w:p>
    <w:p w14:paraId="3B5118D0"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w:t>
      </w:r>
    </w:p>
    <w:p w14:paraId="3131B1F0" w14:textId="77777777" w:rsidR="0079198F" w:rsidRPr="000D1EC4" w:rsidRDefault="00000000" w:rsidP="0079198F">
      <w:pPr>
        <w:rPr>
          <w:rFonts w:ascii="Times New Roman" w:hAnsi="Times New Roman" w:cs="Times New Roman"/>
        </w:rPr>
      </w:pPr>
      <w:r w:rsidRPr="000D1EC4">
        <w:rPr>
          <w:rFonts w:ascii="Times New Roman" w:hAnsi="Times New Roman" w:cs="Times New Roman"/>
        </w:rPr>
        <w:pict w14:anchorId="4402B714">
          <v:rect id="_x0000_i1043" style="width:0;height:1.5pt" o:hralign="center" o:hrstd="t" o:hr="t" fillcolor="#a0a0a0" stroked="f"/>
        </w:pict>
      </w:r>
    </w:p>
    <w:p w14:paraId="5A841DE0" w14:textId="346FDBDA" w:rsidR="0079198F" w:rsidRPr="000D1EC4" w:rsidRDefault="0009330A" w:rsidP="0079198F">
      <w:pPr>
        <w:rPr>
          <w:rFonts w:ascii="Times New Roman" w:hAnsi="Times New Roman" w:cs="Times New Roman"/>
          <w:b/>
          <w:bCs/>
        </w:rPr>
      </w:pPr>
      <w:r>
        <w:rPr>
          <w:rFonts w:ascii="Times New Roman" w:hAnsi="Times New Roman" w:cs="Times New Roman"/>
          <w:b/>
          <w:bCs/>
        </w:rPr>
        <w:t>5.2.</w:t>
      </w:r>
      <w:r w:rsidR="0079198F" w:rsidRPr="000D1EC4">
        <w:rPr>
          <w:rFonts w:ascii="Times New Roman" w:hAnsi="Times New Roman" w:cs="Times New Roman"/>
          <w:b/>
          <w:bCs/>
        </w:rPr>
        <w:t>5 Quiz Schema</w:t>
      </w:r>
    </w:p>
    <w:p w14:paraId="5F63A954"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const QuizSchema = new mongoose.Schema({</w:t>
      </w:r>
    </w:p>
    <w:p w14:paraId="0D63F4AE"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quizID: { type: String, unique: true },</w:t>
      </w:r>
    </w:p>
    <w:p w14:paraId="4EAE5FAC"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createdBy: String,</w:t>
      </w:r>
    </w:p>
    <w:p w14:paraId="129926A0"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subject: String,</w:t>
      </w:r>
    </w:p>
    <w:p w14:paraId="186B7323"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topic: String,</w:t>
      </w:r>
    </w:p>
    <w:p w14:paraId="6D2CC33B"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questions: [</w:t>
      </w:r>
    </w:p>
    <w:p w14:paraId="694A8D24"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w:t>
      </w:r>
    </w:p>
    <w:p w14:paraId="6C158EB1"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questionText: String,</w:t>
      </w:r>
    </w:p>
    <w:p w14:paraId="12101CBB"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options: [String],</w:t>
      </w:r>
    </w:p>
    <w:p w14:paraId="0F2AF24D"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correctAnswer: String</w:t>
      </w:r>
    </w:p>
    <w:p w14:paraId="7D9E2892"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w:t>
      </w:r>
    </w:p>
    <w:p w14:paraId="37875683"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w:t>
      </w:r>
    </w:p>
    <w:p w14:paraId="5E0EA19A"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generatedByAI: { type: Boolean, default: true },</w:t>
      </w:r>
    </w:p>
    <w:p w14:paraId="725A6BC1"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attemptHistory: [{ studentID: String, score: Number, attemptedAt: Date }],</w:t>
      </w:r>
    </w:p>
    <w:p w14:paraId="11E4D103"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dateCreated: { type: Date, default: Date.now }</w:t>
      </w:r>
    </w:p>
    <w:p w14:paraId="12332A59"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w:t>
      </w:r>
    </w:p>
    <w:p w14:paraId="4FEC4C08" w14:textId="77777777" w:rsidR="0079198F" w:rsidRPr="000D1EC4" w:rsidRDefault="00000000" w:rsidP="0079198F">
      <w:pPr>
        <w:rPr>
          <w:rFonts w:ascii="Times New Roman" w:hAnsi="Times New Roman" w:cs="Times New Roman"/>
        </w:rPr>
      </w:pPr>
      <w:r w:rsidRPr="000D1EC4">
        <w:rPr>
          <w:rFonts w:ascii="Times New Roman" w:hAnsi="Times New Roman" w:cs="Times New Roman"/>
        </w:rPr>
        <w:pict w14:anchorId="3736462B">
          <v:rect id="_x0000_i1044" style="width:0;height:1.5pt" o:hralign="center" o:hrstd="t" o:hr="t" fillcolor="#a0a0a0" stroked="f"/>
        </w:pict>
      </w:r>
    </w:p>
    <w:p w14:paraId="372DB57C" w14:textId="3A13CFEB" w:rsidR="0079198F" w:rsidRPr="000D1EC4" w:rsidRDefault="0079198F" w:rsidP="0079198F">
      <w:pPr>
        <w:rPr>
          <w:rFonts w:ascii="Times New Roman" w:hAnsi="Times New Roman" w:cs="Times New Roman"/>
          <w:b/>
          <w:bCs/>
        </w:rPr>
      </w:pPr>
      <w:r w:rsidRPr="000D1EC4">
        <w:rPr>
          <w:rFonts w:ascii="Times New Roman" w:hAnsi="Times New Roman" w:cs="Times New Roman"/>
          <w:b/>
          <w:bCs/>
        </w:rPr>
        <w:t>6. Battle Schema</w:t>
      </w:r>
    </w:p>
    <w:p w14:paraId="500101E0"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const BattleSchema = new mongoose.Schema({</w:t>
      </w:r>
    </w:p>
    <w:p w14:paraId="51B1D03B"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lastRenderedPageBreak/>
        <w:t xml:space="preserve">  battleID: { type: String, unique: true },</w:t>
      </w:r>
    </w:p>
    <w:p w14:paraId="2D8E49D1"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challengerID: String,</w:t>
      </w:r>
    </w:p>
    <w:p w14:paraId="46B29D5C"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opponentID: String,</w:t>
      </w:r>
    </w:p>
    <w:p w14:paraId="4D4BA25F"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quizData: { type: Object }, // Could embed quiz structure</w:t>
      </w:r>
    </w:p>
    <w:p w14:paraId="69A0E915"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winnerID: String,</w:t>
      </w:r>
    </w:p>
    <w:p w14:paraId="5D1AAAE9"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battleDate: Date,</w:t>
      </w:r>
    </w:p>
    <w:p w14:paraId="631B9624"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durationSeconds: Number,</w:t>
      </w:r>
    </w:p>
    <w:p w14:paraId="345BD9B1"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winLossRecord: {</w:t>
      </w:r>
    </w:p>
    <w:p w14:paraId="42BB2362"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[String]: { type: String, enum: ['Win', 'Loss', 'Draw'] }</w:t>
      </w:r>
    </w:p>
    <w:p w14:paraId="20493667"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w:t>
      </w:r>
    </w:p>
    <w:p w14:paraId="33B8D20E"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w:t>
      </w:r>
    </w:p>
    <w:p w14:paraId="50077061" w14:textId="77777777" w:rsidR="0009330A" w:rsidRDefault="00000000" w:rsidP="0079198F">
      <w:pPr>
        <w:rPr>
          <w:rFonts w:ascii="Times New Roman" w:hAnsi="Times New Roman" w:cs="Times New Roman"/>
        </w:rPr>
      </w:pPr>
      <w:r w:rsidRPr="000D1EC4">
        <w:rPr>
          <w:rFonts w:ascii="Times New Roman" w:hAnsi="Times New Roman" w:cs="Times New Roman"/>
        </w:rPr>
        <w:pict w14:anchorId="382EB989">
          <v:rect id="_x0000_i1045" style="width:0;height:1.5pt" o:hralign="center" o:bullet="t" o:hrstd="t" o:hr="t" fillcolor="#a0a0a0" stroked="f"/>
        </w:pict>
      </w:r>
    </w:p>
    <w:p w14:paraId="6124CAA3" w14:textId="486F08D0" w:rsidR="0079198F" w:rsidRPr="0009330A" w:rsidRDefault="0079198F" w:rsidP="0079198F">
      <w:pPr>
        <w:rPr>
          <w:rFonts w:ascii="Times New Roman" w:hAnsi="Times New Roman" w:cs="Times New Roman"/>
        </w:rPr>
      </w:pPr>
      <w:r w:rsidRPr="000D1EC4">
        <w:rPr>
          <w:rFonts w:ascii="Times New Roman" w:hAnsi="Times New Roman" w:cs="Times New Roman"/>
          <w:b/>
          <w:bCs/>
        </w:rPr>
        <w:t>7. FlashCard Schema</w:t>
      </w:r>
    </w:p>
    <w:p w14:paraId="712E8E95"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const FlashCardSchema = new mongoose.Schema({</w:t>
      </w:r>
    </w:p>
    <w:p w14:paraId="2220D1FB"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cardID: { type: String, unique: true },</w:t>
      </w:r>
    </w:p>
    <w:p w14:paraId="60245ABB"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studentID: String,</w:t>
      </w:r>
    </w:p>
    <w:p w14:paraId="6DB99BE3"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subject: String,</w:t>
      </w:r>
    </w:p>
    <w:p w14:paraId="049E3926"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topic: String,</w:t>
      </w:r>
    </w:p>
    <w:p w14:paraId="450306A6"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content: String,</w:t>
      </w:r>
    </w:p>
    <w:p w14:paraId="2022EFB7"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createdAt: { type: Date, default: Date.now }</w:t>
      </w:r>
    </w:p>
    <w:p w14:paraId="7752F80C"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w:t>
      </w:r>
    </w:p>
    <w:p w14:paraId="4502E9E2" w14:textId="77777777" w:rsidR="0079198F" w:rsidRPr="000D1EC4" w:rsidRDefault="00000000" w:rsidP="0079198F">
      <w:pPr>
        <w:rPr>
          <w:rFonts w:ascii="Times New Roman" w:hAnsi="Times New Roman" w:cs="Times New Roman"/>
        </w:rPr>
      </w:pPr>
      <w:r w:rsidRPr="000D1EC4">
        <w:rPr>
          <w:rFonts w:ascii="Times New Roman" w:hAnsi="Times New Roman" w:cs="Times New Roman"/>
        </w:rPr>
        <w:pict w14:anchorId="73909568">
          <v:rect id="_x0000_i1046" style="width:0;height:1.5pt" o:hralign="center" o:hrstd="t" o:hr="t" fillcolor="#a0a0a0" stroked="f"/>
        </w:pict>
      </w:r>
    </w:p>
    <w:p w14:paraId="1BD350F4" w14:textId="525DA08E" w:rsidR="0079198F" w:rsidRPr="000D1EC4" w:rsidRDefault="0079198F" w:rsidP="0079198F">
      <w:pPr>
        <w:rPr>
          <w:rFonts w:ascii="Times New Roman" w:hAnsi="Times New Roman" w:cs="Times New Roman"/>
          <w:b/>
          <w:bCs/>
        </w:rPr>
      </w:pPr>
      <w:r w:rsidRPr="000D1EC4">
        <w:rPr>
          <w:rFonts w:ascii="Times New Roman" w:hAnsi="Times New Roman" w:cs="Times New Roman"/>
          <w:b/>
          <w:bCs/>
        </w:rPr>
        <w:t>8. Assignment Schema</w:t>
      </w:r>
    </w:p>
    <w:p w14:paraId="58DB33DD"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const AssignmentSchema = new mongoose.Schema({</w:t>
      </w:r>
    </w:p>
    <w:p w14:paraId="6C618B69"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assignmentID: { type: String, unique: true },</w:t>
      </w:r>
    </w:p>
    <w:p w14:paraId="752E2B16"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classID: String,</w:t>
      </w:r>
    </w:p>
    <w:p w14:paraId="0737D339"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uploadedBy: String,</w:t>
      </w:r>
    </w:p>
    <w:p w14:paraId="03AED84D"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lastRenderedPageBreak/>
        <w:t xml:space="preserve">  description: String,</w:t>
      </w:r>
    </w:p>
    <w:p w14:paraId="65ACA3FD"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deadline: Date,</w:t>
      </w:r>
    </w:p>
    <w:p w14:paraId="2B1C0C95"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submissions: [{</w:t>
      </w:r>
    </w:p>
    <w:p w14:paraId="6E1B8AA4"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studentID: String,</w:t>
      </w:r>
    </w:p>
    <w:p w14:paraId="31A29F9A"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fileURL: String,</w:t>
      </w:r>
    </w:p>
    <w:p w14:paraId="46D1B1AF"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status: { type: String, enum: ['Pending', 'Submitted', 'Graded'] }</w:t>
      </w:r>
    </w:p>
    <w:p w14:paraId="759A5F23"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w:t>
      </w:r>
    </w:p>
    <w:p w14:paraId="3E40B661"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w:t>
      </w:r>
    </w:p>
    <w:p w14:paraId="53A17A08" w14:textId="77777777" w:rsidR="0079198F" w:rsidRPr="000D1EC4" w:rsidRDefault="00000000" w:rsidP="0079198F">
      <w:pPr>
        <w:rPr>
          <w:rFonts w:ascii="Times New Roman" w:hAnsi="Times New Roman" w:cs="Times New Roman"/>
        </w:rPr>
      </w:pPr>
      <w:r w:rsidRPr="000D1EC4">
        <w:rPr>
          <w:rFonts w:ascii="Times New Roman" w:hAnsi="Times New Roman" w:cs="Times New Roman"/>
        </w:rPr>
        <w:pict w14:anchorId="0CC0B26B">
          <v:rect id="_x0000_i1047" style="width:0;height:1.5pt" o:hralign="center" o:hrstd="t" o:hr="t" fillcolor="#a0a0a0" stroked="f"/>
        </w:pict>
      </w:r>
    </w:p>
    <w:p w14:paraId="74D37A17" w14:textId="341CAC79" w:rsidR="0079198F" w:rsidRPr="000D1EC4" w:rsidRDefault="0079198F" w:rsidP="0079198F">
      <w:pPr>
        <w:rPr>
          <w:rFonts w:ascii="Times New Roman" w:hAnsi="Times New Roman" w:cs="Times New Roman"/>
          <w:b/>
          <w:bCs/>
        </w:rPr>
      </w:pPr>
      <w:r w:rsidRPr="000D1EC4">
        <w:rPr>
          <w:rFonts w:ascii="Times New Roman" w:hAnsi="Times New Roman" w:cs="Times New Roman"/>
          <w:b/>
          <w:bCs/>
        </w:rPr>
        <w:t>9. Reward Schema</w:t>
      </w:r>
    </w:p>
    <w:p w14:paraId="7F918748"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const RewardSchema = new mongoose.Schema({</w:t>
      </w:r>
    </w:p>
    <w:p w14:paraId="0CFFDD14"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rewardID: { type: String, unique: true },</w:t>
      </w:r>
    </w:p>
    <w:p w14:paraId="4ED10EEC"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type: { type: String, enum: ['Badge', 'Certificate', 'CoinQuest'] },</w:t>
      </w:r>
    </w:p>
    <w:p w14:paraId="45365896"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name: String,</w:t>
      </w:r>
    </w:p>
    <w:p w14:paraId="50F15F10"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awardedTo: String,</w:t>
      </w:r>
    </w:p>
    <w:p w14:paraId="56D8CA38"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awardedBy: String,</w:t>
      </w:r>
    </w:p>
    <w:p w14:paraId="55D2A547"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dateAwarded: { type: Date, default: Date.now },</w:t>
      </w:r>
    </w:p>
    <w:p w14:paraId="0D1B73F5"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coinValue: Number</w:t>
      </w:r>
    </w:p>
    <w:p w14:paraId="713C2557"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w:t>
      </w:r>
    </w:p>
    <w:p w14:paraId="2B71624F" w14:textId="77777777" w:rsidR="0079198F" w:rsidRPr="000D1EC4" w:rsidRDefault="00000000" w:rsidP="0079198F">
      <w:pPr>
        <w:rPr>
          <w:rFonts w:ascii="Times New Roman" w:hAnsi="Times New Roman" w:cs="Times New Roman"/>
        </w:rPr>
      </w:pPr>
      <w:r w:rsidRPr="000D1EC4">
        <w:rPr>
          <w:rFonts w:ascii="Times New Roman" w:hAnsi="Times New Roman" w:cs="Times New Roman"/>
        </w:rPr>
        <w:pict w14:anchorId="57895B42">
          <v:rect id="_x0000_i1048" style="width:0;height:1.5pt" o:hralign="center" o:hrstd="t" o:hr="t" fillcolor="#a0a0a0" stroked="f"/>
        </w:pict>
      </w:r>
    </w:p>
    <w:p w14:paraId="37D53329" w14:textId="797B0FC7" w:rsidR="0079198F" w:rsidRPr="000D1EC4" w:rsidRDefault="0079198F" w:rsidP="0079198F">
      <w:pPr>
        <w:rPr>
          <w:rFonts w:ascii="Times New Roman" w:hAnsi="Times New Roman" w:cs="Times New Roman"/>
          <w:b/>
          <w:bCs/>
        </w:rPr>
      </w:pPr>
      <w:r w:rsidRPr="000D1EC4">
        <w:rPr>
          <w:rFonts w:ascii="Times New Roman" w:hAnsi="Times New Roman" w:cs="Times New Roman"/>
          <w:b/>
          <w:bCs/>
        </w:rPr>
        <w:t>10. Goal Schema</w:t>
      </w:r>
    </w:p>
    <w:p w14:paraId="724FC108"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const GoalSchema = new mongoose.Schema({</w:t>
      </w:r>
    </w:p>
    <w:p w14:paraId="78AD343B"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goalID: { type: String, unique: true },</w:t>
      </w:r>
    </w:p>
    <w:p w14:paraId="27B9C408"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parentID: String,</w:t>
      </w:r>
    </w:p>
    <w:p w14:paraId="1CA21F7B"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studentID: String,</w:t>
      </w:r>
    </w:p>
    <w:p w14:paraId="129E6A7B"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description: String,</w:t>
      </w:r>
    </w:p>
    <w:p w14:paraId="6267BE62"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status: { type: String, enum: ['Pending', 'Completed', 'Failed'], default: 'Pending' },</w:t>
      </w:r>
    </w:p>
    <w:p w14:paraId="40FF9D4D"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lastRenderedPageBreak/>
        <w:t xml:space="preserve">  rewardCoins: Number,</w:t>
      </w:r>
    </w:p>
    <w:p w14:paraId="29427BCD"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dueDate: Date</w:t>
      </w:r>
    </w:p>
    <w:p w14:paraId="76941F5E"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w:t>
      </w:r>
    </w:p>
    <w:p w14:paraId="2B844652" w14:textId="77777777" w:rsidR="0079198F" w:rsidRPr="000D1EC4" w:rsidRDefault="00000000" w:rsidP="0079198F">
      <w:pPr>
        <w:rPr>
          <w:rFonts w:ascii="Times New Roman" w:hAnsi="Times New Roman" w:cs="Times New Roman"/>
        </w:rPr>
      </w:pPr>
      <w:r w:rsidRPr="000D1EC4">
        <w:rPr>
          <w:rFonts w:ascii="Times New Roman" w:hAnsi="Times New Roman" w:cs="Times New Roman"/>
        </w:rPr>
        <w:pict w14:anchorId="4B7EC925">
          <v:rect id="_x0000_i1049" style="width:0;height:1.5pt" o:hralign="center" o:hrstd="t" o:hr="t" fillcolor="#a0a0a0" stroked="f"/>
        </w:pict>
      </w:r>
    </w:p>
    <w:p w14:paraId="0C8A844B" w14:textId="3ED44A2E" w:rsidR="0079198F" w:rsidRPr="000D1EC4" w:rsidRDefault="0079198F" w:rsidP="0079198F">
      <w:pPr>
        <w:rPr>
          <w:rFonts w:ascii="Times New Roman" w:hAnsi="Times New Roman" w:cs="Times New Roman"/>
          <w:b/>
          <w:bCs/>
        </w:rPr>
      </w:pPr>
      <w:r w:rsidRPr="000D1EC4">
        <w:rPr>
          <w:rFonts w:ascii="Times New Roman" w:hAnsi="Times New Roman" w:cs="Times New Roman"/>
          <w:b/>
          <w:bCs/>
        </w:rPr>
        <w:t>11. Report Card Schema</w:t>
      </w:r>
    </w:p>
    <w:p w14:paraId="1F4B17A8"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const ReportCardSchema = new mongoose.Schema({</w:t>
      </w:r>
    </w:p>
    <w:p w14:paraId="1ED73A76"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reportCardID: { type: String, unique: true },</w:t>
      </w:r>
    </w:p>
    <w:p w14:paraId="41EA7DB6"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studentID: String,</w:t>
      </w:r>
    </w:p>
    <w:p w14:paraId="5BE57579"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bookName: String,</w:t>
      </w:r>
    </w:p>
    <w:p w14:paraId="0CD8924E"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score: Number,</w:t>
      </w:r>
    </w:p>
    <w:p w14:paraId="6B716AAA"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weakAreas: [String],</w:t>
      </w:r>
    </w:p>
    <w:p w14:paraId="7915DBAA"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evaluationDate: { type: Date, default: Date.now }</w:t>
      </w:r>
    </w:p>
    <w:p w14:paraId="5698F5C7"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w:t>
      </w:r>
    </w:p>
    <w:p w14:paraId="4519B839" w14:textId="77777777" w:rsidR="0079198F" w:rsidRPr="000D1EC4" w:rsidRDefault="00000000" w:rsidP="0079198F">
      <w:pPr>
        <w:rPr>
          <w:rFonts w:ascii="Times New Roman" w:hAnsi="Times New Roman" w:cs="Times New Roman"/>
        </w:rPr>
      </w:pPr>
      <w:r w:rsidRPr="000D1EC4">
        <w:rPr>
          <w:rFonts w:ascii="Times New Roman" w:hAnsi="Times New Roman" w:cs="Times New Roman"/>
        </w:rPr>
        <w:pict w14:anchorId="59F765EF">
          <v:rect id="_x0000_i1050" style="width:0;height:1.5pt" o:hralign="center" o:hrstd="t" o:hr="t" fillcolor="#a0a0a0" stroked="f"/>
        </w:pict>
      </w:r>
    </w:p>
    <w:p w14:paraId="06BD2FE3" w14:textId="25C6735E" w:rsidR="0079198F" w:rsidRPr="000D1EC4" w:rsidRDefault="0079198F" w:rsidP="0079198F">
      <w:pPr>
        <w:rPr>
          <w:rFonts w:ascii="Times New Roman" w:hAnsi="Times New Roman" w:cs="Times New Roman"/>
          <w:b/>
          <w:bCs/>
        </w:rPr>
      </w:pPr>
      <w:r w:rsidRPr="000D1EC4">
        <w:rPr>
          <w:rFonts w:ascii="Times New Roman" w:hAnsi="Times New Roman" w:cs="Times New Roman"/>
          <w:b/>
          <w:bCs/>
        </w:rPr>
        <w:t>12. Chat History Schema</w:t>
      </w:r>
    </w:p>
    <w:p w14:paraId="192FD812"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const ChatHistorySchema = new mongoose.Schema({</w:t>
      </w:r>
    </w:p>
    <w:p w14:paraId="5B80E3B5"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chatID: { type: String, unique: true },</w:t>
      </w:r>
    </w:p>
    <w:p w14:paraId="7AAC874B"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studentID: String,</w:t>
      </w:r>
    </w:p>
    <w:p w14:paraId="47CF41B4"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topic: String,</w:t>
      </w:r>
    </w:p>
    <w:p w14:paraId="75188129"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messages: [{</w:t>
      </w:r>
    </w:p>
    <w:p w14:paraId="481FFBE1"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sender: { type: String, enum: ['student', 'AI'] },</w:t>
      </w:r>
    </w:p>
    <w:p w14:paraId="0E0EB57E"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text: String,</w:t>
      </w:r>
    </w:p>
    <w:p w14:paraId="65555293"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timestamp: { type: Date, default: Date.now }</w:t>
      </w:r>
    </w:p>
    <w:p w14:paraId="154DCD43"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w:t>
      </w:r>
    </w:p>
    <w:p w14:paraId="64C8407B"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createdAt: { type: Date, default: Date.now }</w:t>
      </w:r>
    </w:p>
    <w:p w14:paraId="715E90E9"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w:t>
      </w:r>
    </w:p>
    <w:p w14:paraId="53EA3FDE" w14:textId="77777777" w:rsidR="0079198F" w:rsidRPr="000D1EC4" w:rsidRDefault="00000000" w:rsidP="0079198F">
      <w:pPr>
        <w:rPr>
          <w:rFonts w:ascii="Times New Roman" w:hAnsi="Times New Roman" w:cs="Times New Roman"/>
        </w:rPr>
      </w:pPr>
      <w:r w:rsidRPr="000D1EC4">
        <w:rPr>
          <w:rFonts w:ascii="Times New Roman" w:hAnsi="Times New Roman" w:cs="Times New Roman"/>
        </w:rPr>
        <w:pict w14:anchorId="030E6555">
          <v:rect id="_x0000_i1051" style="width:0;height:1.5pt" o:hralign="center" o:hrstd="t" o:hr="t" fillcolor="#a0a0a0" stroked="f"/>
        </w:pict>
      </w:r>
    </w:p>
    <w:p w14:paraId="5CA0FFFD" w14:textId="6A2770DC" w:rsidR="0079198F" w:rsidRPr="000D1EC4" w:rsidRDefault="0079198F" w:rsidP="0079198F">
      <w:pPr>
        <w:rPr>
          <w:rFonts w:ascii="Times New Roman" w:hAnsi="Times New Roman" w:cs="Times New Roman"/>
          <w:b/>
          <w:bCs/>
        </w:rPr>
      </w:pPr>
      <w:r w:rsidRPr="000D1EC4">
        <w:rPr>
          <w:rFonts w:ascii="Times New Roman" w:hAnsi="Times New Roman" w:cs="Times New Roman"/>
          <w:b/>
          <w:bCs/>
        </w:rPr>
        <w:lastRenderedPageBreak/>
        <w:t>13. Class Schema</w:t>
      </w:r>
    </w:p>
    <w:p w14:paraId="428CA6FD"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const ClassSchema = new mongoose.Schema({</w:t>
      </w:r>
    </w:p>
    <w:p w14:paraId="28EEFD5F"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classID: { type: String, unique: true },</w:t>
      </w:r>
    </w:p>
    <w:p w14:paraId="737AE798"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teacherID: String,</w:t>
      </w:r>
    </w:p>
    <w:p w14:paraId="4D13BA5D"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className: String,</w:t>
      </w:r>
    </w:p>
    <w:p w14:paraId="08E15D47"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studentList: [{ type: String, ref: 'Student' }],</w:t>
      </w:r>
    </w:p>
    <w:p w14:paraId="48C417F4"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materials: [{</w:t>
      </w:r>
    </w:p>
    <w:p w14:paraId="25D7B718"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title: String,</w:t>
      </w:r>
    </w:p>
    <w:p w14:paraId="5F97EA2F"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fileURL: String,</w:t>
      </w:r>
    </w:p>
    <w:p w14:paraId="61FFFE70"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uploadedAt: Date</w:t>
      </w:r>
    </w:p>
    <w:p w14:paraId="34D10813"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 xml:space="preserve">  }]</w:t>
      </w:r>
    </w:p>
    <w:p w14:paraId="522F7E45" w14:textId="77777777" w:rsidR="0079198F" w:rsidRPr="000D1EC4" w:rsidRDefault="0079198F" w:rsidP="0079198F">
      <w:pPr>
        <w:rPr>
          <w:rFonts w:ascii="Times New Roman" w:hAnsi="Times New Roman" w:cs="Times New Roman"/>
        </w:rPr>
      </w:pPr>
      <w:r w:rsidRPr="000D1EC4">
        <w:rPr>
          <w:rFonts w:ascii="Times New Roman" w:hAnsi="Times New Roman" w:cs="Times New Roman"/>
        </w:rPr>
        <w:t>});</w:t>
      </w:r>
    </w:p>
    <w:p w14:paraId="4F05688E" w14:textId="42F2DF22" w:rsidR="00F94F18" w:rsidRPr="000D1EC4" w:rsidRDefault="00F94F18" w:rsidP="00F94F18">
      <w:pPr>
        <w:rPr>
          <w:rFonts w:ascii="Times New Roman" w:hAnsi="Times New Roman" w:cs="Times New Roman"/>
        </w:rPr>
      </w:pPr>
    </w:p>
    <w:p w14:paraId="759DAD13" w14:textId="59780503" w:rsidR="0022248A" w:rsidRDefault="0009330A" w:rsidP="00AB5B43">
      <w:pPr>
        <w:rPr>
          <w:rFonts w:ascii="Times New Roman" w:hAnsi="Times New Roman" w:cs="Times New Roman"/>
          <w:b/>
          <w:bCs/>
          <w:sz w:val="36"/>
          <w:szCs w:val="36"/>
        </w:rPr>
      </w:pPr>
      <w:r w:rsidRPr="0009330A">
        <w:rPr>
          <w:rFonts w:ascii="Times New Roman" w:hAnsi="Times New Roman" w:cs="Times New Roman"/>
          <w:b/>
          <w:bCs/>
          <w:sz w:val="36"/>
          <w:szCs w:val="36"/>
        </w:rPr>
        <w:t>7. Implementation</w:t>
      </w:r>
    </w:p>
    <w:p w14:paraId="6F355E84" w14:textId="77777777" w:rsidR="0009330A" w:rsidRPr="0009330A" w:rsidRDefault="0009330A" w:rsidP="00AB5B43">
      <w:pPr>
        <w:rPr>
          <w:rFonts w:ascii="Times New Roman" w:hAnsi="Times New Roman" w:cs="Times New Roman"/>
          <w:b/>
          <w:bCs/>
          <w:sz w:val="32"/>
          <w:szCs w:val="32"/>
        </w:rPr>
      </w:pPr>
      <w:r w:rsidRPr="0009330A">
        <w:rPr>
          <w:rFonts w:ascii="Times New Roman" w:hAnsi="Times New Roman" w:cs="Times New Roman"/>
          <w:b/>
          <w:bCs/>
          <w:sz w:val="32"/>
          <w:szCs w:val="32"/>
        </w:rPr>
        <w:t xml:space="preserve">7.1 Algorithms </w:t>
      </w:r>
    </w:p>
    <w:p w14:paraId="238B6713" w14:textId="2A983DA0" w:rsidR="0009330A" w:rsidRPr="0009330A" w:rsidRDefault="0009330A" w:rsidP="00AB5B43">
      <w:pPr>
        <w:rPr>
          <w:rFonts w:ascii="Times New Roman" w:hAnsi="Times New Roman" w:cs="Times New Roman"/>
        </w:rPr>
      </w:pPr>
      <w:r w:rsidRPr="0009330A">
        <w:rPr>
          <w:rFonts w:ascii="Times New Roman" w:hAnsi="Times New Roman" w:cs="Times New Roman"/>
        </w:rPr>
        <w:t xml:space="preserve">This subsection explains the algorithms implemented within </w:t>
      </w:r>
      <w:r>
        <w:rPr>
          <w:rFonts w:ascii="Times New Roman" w:hAnsi="Times New Roman" w:cs="Times New Roman"/>
          <w:b/>
          <w:bCs/>
        </w:rPr>
        <w:t>BrainBee</w:t>
      </w:r>
      <w:r w:rsidRPr="0009330A">
        <w:rPr>
          <w:rFonts w:ascii="Times New Roman" w:hAnsi="Times New Roman" w:cs="Times New Roman"/>
        </w:rPr>
        <w:t>, highlighting their roles in optimizing routes, calculating dynamic pricing, and managing ride requests efficiently.</w:t>
      </w:r>
    </w:p>
    <w:p w14:paraId="7C4B1442" w14:textId="77777777" w:rsidR="00652177" w:rsidRPr="00652177" w:rsidRDefault="00652177" w:rsidP="00652177">
      <w:pPr>
        <w:rPr>
          <w:rFonts w:ascii="Times New Roman" w:hAnsi="Times New Roman" w:cs="Times New Roman"/>
          <w:b/>
          <w:bCs/>
        </w:rPr>
      </w:pPr>
      <w:r w:rsidRPr="00652177">
        <w:rPr>
          <w:rFonts w:ascii="Times New Roman" w:hAnsi="Times New Roman" w:cs="Times New Roman"/>
          <w:b/>
          <w:bCs/>
        </w:rPr>
        <w:t>Algorithm 1.2 Get Flashcards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0"/>
      </w:tblGrid>
      <w:tr w:rsidR="00652177" w:rsidRPr="00652177" w14:paraId="4552C828" w14:textId="77777777" w:rsidTr="00652177">
        <w:trPr>
          <w:tblHeader/>
          <w:tblCellSpacing w:w="15" w:type="dxa"/>
        </w:trPr>
        <w:tc>
          <w:tcPr>
            <w:tcW w:w="0" w:type="auto"/>
            <w:vAlign w:val="center"/>
            <w:hideMark/>
          </w:tcPr>
          <w:p w14:paraId="67550FFA" w14:textId="77777777" w:rsidR="00652177" w:rsidRPr="00652177" w:rsidRDefault="00652177" w:rsidP="00652177">
            <w:pPr>
              <w:rPr>
                <w:rFonts w:ascii="Times New Roman" w:hAnsi="Times New Roman" w:cs="Times New Roman"/>
                <w:b/>
                <w:bCs/>
              </w:rPr>
            </w:pPr>
            <w:r w:rsidRPr="00652177">
              <w:rPr>
                <w:rFonts w:ascii="Times New Roman" w:hAnsi="Times New Roman" w:cs="Times New Roman"/>
                <w:b/>
                <w:bCs/>
              </w:rPr>
              <w:t>Input: Book ID, Chapter ID</w:t>
            </w:r>
          </w:p>
        </w:tc>
      </w:tr>
      <w:tr w:rsidR="00652177" w:rsidRPr="00652177" w14:paraId="7EDBC300" w14:textId="77777777" w:rsidTr="00652177">
        <w:trPr>
          <w:tblCellSpacing w:w="15" w:type="dxa"/>
        </w:trPr>
        <w:tc>
          <w:tcPr>
            <w:tcW w:w="0" w:type="auto"/>
            <w:vAlign w:val="center"/>
            <w:hideMark/>
          </w:tcPr>
          <w:p w14:paraId="13D5744F" w14:textId="77777777" w:rsidR="00652177" w:rsidRPr="00652177" w:rsidRDefault="00652177" w:rsidP="00652177">
            <w:pPr>
              <w:rPr>
                <w:rFonts w:ascii="Times New Roman" w:hAnsi="Times New Roman" w:cs="Times New Roman"/>
              </w:rPr>
            </w:pPr>
            <w:r w:rsidRPr="00652177">
              <w:rPr>
                <w:rFonts w:ascii="Times New Roman" w:hAnsi="Times New Roman" w:cs="Times New Roman"/>
                <w:b/>
                <w:bCs/>
              </w:rPr>
              <w:t>Output:</w:t>
            </w:r>
            <w:r w:rsidRPr="00652177">
              <w:rPr>
                <w:rFonts w:ascii="Times New Roman" w:hAnsi="Times New Roman" w:cs="Times New Roman"/>
              </w:rPr>
              <w:t xml:space="preserve"> List of flashcards</w:t>
            </w:r>
          </w:p>
        </w:tc>
      </w:tr>
    </w:tbl>
    <w:p w14:paraId="5B8B7D04"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function GetFlashcards(bookID, chapterID)</w:t>
      </w:r>
    </w:p>
    <w:p w14:paraId="1147E8A9"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flashcards ← DB.query("SELECT * FROM Flashcards WHERE bookID = ? AND chapterID = ?", bookID, chapterID)</w:t>
      </w:r>
    </w:p>
    <w:p w14:paraId="0EB54595"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return flashcards</w:t>
      </w:r>
    </w:p>
    <w:p w14:paraId="5B3B22B8"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end</w:t>
      </w:r>
    </w:p>
    <w:p w14:paraId="06AFD286"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pict w14:anchorId="79997311">
          <v:rect id="_x0000_i1599" style="width:0;height:1.5pt" o:hralign="center" o:hrstd="t" o:hr="t" fillcolor="#a0a0a0" stroked="f"/>
        </w:pict>
      </w:r>
    </w:p>
    <w:p w14:paraId="222C24D1" w14:textId="77777777" w:rsidR="00652177" w:rsidRPr="00652177" w:rsidRDefault="00652177" w:rsidP="00652177">
      <w:pPr>
        <w:rPr>
          <w:rFonts w:ascii="Times New Roman" w:hAnsi="Times New Roman" w:cs="Times New Roman"/>
          <w:b/>
          <w:bCs/>
        </w:rPr>
      </w:pPr>
      <w:r w:rsidRPr="00652177">
        <w:rPr>
          <w:rFonts w:ascii="Times New Roman" w:hAnsi="Times New Roman" w:cs="Times New Roman"/>
          <w:b/>
          <w:bCs/>
        </w:rPr>
        <w:t>Algorithm 1.3 Match Peer For Battle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3"/>
      </w:tblGrid>
      <w:tr w:rsidR="00652177" w:rsidRPr="00652177" w14:paraId="4A2B550E" w14:textId="77777777" w:rsidTr="00652177">
        <w:trPr>
          <w:tblHeader/>
          <w:tblCellSpacing w:w="15" w:type="dxa"/>
        </w:trPr>
        <w:tc>
          <w:tcPr>
            <w:tcW w:w="0" w:type="auto"/>
            <w:vAlign w:val="center"/>
            <w:hideMark/>
          </w:tcPr>
          <w:p w14:paraId="128D1A01" w14:textId="77777777" w:rsidR="00652177" w:rsidRPr="00652177" w:rsidRDefault="00652177" w:rsidP="00652177">
            <w:pPr>
              <w:rPr>
                <w:rFonts w:ascii="Times New Roman" w:hAnsi="Times New Roman" w:cs="Times New Roman"/>
                <w:b/>
                <w:bCs/>
              </w:rPr>
            </w:pPr>
            <w:r w:rsidRPr="00652177">
              <w:rPr>
                <w:rFonts w:ascii="Times New Roman" w:hAnsi="Times New Roman" w:cs="Times New Roman"/>
                <w:b/>
                <w:bCs/>
              </w:rPr>
              <w:lastRenderedPageBreak/>
              <w:t>Input: Student ID</w:t>
            </w:r>
          </w:p>
        </w:tc>
      </w:tr>
      <w:tr w:rsidR="00652177" w:rsidRPr="00652177" w14:paraId="4D0EB43C" w14:textId="77777777" w:rsidTr="00652177">
        <w:trPr>
          <w:tblCellSpacing w:w="15" w:type="dxa"/>
        </w:trPr>
        <w:tc>
          <w:tcPr>
            <w:tcW w:w="0" w:type="auto"/>
            <w:vAlign w:val="center"/>
            <w:hideMark/>
          </w:tcPr>
          <w:p w14:paraId="7B6AD8DE" w14:textId="77777777" w:rsidR="00652177" w:rsidRPr="00652177" w:rsidRDefault="00652177" w:rsidP="00652177">
            <w:pPr>
              <w:rPr>
                <w:rFonts w:ascii="Times New Roman" w:hAnsi="Times New Roman" w:cs="Times New Roman"/>
              </w:rPr>
            </w:pPr>
            <w:r w:rsidRPr="00652177">
              <w:rPr>
                <w:rFonts w:ascii="Times New Roman" w:hAnsi="Times New Roman" w:cs="Times New Roman"/>
                <w:b/>
                <w:bCs/>
              </w:rPr>
              <w:t>Output:</w:t>
            </w:r>
            <w:r w:rsidRPr="00652177">
              <w:rPr>
                <w:rFonts w:ascii="Times New Roman" w:hAnsi="Times New Roman" w:cs="Times New Roman"/>
              </w:rPr>
              <w:t xml:space="preserve"> Matching result message</w:t>
            </w:r>
          </w:p>
        </w:tc>
      </w:tr>
    </w:tbl>
    <w:p w14:paraId="7557733D"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function MatchPeerForBattle(studentID)</w:t>
      </w:r>
    </w:p>
    <w:p w14:paraId="36ECD496"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waitingList ← GetWaitingPeers()</w:t>
      </w:r>
    </w:p>
    <w:p w14:paraId="36A447D9"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for each peer in waitingList do</w:t>
      </w:r>
    </w:p>
    <w:p w14:paraId="57652300"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if IsCompatible(peer, studentID) then</w:t>
      </w:r>
    </w:p>
    <w:p w14:paraId="5DFCA8AA"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CreateBattleRoom(studentID, peer)</w:t>
      </w:r>
    </w:p>
    <w:p w14:paraId="40DF70A7"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return "Matched with " + peer.name</w:t>
      </w:r>
    </w:p>
    <w:p w14:paraId="56F189EA"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return "No match found. Please wait."</w:t>
      </w:r>
    </w:p>
    <w:p w14:paraId="0B44A848"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end</w:t>
      </w:r>
    </w:p>
    <w:p w14:paraId="63F89690"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pict w14:anchorId="0EE0491E">
          <v:rect id="_x0000_i1600" style="width:0;height:1.5pt" o:hralign="center" o:hrstd="t" o:hr="t" fillcolor="#a0a0a0" stroked="f"/>
        </w:pict>
      </w:r>
    </w:p>
    <w:p w14:paraId="52B50C4C" w14:textId="77777777" w:rsidR="00652177" w:rsidRPr="00652177" w:rsidRDefault="00652177" w:rsidP="00652177">
      <w:pPr>
        <w:rPr>
          <w:rFonts w:ascii="Times New Roman" w:hAnsi="Times New Roman" w:cs="Times New Roman"/>
          <w:b/>
          <w:bCs/>
        </w:rPr>
      </w:pPr>
      <w:r w:rsidRPr="00652177">
        <w:rPr>
          <w:rFonts w:ascii="Times New Roman" w:hAnsi="Times New Roman" w:cs="Times New Roman"/>
          <w:b/>
          <w:bCs/>
        </w:rPr>
        <w:t>Algorithm 1.4 Generate Quiz</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3"/>
      </w:tblGrid>
      <w:tr w:rsidR="00652177" w:rsidRPr="00652177" w14:paraId="18533598" w14:textId="77777777" w:rsidTr="00652177">
        <w:trPr>
          <w:tblHeader/>
          <w:tblCellSpacing w:w="15" w:type="dxa"/>
        </w:trPr>
        <w:tc>
          <w:tcPr>
            <w:tcW w:w="0" w:type="auto"/>
            <w:vAlign w:val="center"/>
            <w:hideMark/>
          </w:tcPr>
          <w:p w14:paraId="06A58E5D" w14:textId="77777777" w:rsidR="00652177" w:rsidRPr="00652177" w:rsidRDefault="00652177" w:rsidP="00652177">
            <w:pPr>
              <w:rPr>
                <w:rFonts w:ascii="Times New Roman" w:hAnsi="Times New Roman" w:cs="Times New Roman"/>
                <w:b/>
                <w:bCs/>
              </w:rPr>
            </w:pPr>
            <w:r w:rsidRPr="00652177">
              <w:rPr>
                <w:rFonts w:ascii="Times New Roman" w:hAnsi="Times New Roman" w:cs="Times New Roman"/>
                <w:b/>
                <w:bCs/>
              </w:rPr>
              <w:t>Input: Chapter ID, Difficulty Level</w:t>
            </w:r>
          </w:p>
        </w:tc>
      </w:tr>
      <w:tr w:rsidR="00652177" w:rsidRPr="00652177" w14:paraId="4CF5B4D6" w14:textId="77777777" w:rsidTr="00652177">
        <w:trPr>
          <w:tblCellSpacing w:w="15" w:type="dxa"/>
        </w:trPr>
        <w:tc>
          <w:tcPr>
            <w:tcW w:w="0" w:type="auto"/>
            <w:vAlign w:val="center"/>
            <w:hideMark/>
          </w:tcPr>
          <w:p w14:paraId="4B3BB759" w14:textId="77777777" w:rsidR="00652177" w:rsidRPr="00652177" w:rsidRDefault="00652177" w:rsidP="00652177">
            <w:pPr>
              <w:rPr>
                <w:rFonts w:ascii="Times New Roman" w:hAnsi="Times New Roman" w:cs="Times New Roman"/>
              </w:rPr>
            </w:pPr>
            <w:r w:rsidRPr="00652177">
              <w:rPr>
                <w:rFonts w:ascii="Times New Roman" w:hAnsi="Times New Roman" w:cs="Times New Roman"/>
                <w:b/>
                <w:bCs/>
              </w:rPr>
              <w:t>Output:</w:t>
            </w:r>
            <w:r w:rsidRPr="00652177">
              <w:rPr>
                <w:rFonts w:ascii="Times New Roman" w:hAnsi="Times New Roman" w:cs="Times New Roman"/>
              </w:rPr>
              <w:t xml:space="preserve"> Quiz (list of questions)</w:t>
            </w:r>
          </w:p>
        </w:tc>
      </w:tr>
    </w:tbl>
    <w:p w14:paraId="3F504838"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function GenerateQuiz(chapterID, difficultyLevel)</w:t>
      </w:r>
    </w:p>
    <w:p w14:paraId="05EF73AC"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allQuestions ← GetQuestions(chapterID)</w:t>
      </w:r>
    </w:p>
    <w:p w14:paraId="4E355378"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suitable ← FilterByDifficulty(allQuestions, difficultyLevel)</w:t>
      </w:r>
    </w:p>
    <w:p w14:paraId="6ECFEF18"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quiz ← RandomSelect(suitable, 10)</w:t>
      </w:r>
    </w:p>
    <w:p w14:paraId="3A145704"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return quiz</w:t>
      </w:r>
    </w:p>
    <w:p w14:paraId="395B127D"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end</w:t>
      </w:r>
    </w:p>
    <w:p w14:paraId="75E11DAC"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pict w14:anchorId="4D61B3C7">
          <v:rect id="_x0000_i1601" style="width:0;height:1.5pt" o:hralign="center" o:hrstd="t" o:hr="t" fillcolor="#a0a0a0" stroked="f"/>
        </w:pict>
      </w:r>
    </w:p>
    <w:p w14:paraId="583C4EA3" w14:textId="77777777" w:rsidR="00652177" w:rsidRPr="00652177" w:rsidRDefault="00652177" w:rsidP="00652177">
      <w:pPr>
        <w:rPr>
          <w:rFonts w:ascii="Times New Roman" w:hAnsi="Times New Roman" w:cs="Times New Roman"/>
          <w:b/>
          <w:bCs/>
        </w:rPr>
      </w:pPr>
      <w:r w:rsidRPr="00652177">
        <w:rPr>
          <w:rFonts w:ascii="Times New Roman" w:hAnsi="Times New Roman" w:cs="Times New Roman"/>
          <w:b/>
          <w:bCs/>
        </w:rPr>
        <w:t>Algorithm 1.5 Generate Notes From Video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7"/>
      </w:tblGrid>
      <w:tr w:rsidR="00652177" w:rsidRPr="00652177" w14:paraId="007D2378" w14:textId="77777777" w:rsidTr="00652177">
        <w:trPr>
          <w:tblHeader/>
          <w:tblCellSpacing w:w="15" w:type="dxa"/>
        </w:trPr>
        <w:tc>
          <w:tcPr>
            <w:tcW w:w="0" w:type="auto"/>
            <w:vAlign w:val="center"/>
            <w:hideMark/>
          </w:tcPr>
          <w:p w14:paraId="1CA1A67F" w14:textId="77777777" w:rsidR="00652177" w:rsidRPr="00652177" w:rsidRDefault="00652177" w:rsidP="00652177">
            <w:pPr>
              <w:rPr>
                <w:rFonts w:ascii="Times New Roman" w:hAnsi="Times New Roman" w:cs="Times New Roman"/>
                <w:b/>
                <w:bCs/>
              </w:rPr>
            </w:pPr>
            <w:r w:rsidRPr="00652177">
              <w:rPr>
                <w:rFonts w:ascii="Times New Roman" w:hAnsi="Times New Roman" w:cs="Times New Roman"/>
                <w:b/>
                <w:bCs/>
              </w:rPr>
              <w:t>Input: Video ID</w:t>
            </w:r>
          </w:p>
        </w:tc>
      </w:tr>
      <w:tr w:rsidR="00652177" w:rsidRPr="00652177" w14:paraId="6221B66C" w14:textId="77777777" w:rsidTr="00652177">
        <w:trPr>
          <w:tblCellSpacing w:w="15" w:type="dxa"/>
        </w:trPr>
        <w:tc>
          <w:tcPr>
            <w:tcW w:w="0" w:type="auto"/>
            <w:vAlign w:val="center"/>
            <w:hideMark/>
          </w:tcPr>
          <w:p w14:paraId="5BC65117" w14:textId="77777777" w:rsidR="00652177" w:rsidRPr="00652177" w:rsidRDefault="00652177" w:rsidP="00652177">
            <w:pPr>
              <w:rPr>
                <w:rFonts w:ascii="Times New Roman" w:hAnsi="Times New Roman" w:cs="Times New Roman"/>
              </w:rPr>
            </w:pPr>
            <w:r w:rsidRPr="00652177">
              <w:rPr>
                <w:rFonts w:ascii="Times New Roman" w:hAnsi="Times New Roman" w:cs="Times New Roman"/>
                <w:b/>
                <w:bCs/>
              </w:rPr>
              <w:t>Output:</w:t>
            </w:r>
            <w:r w:rsidRPr="00652177">
              <w:rPr>
                <w:rFonts w:ascii="Times New Roman" w:hAnsi="Times New Roman" w:cs="Times New Roman"/>
              </w:rPr>
              <w:t xml:space="preserve"> Summarized notes</w:t>
            </w:r>
          </w:p>
        </w:tc>
      </w:tr>
    </w:tbl>
    <w:p w14:paraId="41FC6CE4"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function GenerateNotesFromVideo(videoID)</w:t>
      </w:r>
    </w:p>
    <w:p w14:paraId="0BEA2C37"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video ← LoadVideo(videoID)</w:t>
      </w:r>
    </w:p>
    <w:p w14:paraId="31AEF51A"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lastRenderedPageBreak/>
        <w:t xml:space="preserve">    transcript ← Transcribe(video)</w:t>
      </w:r>
    </w:p>
    <w:p w14:paraId="1FFDA5FD"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notes ← Summarize(transcript)</w:t>
      </w:r>
    </w:p>
    <w:p w14:paraId="60D58F95"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return notes</w:t>
      </w:r>
    </w:p>
    <w:p w14:paraId="7BF23B90"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end</w:t>
      </w:r>
    </w:p>
    <w:p w14:paraId="16E40DDC"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pict w14:anchorId="383AB5C1">
          <v:rect id="_x0000_i1602" style="width:0;height:1.5pt" o:hralign="center" o:hrstd="t" o:hr="t" fillcolor="#a0a0a0" stroked="f"/>
        </w:pict>
      </w:r>
    </w:p>
    <w:p w14:paraId="45F45EDA" w14:textId="77777777" w:rsidR="00652177" w:rsidRPr="00652177" w:rsidRDefault="00652177" w:rsidP="00652177">
      <w:pPr>
        <w:rPr>
          <w:rFonts w:ascii="Times New Roman" w:hAnsi="Times New Roman" w:cs="Times New Roman"/>
          <w:b/>
          <w:bCs/>
        </w:rPr>
      </w:pPr>
      <w:r w:rsidRPr="00652177">
        <w:rPr>
          <w:rFonts w:ascii="Times New Roman" w:hAnsi="Times New Roman" w:cs="Times New Roman"/>
          <w:b/>
          <w:bCs/>
        </w:rPr>
        <w:t>Algorithm 1.6 Assign Goal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3"/>
      </w:tblGrid>
      <w:tr w:rsidR="00652177" w:rsidRPr="00652177" w14:paraId="3696130D" w14:textId="77777777" w:rsidTr="00652177">
        <w:trPr>
          <w:tblHeader/>
          <w:tblCellSpacing w:w="15" w:type="dxa"/>
        </w:trPr>
        <w:tc>
          <w:tcPr>
            <w:tcW w:w="0" w:type="auto"/>
            <w:vAlign w:val="center"/>
            <w:hideMark/>
          </w:tcPr>
          <w:p w14:paraId="4AE7B84C" w14:textId="77777777" w:rsidR="00652177" w:rsidRPr="00652177" w:rsidRDefault="00652177" w:rsidP="00652177">
            <w:pPr>
              <w:rPr>
                <w:rFonts w:ascii="Times New Roman" w:hAnsi="Times New Roman" w:cs="Times New Roman"/>
                <w:b/>
                <w:bCs/>
              </w:rPr>
            </w:pPr>
            <w:r w:rsidRPr="00652177">
              <w:rPr>
                <w:rFonts w:ascii="Times New Roman" w:hAnsi="Times New Roman" w:cs="Times New Roman"/>
                <w:b/>
                <w:bCs/>
              </w:rPr>
              <w:t>Input: Child ID, Goal Text, Deadline</w:t>
            </w:r>
          </w:p>
        </w:tc>
      </w:tr>
      <w:tr w:rsidR="00652177" w:rsidRPr="00652177" w14:paraId="76810EAA" w14:textId="77777777" w:rsidTr="00652177">
        <w:trPr>
          <w:tblCellSpacing w:w="15" w:type="dxa"/>
        </w:trPr>
        <w:tc>
          <w:tcPr>
            <w:tcW w:w="0" w:type="auto"/>
            <w:vAlign w:val="center"/>
            <w:hideMark/>
          </w:tcPr>
          <w:p w14:paraId="3665B297" w14:textId="77777777" w:rsidR="00652177" w:rsidRPr="00652177" w:rsidRDefault="00652177" w:rsidP="00652177">
            <w:pPr>
              <w:rPr>
                <w:rFonts w:ascii="Times New Roman" w:hAnsi="Times New Roman" w:cs="Times New Roman"/>
              </w:rPr>
            </w:pPr>
            <w:r w:rsidRPr="00652177">
              <w:rPr>
                <w:rFonts w:ascii="Times New Roman" w:hAnsi="Times New Roman" w:cs="Times New Roman"/>
                <w:b/>
                <w:bCs/>
              </w:rPr>
              <w:t>Output:</w:t>
            </w:r>
            <w:r w:rsidRPr="00652177">
              <w:rPr>
                <w:rFonts w:ascii="Times New Roman" w:hAnsi="Times New Roman" w:cs="Times New Roman"/>
              </w:rPr>
              <w:t xml:space="preserve"> Goal assignment confirmation</w:t>
            </w:r>
          </w:p>
        </w:tc>
      </w:tr>
    </w:tbl>
    <w:p w14:paraId="580F8BAF"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function AssignGoal(childID, goalText, deadline)</w:t>
      </w:r>
    </w:p>
    <w:p w14:paraId="676E8F0A"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goal ← CreateGoal(goalText, deadline)</w:t>
      </w:r>
    </w:p>
    <w:p w14:paraId="17726401"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AssignToChild(childID, goal)</w:t>
      </w:r>
    </w:p>
    <w:p w14:paraId="1A732706"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return "Goal assigned"</w:t>
      </w:r>
    </w:p>
    <w:p w14:paraId="4EACCE8C"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end</w:t>
      </w:r>
    </w:p>
    <w:p w14:paraId="567CA1A2"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pict w14:anchorId="3F5B8C7F">
          <v:rect id="_x0000_i1603" style="width:0;height:1.5pt" o:hralign="center" o:hrstd="t" o:hr="t" fillcolor="#a0a0a0" stroked="f"/>
        </w:pict>
      </w:r>
    </w:p>
    <w:p w14:paraId="0651965A" w14:textId="77777777" w:rsidR="00652177" w:rsidRPr="00652177" w:rsidRDefault="00652177" w:rsidP="00652177">
      <w:pPr>
        <w:rPr>
          <w:rFonts w:ascii="Times New Roman" w:hAnsi="Times New Roman" w:cs="Times New Roman"/>
          <w:b/>
          <w:bCs/>
        </w:rPr>
      </w:pPr>
      <w:r w:rsidRPr="00652177">
        <w:rPr>
          <w:rFonts w:ascii="Times New Roman" w:hAnsi="Times New Roman" w:cs="Times New Roman"/>
          <w:b/>
          <w:bCs/>
        </w:rPr>
        <w:t>Algorithm 1.7 Enroll In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5"/>
      </w:tblGrid>
      <w:tr w:rsidR="00652177" w:rsidRPr="00652177" w14:paraId="726F808F" w14:textId="77777777" w:rsidTr="00652177">
        <w:trPr>
          <w:tblHeader/>
          <w:tblCellSpacing w:w="15" w:type="dxa"/>
        </w:trPr>
        <w:tc>
          <w:tcPr>
            <w:tcW w:w="0" w:type="auto"/>
            <w:vAlign w:val="center"/>
            <w:hideMark/>
          </w:tcPr>
          <w:p w14:paraId="0301ADA7" w14:textId="77777777" w:rsidR="00652177" w:rsidRPr="00652177" w:rsidRDefault="00652177" w:rsidP="00652177">
            <w:pPr>
              <w:rPr>
                <w:rFonts w:ascii="Times New Roman" w:hAnsi="Times New Roman" w:cs="Times New Roman"/>
                <w:b/>
                <w:bCs/>
              </w:rPr>
            </w:pPr>
            <w:r w:rsidRPr="00652177">
              <w:rPr>
                <w:rFonts w:ascii="Times New Roman" w:hAnsi="Times New Roman" w:cs="Times New Roman"/>
                <w:b/>
                <w:bCs/>
              </w:rPr>
              <w:t>Input: Student ID, Class ID</w:t>
            </w:r>
          </w:p>
        </w:tc>
      </w:tr>
      <w:tr w:rsidR="00652177" w:rsidRPr="00652177" w14:paraId="3C75E81E" w14:textId="77777777" w:rsidTr="00652177">
        <w:trPr>
          <w:tblCellSpacing w:w="15" w:type="dxa"/>
        </w:trPr>
        <w:tc>
          <w:tcPr>
            <w:tcW w:w="0" w:type="auto"/>
            <w:vAlign w:val="center"/>
            <w:hideMark/>
          </w:tcPr>
          <w:p w14:paraId="3AA3E430" w14:textId="77777777" w:rsidR="00652177" w:rsidRPr="00652177" w:rsidRDefault="00652177" w:rsidP="00652177">
            <w:pPr>
              <w:rPr>
                <w:rFonts w:ascii="Times New Roman" w:hAnsi="Times New Roman" w:cs="Times New Roman"/>
              </w:rPr>
            </w:pPr>
            <w:r w:rsidRPr="00652177">
              <w:rPr>
                <w:rFonts w:ascii="Times New Roman" w:hAnsi="Times New Roman" w:cs="Times New Roman"/>
                <w:b/>
                <w:bCs/>
              </w:rPr>
              <w:t>Output:</w:t>
            </w:r>
            <w:r w:rsidRPr="00652177">
              <w:rPr>
                <w:rFonts w:ascii="Times New Roman" w:hAnsi="Times New Roman" w:cs="Times New Roman"/>
              </w:rPr>
              <w:t xml:space="preserve"> Enrollment status</w:t>
            </w:r>
          </w:p>
        </w:tc>
      </w:tr>
    </w:tbl>
    <w:p w14:paraId="2BE86E35"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function EnrollInClass(studentID, classID)</w:t>
      </w:r>
    </w:p>
    <w:p w14:paraId="0ED8A4C6"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class ← GetClass(classID)</w:t>
      </w:r>
    </w:p>
    <w:p w14:paraId="2835F847"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if class.capacity &gt; class.enrolled then</w:t>
      </w:r>
    </w:p>
    <w:p w14:paraId="3982860C"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Enroll(studentID, classID)</w:t>
      </w:r>
    </w:p>
    <w:p w14:paraId="5F5D546C"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return "Enrolled"</w:t>
      </w:r>
    </w:p>
    <w:p w14:paraId="1A7C99D0"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return "Class Full"</w:t>
      </w:r>
    </w:p>
    <w:p w14:paraId="39258D97"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end</w:t>
      </w:r>
    </w:p>
    <w:p w14:paraId="70B5A934"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pict w14:anchorId="3629C6BE">
          <v:rect id="_x0000_i1604" style="width:0;height:1.5pt" o:hralign="center" o:hrstd="t" o:hr="t" fillcolor="#a0a0a0" stroked="f"/>
        </w:pict>
      </w:r>
    </w:p>
    <w:p w14:paraId="04291772" w14:textId="77777777" w:rsidR="00652177" w:rsidRPr="00652177" w:rsidRDefault="00652177" w:rsidP="00652177">
      <w:pPr>
        <w:rPr>
          <w:rFonts w:ascii="Times New Roman" w:hAnsi="Times New Roman" w:cs="Times New Roman"/>
          <w:b/>
          <w:bCs/>
        </w:rPr>
      </w:pPr>
      <w:r w:rsidRPr="00652177">
        <w:rPr>
          <w:rFonts w:ascii="Times New Roman" w:hAnsi="Times New Roman" w:cs="Times New Roman"/>
          <w:b/>
          <w:bCs/>
        </w:rPr>
        <w:t>Algorithm 1.8 Calculate Progress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1"/>
      </w:tblGrid>
      <w:tr w:rsidR="00652177" w:rsidRPr="00652177" w14:paraId="241CB16F" w14:textId="77777777" w:rsidTr="00652177">
        <w:trPr>
          <w:tblHeader/>
          <w:tblCellSpacing w:w="15" w:type="dxa"/>
        </w:trPr>
        <w:tc>
          <w:tcPr>
            <w:tcW w:w="0" w:type="auto"/>
            <w:vAlign w:val="center"/>
            <w:hideMark/>
          </w:tcPr>
          <w:p w14:paraId="37752517" w14:textId="77777777" w:rsidR="00652177" w:rsidRPr="00652177" w:rsidRDefault="00652177" w:rsidP="00652177">
            <w:pPr>
              <w:rPr>
                <w:rFonts w:ascii="Times New Roman" w:hAnsi="Times New Roman" w:cs="Times New Roman"/>
                <w:b/>
                <w:bCs/>
              </w:rPr>
            </w:pPr>
            <w:r w:rsidRPr="00652177">
              <w:rPr>
                <w:rFonts w:ascii="Times New Roman" w:hAnsi="Times New Roman" w:cs="Times New Roman"/>
                <w:b/>
                <w:bCs/>
              </w:rPr>
              <w:lastRenderedPageBreak/>
              <w:t>Input: Student ID, Subject ID</w:t>
            </w:r>
          </w:p>
        </w:tc>
      </w:tr>
      <w:tr w:rsidR="00652177" w:rsidRPr="00652177" w14:paraId="6932124C" w14:textId="77777777" w:rsidTr="00652177">
        <w:trPr>
          <w:tblCellSpacing w:w="15" w:type="dxa"/>
        </w:trPr>
        <w:tc>
          <w:tcPr>
            <w:tcW w:w="0" w:type="auto"/>
            <w:vAlign w:val="center"/>
            <w:hideMark/>
          </w:tcPr>
          <w:p w14:paraId="7BCFAD23" w14:textId="77777777" w:rsidR="00652177" w:rsidRPr="00652177" w:rsidRDefault="00652177" w:rsidP="00652177">
            <w:pPr>
              <w:rPr>
                <w:rFonts w:ascii="Times New Roman" w:hAnsi="Times New Roman" w:cs="Times New Roman"/>
              </w:rPr>
            </w:pPr>
            <w:r w:rsidRPr="00652177">
              <w:rPr>
                <w:rFonts w:ascii="Times New Roman" w:hAnsi="Times New Roman" w:cs="Times New Roman"/>
                <w:b/>
                <w:bCs/>
              </w:rPr>
              <w:t>Output:</w:t>
            </w:r>
            <w:r w:rsidRPr="00652177">
              <w:rPr>
                <w:rFonts w:ascii="Times New Roman" w:hAnsi="Times New Roman" w:cs="Times New Roman"/>
              </w:rPr>
              <w:t xml:space="preserve"> Progress percentage</w:t>
            </w:r>
          </w:p>
        </w:tc>
      </w:tr>
    </w:tbl>
    <w:p w14:paraId="339A49E1"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function CalculateProgress(studentID, subjectID)</w:t>
      </w:r>
    </w:p>
    <w:p w14:paraId="41111395"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totalTasks ← GetAllTasks(subjectID)</w:t>
      </w:r>
    </w:p>
    <w:p w14:paraId="4729029C"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completed ← GetStudentCompletions(studentID, subjectID)</w:t>
      </w:r>
    </w:p>
    <w:p w14:paraId="0B55FF74"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progress ← (completed / totalTasks) * 100</w:t>
      </w:r>
    </w:p>
    <w:p w14:paraId="7D35C460"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return progress</w:t>
      </w:r>
    </w:p>
    <w:p w14:paraId="12BBA2C5"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end</w:t>
      </w:r>
    </w:p>
    <w:p w14:paraId="436017D6"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pict w14:anchorId="7BBA425C">
          <v:rect id="_x0000_i1605" style="width:0;height:1.5pt" o:hralign="center" o:hrstd="t" o:hr="t" fillcolor="#a0a0a0" stroked="f"/>
        </w:pict>
      </w:r>
    </w:p>
    <w:p w14:paraId="587F5664" w14:textId="77777777" w:rsidR="00652177" w:rsidRPr="00652177" w:rsidRDefault="00652177" w:rsidP="00652177">
      <w:pPr>
        <w:rPr>
          <w:rFonts w:ascii="Times New Roman" w:hAnsi="Times New Roman" w:cs="Times New Roman"/>
          <w:b/>
          <w:bCs/>
        </w:rPr>
      </w:pPr>
      <w:r w:rsidRPr="00652177">
        <w:rPr>
          <w:rFonts w:ascii="Times New Roman" w:hAnsi="Times New Roman" w:cs="Times New Roman"/>
          <w:b/>
          <w:bCs/>
        </w:rPr>
        <w:t>Algorithm 1.9 Check Rewards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0"/>
      </w:tblGrid>
      <w:tr w:rsidR="00652177" w:rsidRPr="00652177" w14:paraId="3F133FCB" w14:textId="77777777" w:rsidTr="00652177">
        <w:trPr>
          <w:tblHeader/>
          <w:tblCellSpacing w:w="15" w:type="dxa"/>
        </w:trPr>
        <w:tc>
          <w:tcPr>
            <w:tcW w:w="0" w:type="auto"/>
            <w:vAlign w:val="center"/>
            <w:hideMark/>
          </w:tcPr>
          <w:p w14:paraId="28221884" w14:textId="77777777" w:rsidR="00652177" w:rsidRPr="00652177" w:rsidRDefault="00652177" w:rsidP="00652177">
            <w:pPr>
              <w:rPr>
                <w:rFonts w:ascii="Times New Roman" w:hAnsi="Times New Roman" w:cs="Times New Roman"/>
                <w:b/>
                <w:bCs/>
              </w:rPr>
            </w:pPr>
            <w:r w:rsidRPr="00652177">
              <w:rPr>
                <w:rFonts w:ascii="Times New Roman" w:hAnsi="Times New Roman" w:cs="Times New Roman"/>
                <w:b/>
                <w:bCs/>
              </w:rPr>
              <w:t>Input: Child ID</w:t>
            </w:r>
          </w:p>
        </w:tc>
      </w:tr>
      <w:tr w:rsidR="00652177" w:rsidRPr="00652177" w14:paraId="21546434" w14:textId="77777777" w:rsidTr="00652177">
        <w:trPr>
          <w:tblCellSpacing w:w="15" w:type="dxa"/>
        </w:trPr>
        <w:tc>
          <w:tcPr>
            <w:tcW w:w="0" w:type="auto"/>
            <w:vAlign w:val="center"/>
            <w:hideMark/>
          </w:tcPr>
          <w:p w14:paraId="60831F4B" w14:textId="77777777" w:rsidR="00652177" w:rsidRPr="00652177" w:rsidRDefault="00652177" w:rsidP="00652177">
            <w:pPr>
              <w:rPr>
                <w:rFonts w:ascii="Times New Roman" w:hAnsi="Times New Roman" w:cs="Times New Roman"/>
              </w:rPr>
            </w:pPr>
            <w:r w:rsidRPr="00652177">
              <w:rPr>
                <w:rFonts w:ascii="Times New Roman" w:hAnsi="Times New Roman" w:cs="Times New Roman"/>
                <w:b/>
                <w:bCs/>
              </w:rPr>
              <w:t>Output:</w:t>
            </w:r>
            <w:r w:rsidRPr="00652177">
              <w:rPr>
                <w:rFonts w:ascii="Times New Roman" w:hAnsi="Times New Roman" w:cs="Times New Roman"/>
              </w:rPr>
              <w:t xml:space="preserve"> Rewards issued (if any)</w:t>
            </w:r>
          </w:p>
        </w:tc>
      </w:tr>
    </w:tbl>
    <w:p w14:paraId="2302477A"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function CheckRewards(childID)</w:t>
      </w:r>
    </w:p>
    <w:p w14:paraId="297CCBBE"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goals ← GetGoals(childID)</w:t>
      </w:r>
    </w:p>
    <w:p w14:paraId="33A1093F"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for goal in goals do</w:t>
      </w:r>
    </w:p>
    <w:p w14:paraId="43EC8BD4"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if goal.status == "Completed" and goal.rewardGiven == false then</w:t>
      </w:r>
    </w:p>
    <w:p w14:paraId="64BD2AF7"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GiveReward(childID, goal.reward)</w:t>
      </w:r>
    </w:p>
    <w:p w14:paraId="48263599"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MarkRewardGiven(goal)</w:t>
      </w:r>
    </w:p>
    <w:p w14:paraId="7CE30FB0"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end</w:t>
      </w:r>
    </w:p>
    <w:p w14:paraId="2DDDBC5D"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pict w14:anchorId="3390AD5F">
          <v:rect id="_x0000_i1606" style="width:0;height:1.5pt" o:hralign="center" o:hrstd="t" o:hr="t" fillcolor="#a0a0a0" stroked="f"/>
        </w:pict>
      </w:r>
    </w:p>
    <w:p w14:paraId="2E900524" w14:textId="77777777" w:rsidR="00652177" w:rsidRPr="00652177" w:rsidRDefault="00652177" w:rsidP="00652177">
      <w:pPr>
        <w:rPr>
          <w:rFonts w:ascii="Times New Roman" w:hAnsi="Times New Roman" w:cs="Times New Roman"/>
          <w:b/>
          <w:bCs/>
        </w:rPr>
      </w:pPr>
      <w:r w:rsidRPr="00652177">
        <w:rPr>
          <w:rFonts w:ascii="Times New Roman" w:hAnsi="Times New Roman" w:cs="Times New Roman"/>
          <w:b/>
          <w:bCs/>
        </w:rPr>
        <w:t>Algorithm 1.10 Evaluate Quiz</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1"/>
      </w:tblGrid>
      <w:tr w:rsidR="00652177" w:rsidRPr="00652177" w14:paraId="42C9A78E" w14:textId="77777777" w:rsidTr="00652177">
        <w:trPr>
          <w:tblHeader/>
          <w:tblCellSpacing w:w="15" w:type="dxa"/>
        </w:trPr>
        <w:tc>
          <w:tcPr>
            <w:tcW w:w="0" w:type="auto"/>
            <w:vAlign w:val="center"/>
            <w:hideMark/>
          </w:tcPr>
          <w:p w14:paraId="6622093F" w14:textId="77777777" w:rsidR="00652177" w:rsidRPr="00652177" w:rsidRDefault="00652177" w:rsidP="00652177">
            <w:pPr>
              <w:rPr>
                <w:rFonts w:ascii="Times New Roman" w:hAnsi="Times New Roman" w:cs="Times New Roman"/>
                <w:b/>
                <w:bCs/>
              </w:rPr>
            </w:pPr>
            <w:r w:rsidRPr="00652177">
              <w:rPr>
                <w:rFonts w:ascii="Times New Roman" w:hAnsi="Times New Roman" w:cs="Times New Roman"/>
                <w:b/>
                <w:bCs/>
              </w:rPr>
              <w:t>Input: Quiz ID, Student Answers</w:t>
            </w:r>
          </w:p>
        </w:tc>
      </w:tr>
      <w:tr w:rsidR="00652177" w:rsidRPr="00652177" w14:paraId="6E704124" w14:textId="77777777" w:rsidTr="00652177">
        <w:trPr>
          <w:tblCellSpacing w:w="15" w:type="dxa"/>
        </w:trPr>
        <w:tc>
          <w:tcPr>
            <w:tcW w:w="0" w:type="auto"/>
            <w:vAlign w:val="center"/>
            <w:hideMark/>
          </w:tcPr>
          <w:p w14:paraId="4D2DBB1E" w14:textId="77777777" w:rsidR="00652177" w:rsidRPr="00652177" w:rsidRDefault="00652177" w:rsidP="00652177">
            <w:pPr>
              <w:rPr>
                <w:rFonts w:ascii="Times New Roman" w:hAnsi="Times New Roman" w:cs="Times New Roman"/>
              </w:rPr>
            </w:pPr>
            <w:r w:rsidRPr="00652177">
              <w:rPr>
                <w:rFonts w:ascii="Times New Roman" w:hAnsi="Times New Roman" w:cs="Times New Roman"/>
                <w:b/>
                <w:bCs/>
              </w:rPr>
              <w:t>Output:</w:t>
            </w:r>
            <w:r w:rsidRPr="00652177">
              <w:rPr>
                <w:rFonts w:ascii="Times New Roman" w:hAnsi="Times New Roman" w:cs="Times New Roman"/>
              </w:rPr>
              <w:t xml:space="preserve"> Score and feedback</w:t>
            </w:r>
          </w:p>
        </w:tc>
      </w:tr>
    </w:tbl>
    <w:p w14:paraId="1A3EB650"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function EvaluateQuiz(quizID, studentAnswers)</w:t>
      </w:r>
    </w:p>
    <w:p w14:paraId="72E4CB9D"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correctAnswers ← GetCorrectAnswers(quizID)</w:t>
      </w:r>
    </w:p>
    <w:p w14:paraId="4E643AD9"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score ← 0</w:t>
      </w:r>
    </w:p>
    <w:p w14:paraId="76327790"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lastRenderedPageBreak/>
        <w:t xml:space="preserve">    for i in range(len(correctAnswers)) do</w:t>
      </w:r>
    </w:p>
    <w:p w14:paraId="0921BC43"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if studentAnswers[i] == correctAnswers[i] then</w:t>
      </w:r>
    </w:p>
    <w:p w14:paraId="6E400E02"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score += 1</w:t>
      </w:r>
    </w:p>
    <w:p w14:paraId="2A66615B"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feedback ← GenerateFeedback(score)</w:t>
      </w:r>
    </w:p>
    <w:p w14:paraId="34B1B900"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return score, feedback</w:t>
      </w:r>
    </w:p>
    <w:p w14:paraId="2112FFC8"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end</w:t>
      </w:r>
    </w:p>
    <w:p w14:paraId="70EB59C5"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pict w14:anchorId="5057E95B">
          <v:rect id="_x0000_i1607" style="width:0;height:1.5pt" o:hralign="center" o:hrstd="t" o:hr="t" fillcolor="#a0a0a0" stroked="f"/>
        </w:pict>
      </w:r>
    </w:p>
    <w:p w14:paraId="0FDFCAAA" w14:textId="77777777" w:rsidR="00652177" w:rsidRPr="00652177" w:rsidRDefault="00652177" w:rsidP="00652177">
      <w:pPr>
        <w:rPr>
          <w:rFonts w:ascii="Times New Roman" w:hAnsi="Times New Roman" w:cs="Times New Roman"/>
          <w:b/>
          <w:bCs/>
        </w:rPr>
      </w:pPr>
      <w:r w:rsidRPr="00652177">
        <w:rPr>
          <w:rFonts w:ascii="Times New Roman" w:hAnsi="Times New Roman" w:cs="Times New Roman"/>
          <w:b/>
          <w:bCs/>
        </w:rPr>
        <w:t>Algorithm 1.11 Get Parent Dashboard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tblGrid>
      <w:tr w:rsidR="00652177" w:rsidRPr="00652177" w14:paraId="05F2D410" w14:textId="77777777" w:rsidTr="00652177">
        <w:trPr>
          <w:tblHeader/>
          <w:tblCellSpacing w:w="15" w:type="dxa"/>
        </w:trPr>
        <w:tc>
          <w:tcPr>
            <w:tcW w:w="0" w:type="auto"/>
            <w:vAlign w:val="center"/>
            <w:hideMark/>
          </w:tcPr>
          <w:p w14:paraId="176E850C" w14:textId="77777777" w:rsidR="00652177" w:rsidRPr="00652177" w:rsidRDefault="00652177" w:rsidP="00652177">
            <w:pPr>
              <w:rPr>
                <w:rFonts w:ascii="Times New Roman" w:hAnsi="Times New Roman" w:cs="Times New Roman"/>
                <w:b/>
                <w:bCs/>
              </w:rPr>
            </w:pPr>
            <w:r w:rsidRPr="00652177">
              <w:rPr>
                <w:rFonts w:ascii="Times New Roman" w:hAnsi="Times New Roman" w:cs="Times New Roman"/>
                <w:b/>
                <w:bCs/>
              </w:rPr>
              <w:t>Input: Parent ID</w:t>
            </w:r>
          </w:p>
        </w:tc>
      </w:tr>
      <w:tr w:rsidR="00652177" w:rsidRPr="00652177" w14:paraId="49264C32" w14:textId="77777777" w:rsidTr="00652177">
        <w:trPr>
          <w:tblCellSpacing w:w="15" w:type="dxa"/>
        </w:trPr>
        <w:tc>
          <w:tcPr>
            <w:tcW w:w="0" w:type="auto"/>
            <w:vAlign w:val="center"/>
            <w:hideMark/>
          </w:tcPr>
          <w:p w14:paraId="4FBE0DDA" w14:textId="77777777" w:rsidR="00652177" w:rsidRPr="00652177" w:rsidRDefault="00652177" w:rsidP="00652177">
            <w:pPr>
              <w:rPr>
                <w:rFonts w:ascii="Times New Roman" w:hAnsi="Times New Roman" w:cs="Times New Roman"/>
              </w:rPr>
            </w:pPr>
            <w:r w:rsidRPr="00652177">
              <w:rPr>
                <w:rFonts w:ascii="Times New Roman" w:hAnsi="Times New Roman" w:cs="Times New Roman"/>
                <w:b/>
                <w:bCs/>
              </w:rPr>
              <w:t>Output:</w:t>
            </w:r>
            <w:r w:rsidRPr="00652177">
              <w:rPr>
                <w:rFonts w:ascii="Times New Roman" w:hAnsi="Times New Roman" w:cs="Times New Roman"/>
              </w:rPr>
              <w:t xml:space="preserve"> Dashboard data</w:t>
            </w:r>
          </w:p>
        </w:tc>
      </w:tr>
    </w:tbl>
    <w:p w14:paraId="3DE193C9"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function GetParentDashboard(parentID)</w:t>
      </w:r>
    </w:p>
    <w:p w14:paraId="11EF64A8"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children ← GetChildren(parentID)</w:t>
      </w:r>
    </w:p>
    <w:p w14:paraId="27F54452"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dashboard ← []</w:t>
      </w:r>
    </w:p>
    <w:p w14:paraId="074AB59D"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for child in children do</w:t>
      </w:r>
    </w:p>
    <w:p w14:paraId="582607DF"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stats ← GetChildStats(child.id)</w:t>
      </w:r>
    </w:p>
    <w:p w14:paraId="4608ECEC"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dashboard.append(stats)</w:t>
      </w:r>
    </w:p>
    <w:p w14:paraId="5F75FDB0"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return dashboard</w:t>
      </w:r>
    </w:p>
    <w:p w14:paraId="4C922E9D"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end</w:t>
      </w:r>
    </w:p>
    <w:p w14:paraId="1F132989"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pict w14:anchorId="57A02BB6">
          <v:rect id="_x0000_i1608" style="width:0;height:1.5pt" o:hralign="center" o:hrstd="t" o:hr="t" fillcolor="#a0a0a0" stroked="f"/>
        </w:pict>
      </w:r>
    </w:p>
    <w:p w14:paraId="3D2D20D8" w14:textId="77777777" w:rsidR="00652177" w:rsidRPr="00652177" w:rsidRDefault="00652177" w:rsidP="00652177">
      <w:pPr>
        <w:rPr>
          <w:rFonts w:ascii="Times New Roman" w:hAnsi="Times New Roman" w:cs="Times New Roman"/>
          <w:b/>
          <w:bCs/>
        </w:rPr>
      </w:pPr>
      <w:r w:rsidRPr="00652177">
        <w:rPr>
          <w:rFonts w:ascii="Times New Roman" w:hAnsi="Times New Roman" w:cs="Times New Roman"/>
          <w:b/>
          <w:bCs/>
        </w:rPr>
        <w:t>Algorithm 1.12 Generate AI Flashcards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0"/>
      </w:tblGrid>
      <w:tr w:rsidR="00652177" w:rsidRPr="00652177" w14:paraId="6B45B076" w14:textId="77777777" w:rsidTr="00652177">
        <w:trPr>
          <w:tblHeader/>
          <w:tblCellSpacing w:w="15" w:type="dxa"/>
        </w:trPr>
        <w:tc>
          <w:tcPr>
            <w:tcW w:w="0" w:type="auto"/>
            <w:vAlign w:val="center"/>
            <w:hideMark/>
          </w:tcPr>
          <w:p w14:paraId="0751E187" w14:textId="77777777" w:rsidR="00652177" w:rsidRPr="00652177" w:rsidRDefault="00652177" w:rsidP="00652177">
            <w:pPr>
              <w:rPr>
                <w:rFonts w:ascii="Times New Roman" w:hAnsi="Times New Roman" w:cs="Times New Roman"/>
                <w:b/>
                <w:bCs/>
              </w:rPr>
            </w:pPr>
            <w:r w:rsidRPr="00652177">
              <w:rPr>
                <w:rFonts w:ascii="Times New Roman" w:hAnsi="Times New Roman" w:cs="Times New Roman"/>
                <w:b/>
                <w:bCs/>
              </w:rPr>
              <w:t>Input: Chapter Text</w:t>
            </w:r>
          </w:p>
        </w:tc>
      </w:tr>
      <w:tr w:rsidR="00652177" w:rsidRPr="00652177" w14:paraId="7E8BB614" w14:textId="77777777" w:rsidTr="00652177">
        <w:trPr>
          <w:tblCellSpacing w:w="15" w:type="dxa"/>
        </w:trPr>
        <w:tc>
          <w:tcPr>
            <w:tcW w:w="0" w:type="auto"/>
            <w:vAlign w:val="center"/>
            <w:hideMark/>
          </w:tcPr>
          <w:p w14:paraId="6B8F9673" w14:textId="77777777" w:rsidR="00652177" w:rsidRPr="00652177" w:rsidRDefault="00652177" w:rsidP="00652177">
            <w:pPr>
              <w:rPr>
                <w:rFonts w:ascii="Times New Roman" w:hAnsi="Times New Roman" w:cs="Times New Roman"/>
              </w:rPr>
            </w:pPr>
            <w:r w:rsidRPr="00652177">
              <w:rPr>
                <w:rFonts w:ascii="Times New Roman" w:hAnsi="Times New Roman" w:cs="Times New Roman"/>
                <w:b/>
                <w:bCs/>
              </w:rPr>
              <w:t>Output:</w:t>
            </w:r>
            <w:r w:rsidRPr="00652177">
              <w:rPr>
                <w:rFonts w:ascii="Times New Roman" w:hAnsi="Times New Roman" w:cs="Times New Roman"/>
              </w:rPr>
              <w:t xml:space="preserve"> Flashcards (Q&amp;A pairs)</w:t>
            </w:r>
          </w:p>
        </w:tc>
      </w:tr>
    </w:tbl>
    <w:p w14:paraId="06021C86"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function GenerateAIFlashcards(chapterText)</w:t>
      </w:r>
    </w:p>
    <w:p w14:paraId="1A0D06D1"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keyPoints ← ExtractKeyConcepts(chapterText)</w:t>
      </w:r>
    </w:p>
    <w:p w14:paraId="00CB3401"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flashcards ← []</w:t>
      </w:r>
    </w:p>
    <w:p w14:paraId="0E96C70F"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for point in keyPoints do</w:t>
      </w:r>
    </w:p>
    <w:p w14:paraId="495F42DF"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lastRenderedPageBreak/>
        <w:t xml:space="preserve">        question ← GenerateQuestion(point)</w:t>
      </w:r>
    </w:p>
    <w:p w14:paraId="669541BC"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answer ← GenerateAnswer(point)</w:t>
      </w:r>
    </w:p>
    <w:p w14:paraId="0707ADDB"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flashcards.append((question, answer))</w:t>
      </w:r>
    </w:p>
    <w:p w14:paraId="4CA554E5"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return flashcards</w:t>
      </w:r>
    </w:p>
    <w:p w14:paraId="7DB6A0B7"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end</w:t>
      </w:r>
    </w:p>
    <w:p w14:paraId="62409047"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pict w14:anchorId="36B9D549">
          <v:rect id="_x0000_i1609" style="width:0;height:1.5pt" o:hralign="center" o:hrstd="t" o:hr="t" fillcolor="#a0a0a0" stroked="f"/>
        </w:pict>
      </w:r>
    </w:p>
    <w:p w14:paraId="61EBE11D" w14:textId="77777777" w:rsidR="00652177" w:rsidRPr="00652177" w:rsidRDefault="00652177" w:rsidP="00652177">
      <w:pPr>
        <w:rPr>
          <w:rFonts w:ascii="Times New Roman" w:hAnsi="Times New Roman" w:cs="Times New Roman"/>
          <w:b/>
          <w:bCs/>
        </w:rPr>
      </w:pPr>
      <w:r w:rsidRPr="00652177">
        <w:rPr>
          <w:rFonts w:ascii="Times New Roman" w:hAnsi="Times New Roman" w:cs="Times New Roman"/>
          <w:b/>
          <w:bCs/>
        </w:rPr>
        <w:t>Algorithm 1.13 Recommend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7"/>
      </w:tblGrid>
      <w:tr w:rsidR="00652177" w:rsidRPr="00652177" w14:paraId="642B26A4" w14:textId="77777777" w:rsidTr="00652177">
        <w:trPr>
          <w:tblHeader/>
          <w:tblCellSpacing w:w="15" w:type="dxa"/>
        </w:trPr>
        <w:tc>
          <w:tcPr>
            <w:tcW w:w="0" w:type="auto"/>
            <w:vAlign w:val="center"/>
            <w:hideMark/>
          </w:tcPr>
          <w:p w14:paraId="3127EFE6" w14:textId="77777777" w:rsidR="00652177" w:rsidRPr="00652177" w:rsidRDefault="00652177" w:rsidP="00652177">
            <w:pPr>
              <w:rPr>
                <w:rFonts w:ascii="Times New Roman" w:hAnsi="Times New Roman" w:cs="Times New Roman"/>
                <w:b/>
                <w:bCs/>
              </w:rPr>
            </w:pPr>
            <w:r w:rsidRPr="00652177">
              <w:rPr>
                <w:rFonts w:ascii="Times New Roman" w:hAnsi="Times New Roman" w:cs="Times New Roman"/>
                <w:b/>
                <w:bCs/>
              </w:rPr>
              <w:t>Input: User ID</w:t>
            </w:r>
          </w:p>
        </w:tc>
      </w:tr>
      <w:tr w:rsidR="00652177" w:rsidRPr="00652177" w14:paraId="622E19E5" w14:textId="77777777" w:rsidTr="00652177">
        <w:trPr>
          <w:tblCellSpacing w:w="15" w:type="dxa"/>
        </w:trPr>
        <w:tc>
          <w:tcPr>
            <w:tcW w:w="0" w:type="auto"/>
            <w:vAlign w:val="center"/>
            <w:hideMark/>
          </w:tcPr>
          <w:p w14:paraId="6676447B" w14:textId="77777777" w:rsidR="00652177" w:rsidRPr="00652177" w:rsidRDefault="00652177" w:rsidP="00652177">
            <w:pPr>
              <w:rPr>
                <w:rFonts w:ascii="Times New Roman" w:hAnsi="Times New Roman" w:cs="Times New Roman"/>
              </w:rPr>
            </w:pPr>
            <w:r w:rsidRPr="00652177">
              <w:rPr>
                <w:rFonts w:ascii="Times New Roman" w:hAnsi="Times New Roman" w:cs="Times New Roman"/>
                <w:b/>
                <w:bCs/>
              </w:rPr>
              <w:t>Output:</w:t>
            </w:r>
            <w:r w:rsidRPr="00652177">
              <w:rPr>
                <w:rFonts w:ascii="Times New Roman" w:hAnsi="Times New Roman" w:cs="Times New Roman"/>
              </w:rPr>
              <w:t xml:space="preserve"> Recommended content list</w:t>
            </w:r>
          </w:p>
        </w:tc>
      </w:tr>
    </w:tbl>
    <w:p w14:paraId="52832ABE"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function RecommendContent(userID)</w:t>
      </w:r>
    </w:p>
    <w:p w14:paraId="0D0B9863"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history ← GetUserHistory(userID)</w:t>
      </w:r>
    </w:p>
    <w:p w14:paraId="10E1CDE2"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similarUsers ← FindSimilarUsers(userID)</w:t>
      </w:r>
    </w:p>
    <w:p w14:paraId="41A40841"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preferredTopics ← AnalyzeWeakAreas(history)</w:t>
      </w:r>
    </w:p>
    <w:p w14:paraId="4CDD8572"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recommended ← []</w:t>
      </w:r>
    </w:p>
    <w:p w14:paraId="69554C77"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for topic in preferredTopics do</w:t>
      </w:r>
    </w:p>
    <w:p w14:paraId="08635A35"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content ← FetchContent(topic)</w:t>
      </w:r>
    </w:p>
    <w:p w14:paraId="66886916"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recommended.append(content)</w:t>
      </w:r>
    </w:p>
    <w:p w14:paraId="1A3455EC"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return recommended</w:t>
      </w:r>
    </w:p>
    <w:p w14:paraId="64D10BE9"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end</w:t>
      </w:r>
    </w:p>
    <w:p w14:paraId="42C2C6EE"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pict w14:anchorId="12382824">
          <v:rect id="_x0000_i1610" style="width:0;height:1.5pt" o:hralign="center" o:hrstd="t" o:hr="t" fillcolor="#a0a0a0" stroked="f"/>
        </w:pict>
      </w:r>
    </w:p>
    <w:p w14:paraId="455677C5" w14:textId="77777777" w:rsidR="00652177" w:rsidRPr="00652177" w:rsidRDefault="00652177" w:rsidP="00652177">
      <w:pPr>
        <w:rPr>
          <w:rFonts w:ascii="Times New Roman" w:hAnsi="Times New Roman" w:cs="Times New Roman"/>
          <w:b/>
          <w:bCs/>
        </w:rPr>
      </w:pPr>
      <w:r w:rsidRPr="00652177">
        <w:rPr>
          <w:rFonts w:ascii="Times New Roman" w:hAnsi="Times New Roman" w:cs="Times New Roman"/>
          <w:b/>
          <w:bCs/>
        </w:rPr>
        <w:t>Algorithm 1.14 Match For Battle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3"/>
      </w:tblGrid>
      <w:tr w:rsidR="00652177" w:rsidRPr="00652177" w14:paraId="539E5659" w14:textId="77777777" w:rsidTr="00652177">
        <w:trPr>
          <w:tblHeader/>
          <w:tblCellSpacing w:w="15" w:type="dxa"/>
        </w:trPr>
        <w:tc>
          <w:tcPr>
            <w:tcW w:w="0" w:type="auto"/>
            <w:vAlign w:val="center"/>
            <w:hideMark/>
          </w:tcPr>
          <w:p w14:paraId="213D9C35" w14:textId="77777777" w:rsidR="00652177" w:rsidRPr="00652177" w:rsidRDefault="00652177" w:rsidP="00652177">
            <w:pPr>
              <w:rPr>
                <w:rFonts w:ascii="Times New Roman" w:hAnsi="Times New Roman" w:cs="Times New Roman"/>
                <w:b/>
                <w:bCs/>
              </w:rPr>
            </w:pPr>
            <w:r w:rsidRPr="00652177">
              <w:rPr>
                <w:rFonts w:ascii="Times New Roman" w:hAnsi="Times New Roman" w:cs="Times New Roman"/>
                <w:b/>
                <w:bCs/>
              </w:rPr>
              <w:t>Input: Student ID</w:t>
            </w:r>
          </w:p>
        </w:tc>
      </w:tr>
      <w:tr w:rsidR="00652177" w:rsidRPr="00652177" w14:paraId="0FE20480" w14:textId="77777777" w:rsidTr="00652177">
        <w:trPr>
          <w:tblCellSpacing w:w="15" w:type="dxa"/>
        </w:trPr>
        <w:tc>
          <w:tcPr>
            <w:tcW w:w="0" w:type="auto"/>
            <w:vAlign w:val="center"/>
            <w:hideMark/>
          </w:tcPr>
          <w:p w14:paraId="7C637DE7" w14:textId="77777777" w:rsidR="00652177" w:rsidRPr="00652177" w:rsidRDefault="00652177" w:rsidP="00652177">
            <w:pPr>
              <w:rPr>
                <w:rFonts w:ascii="Times New Roman" w:hAnsi="Times New Roman" w:cs="Times New Roman"/>
              </w:rPr>
            </w:pPr>
            <w:r w:rsidRPr="00652177">
              <w:rPr>
                <w:rFonts w:ascii="Times New Roman" w:hAnsi="Times New Roman" w:cs="Times New Roman"/>
                <w:b/>
                <w:bCs/>
              </w:rPr>
              <w:t>Output:</w:t>
            </w:r>
            <w:r w:rsidRPr="00652177">
              <w:rPr>
                <w:rFonts w:ascii="Times New Roman" w:hAnsi="Times New Roman" w:cs="Times New Roman"/>
              </w:rPr>
              <w:t xml:space="preserve"> Matched Peer or Waiting Message</w:t>
            </w:r>
          </w:p>
        </w:tc>
      </w:tr>
    </w:tbl>
    <w:p w14:paraId="7C21E5D4"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function MatchForBattle(studentID)</w:t>
      </w:r>
    </w:p>
    <w:p w14:paraId="3B7AFEC3"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userLevel ← GetUserSkillLevel(studentID)</w:t>
      </w:r>
    </w:p>
    <w:p w14:paraId="788C4558"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availablePeers ← GetWaitingStudents()</w:t>
      </w:r>
    </w:p>
    <w:p w14:paraId="384D3E40"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lastRenderedPageBreak/>
        <w:t xml:space="preserve">    matchedPeer ← null</w:t>
      </w:r>
    </w:p>
    <w:p w14:paraId="0659EBB4"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for peer in availablePeers do</w:t>
      </w:r>
    </w:p>
    <w:p w14:paraId="42B412AF"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if abs(GetUserSkillLevel(peer) - userLevel) ≤ threshold then</w:t>
      </w:r>
    </w:p>
    <w:p w14:paraId="113DA98E"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matchedPeer ← peer</w:t>
      </w:r>
    </w:p>
    <w:p w14:paraId="059E683C"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break</w:t>
      </w:r>
    </w:p>
    <w:p w14:paraId="29116964"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if matchedPeer ≠ null then</w:t>
      </w:r>
    </w:p>
    <w:p w14:paraId="1C04DF85"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CreateBattleRoom(studentID, matchedPeer)</w:t>
      </w:r>
    </w:p>
    <w:p w14:paraId="01FFC205"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return matchedPeer</w:t>
      </w:r>
    </w:p>
    <w:p w14:paraId="4BC2DEFB"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return "No suitable peer found. Waiting in queue."</w:t>
      </w:r>
    </w:p>
    <w:p w14:paraId="0DF120A0"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end</w:t>
      </w:r>
    </w:p>
    <w:p w14:paraId="767D51A5"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pict w14:anchorId="0F689FA8">
          <v:rect id="_x0000_i1611" style="width:0;height:1.5pt" o:hralign="center" o:hrstd="t" o:hr="t" fillcolor="#a0a0a0" stroked="f"/>
        </w:pict>
      </w:r>
    </w:p>
    <w:p w14:paraId="40B217A2" w14:textId="77777777" w:rsidR="00652177" w:rsidRPr="00652177" w:rsidRDefault="00652177" w:rsidP="00652177">
      <w:pPr>
        <w:rPr>
          <w:rFonts w:ascii="Times New Roman" w:hAnsi="Times New Roman" w:cs="Times New Roman"/>
          <w:b/>
          <w:bCs/>
        </w:rPr>
      </w:pPr>
      <w:r w:rsidRPr="00652177">
        <w:rPr>
          <w:rFonts w:ascii="Times New Roman" w:hAnsi="Times New Roman" w:cs="Times New Roman"/>
          <w:b/>
          <w:bCs/>
        </w:rPr>
        <w:t>Algorithm 1.15 Calculate Overall Score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3"/>
      </w:tblGrid>
      <w:tr w:rsidR="00652177" w:rsidRPr="00652177" w14:paraId="6B46FA8E" w14:textId="77777777" w:rsidTr="00652177">
        <w:trPr>
          <w:tblHeader/>
          <w:tblCellSpacing w:w="15" w:type="dxa"/>
        </w:trPr>
        <w:tc>
          <w:tcPr>
            <w:tcW w:w="0" w:type="auto"/>
            <w:vAlign w:val="center"/>
            <w:hideMark/>
          </w:tcPr>
          <w:p w14:paraId="0B4182E3" w14:textId="77777777" w:rsidR="00652177" w:rsidRPr="00652177" w:rsidRDefault="00652177" w:rsidP="00652177">
            <w:pPr>
              <w:rPr>
                <w:rFonts w:ascii="Times New Roman" w:hAnsi="Times New Roman" w:cs="Times New Roman"/>
                <w:b/>
                <w:bCs/>
              </w:rPr>
            </w:pPr>
            <w:r w:rsidRPr="00652177">
              <w:rPr>
                <w:rFonts w:ascii="Times New Roman" w:hAnsi="Times New Roman" w:cs="Times New Roman"/>
                <w:b/>
                <w:bCs/>
              </w:rPr>
              <w:t>Input: Student ID</w:t>
            </w:r>
          </w:p>
        </w:tc>
      </w:tr>
      <w:tr w:rsidR="00652177" w:rsidRPr="00652177" w14:paraId="32980199" w14:textId="77777777" w:rsidTr="00652177">
        <w:trPr>
          <w:tblCellSpacing w:w="15" w:type="dxa"/>
        </w:trPr>
        <w:tc>
          <w:tcPr>
            <w:tcW w:w="0" w:type="auto"/>
            <w:vAlign w:val="center"/>
            <w:hideMark/>
          </w:tcPr>
          <w:p w14:paraId="1D070D5A" w14:textId="77777777" w:rsidR="00652177" w:rsidRPr="00652177" w:rsidRDefault="00652177" w:rsidP="00652177">
            <w:pPr>
              <w:rPr>
                <w:rFonts w:ascii="Times New Roman" w:hAnsi="Times New Roman" w:cs="Times New Roman"/>
              </w:rPr>
            </w:pPr>
            <w:r w:rsidRPr="00652177">
              <w:rPr>
                <w:rFonts w:ascii="Times New Roman" w:hAnsi="Times New Roman" w:cs="Times New Roman"/>
                <w:b/>
                <w:bCs/>
              </w:rPr>
              <w:t>Output:</w:t>
            </w:r>
            <w:r w:rsidRPr="00652177">
              <w:rPr>
                <w:rFonts w:ascii="Times New Roman" w:hAnsi="Times New Roman" w:cs="Times New Roman"/>
              </w:rPr>
              <w:t xml:space="preserve"> Overall score percentage</w:t>
            </w:r>
          </w:p>
        </w:tc>
      </w:tr>
    </w:tbl>
    <w:p w14:paraId="597CA210"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function CalculateOverallScore(studentID)</w:t>
      </w:r>
    </w:p>
    <w:p w14:paraId="1D62160F"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books ← GetAllBooksAttempted(studentID)</w:t>
      </w:r>
    </w:p>
    <w:p w14:paraId="56F4F38C"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totalScore ← 0</w:t>
      </w:r>
    </w:p>
    <w:p w14:paraId="0E30213F"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totalQuestions ← 0</w:t>
      </w:r>
    </w:p>
    <w:p w14:paraId="67782A21"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for book in books do</w:t>
      </w:r>
    </w:p>
    <w:p w14:paraId="07F50F54"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(score, questions) ← GetBookScore(studentID, book.id)</w:t>
      </w:r>
    </w:p>
    <w:p w14:paraId="5F59CD19"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totalScore += score</w:t>
      </w:r>
    </w:p>
    <w:p w14:paraId="131E3225"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totalQuestions += questions</w:t>
      </w:r>
    </w:p>
    <w:p w14:paraId="087664CD"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if totalQuestions == 0 then</w:t>
      </w:r>
    </w:p>
    <w:p w14:paraId="4105B828"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return 0</w:t>
      </w:r>
    </w:p>
    <w:p w14:paraId="1376AC67"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return (totalScore / totalQuestions) * 100</w:t>
      </w:r>
    </w:p>
    <w:p w14:paraId="4AC0A50A"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end</w:t>
      </w:r>
    </w:p>
    <w:p w14:paraId="5B883E42"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pict w14:anchorId="3BC1BACF">
          <v:rect id="_x0000_i1612" style="width:0;height:1.5pt" o:hralign="center" o:hrstd="t" o:hr="t" fillcolor="#a0a0a0" stroked="f"/>
        </w:pict>
      </w:r>
    </w:p>
    <w:p w14:paraId="14C94AB6" w14:textId="77777777" w:rsidR="00652177" w:rsidRPr="00652177" w:rsidRDefault="00652177" w:rsidP="00652177">
      <w:pPr>
        <w:rPr>
          <w:rFonts w:ascii="Times New Roman" w:hAnsi="Times New Roman" w:cs="Times New Roman"/>
          <w:b/>
          <w:bCs/>
        </w:rPr>
      </w:pPr>
      <w:r w:rsidRPr="00652177">
        <w:rPr>
          <w:rFonts w:ascii="Times New Roman" w:hAnsi="Times New Roman" w:cs="Times New Roman"/>
          <w:b/>
          <w:bCs/>
        </w:rPr>
        <w:lastRenderedPageBreak/>
        <w:t>Algorithm 1.16 Calculate Book-Wise Scores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6"/>
      </w:tblGrid>
      <w:tr w:rsidR="00652177" w:rsidRPr="00652177" w14:paraId="0E2926EA" w14:textId="77777777" w:rsidTr="00652177">
        <w:trPr>
          <w:tblHeader/>
          <w:tblCellSpacing w:w="15" w:type="dxa"/>
        </w:trPr>
        <w:tc>
          <w:tcPr>
            <w:tcW w:w="0" w:type="auto"/>
            <w:vAlign w:val="center"/>
            <w:hideMark/>
          </w:tcPr>
          <w:p w14:paraId="0943EEB4" w14:textId="77777777" w:rsidR="00652177" w:rsidRPr="00652177" w:rsidRDefault="00652177" w:rsidP="00652177">
            <w:pPr>
              <w:rPr>
                <w:rFonts w:ascii="Times New Roman" w:hAnsi="Times New Roman" w:cs="Times New Roman"/>
                <w:b/>
                <w:bCs/>
              </w:rPr>
            </w:pPr>
            <w:r w:rsidRPr="00652177">
              <w:rPr>
                <w:rFonts w:ascii="Times New Roman" w:hAnsi="Times New Roman" w:cs="Times New Roman"/>
                <w:b/>
                <w:bCs/>
              </w:rPr>
              <w:t>Input: Student ID</w:t>
            </w:r>
          </w:p>
        </w:tc>
      </w:tr>
      <w:tr w:rsidR="00652177" w:rsidRPr="00652177" w14:paraId="6F5B2946" w14:textId="77777777" w:rsidTr="00652177">
        <w:trPr>
          <w:tblCellSpacing w:w="15" w:type="dxa"/>
        </w:trPr>
        <w:tc>
          <w:tcPr>
            <w:tcW w:w="0" w:type="auto"/>
            <w:vAlign w:val="center"/>
            <w:hideMark/>
          </w:tcPr>
          <w:p w14:paraId="5BC6A956" w14:textId="77777777" w:rsidR="00652177" w:rsidRPr="00652177" w:rsidRDefault="00652177" w:rsidP="00652177">
            <w:pPr>
              <w:rPr>
                <w:rFonts w:ascii="Times New Roman" w:hAnsi="Times New Roman" w:cs="Times New Roman"/>
              </w:rPr>
            </w:pPr>
            <w:r w:rsidRPr="00652177">
              <w:rPr>
                <w:rFonts w:ascii="Times New Roman" w:hAnsi="Times New Roman" w:cs="Times New Roman"/>
                <w:b/>
                <w:bCs/>
              </w:rPr>
              <w:t>Output:</w:t>
            </w:r>
            <w:r w:rsidRPr="00652177">
              <w:rPr>
                <w:rFonts w:ascii="Times New Roman" w:hAnsi="Times New Roman" w:cs="Times New Roman"/>
              </w:rPr>
              <w:t xml:space="preserve"> Dictionary of book-wise percentages</w:t>
            </w:r>
          </w:p>
        </w:tc>
      </w:tr>
    </w:tbl>
    <w:p w14:paraId="526F2C0C"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function CalculateBookWiseScores(studentID)</w:t>
      </w:r>
    </w:p>
    <w:p w14:paraId="0DF9A5E0"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books ← GetAllBooksAttempted(studentID)</w:t>
      </w:r>
    </w:p>
    <w:p w14:paraId="3D5D29DD"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scores ← {}</w:t>
      </w:r>
    </w:p>
    <w:p w14:paraId="3A1BD28F"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for book in books do</w:t>
      </w:r>
    </w:p>
    <w:p w14:paraId="58699888"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(score, questions) ← GetBookScore(studentID, book.id)</w:t>
      </w:r>
    </w:p>
    <w:p w14:paraId="660D786A"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if questions &gt; 0 then</w:t>
      </w:r>
    </w:p>
    <w:p w14:paraId="2DD160A3"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percentage ← (score / questions) * 100</w:t>
      </w:r>
    </w:p>
    <w:p w14:paraId="547516CB"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scores[book.title] ← percentage</w:t>
      </w:r>
    </w:p>
    <w:p w14:paraId="2AF851D3"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return scores</w:t>
      </w:r>
    </w:p>
    <w:p w14:paraId="1367CA98"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end</w:t>
      </w:r>
    </w:p>
    <w:p w14:paraId="0FD3F2E0"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pict w14:anchorId="12287BAE">
          <v:rect id="_x0000_i1613" style="width:0;height:1.5pt" o:hralign="center" o:hrstd="t" o:hr="t" fillcolor="#a0a0a0" stroked="f"/>
        </w:pict>
      </w:r>
    </w:p>
    <w:p w14:paraId="5119440E" w14:textId="77777777" w:rsidR="00652177" w:rsidRPr="00652177" w:rsidRDefault="00652177" w:rsidP="00652177">
      <w:pPr>
        <w:rPr>
          <w:rFonts w:ascii="Times New Roman" w:hAnsi="Times New Roman" w:cs="Times New Roman"/>
          <w:b/>
          <w:bCs/>
        </w:rPr>
      </w:pPr>
      <w:r w:rsidRPr="00652177">
        <w:rPr>
          <w:rFonts w:ascii="Times New Roman" w:hAnsi="Times New Roman" w:cs="Times New Roman"/>
          <w:b/>
          <w:bCs/>
        </w:rPr>
        <w:t>Algorithm 1.17 Recommend Content (Hybrid)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3"/>
      </w:tblGrid>
      <w:tr w:rsidR="00652177" w:rsidRPr="00652177" w14:paraId="38AE5719" w14:textId="77777777" w:rsidTr="00652177">
        <w:trPr>
          <w:tblHeader/>
          <w:tblCellSpacing w:w="15" w:type="dxa"/>
        </w:trPr>
        <w:tc>
          <w:tcPr>
            <w:tcW w:w="0" w:type="auto"/>
            <w:vAlign w:val="center"/>
            <w:hideMark/>
          </w:tcPr>
          <w:p w14:paraId="5154AE44" w14:textId="77777777" w:rsidR="00652177" w:rsidRPr="00652177" w:rsidRDefault="00652177" w:rsidP="00652177">
            <w:pPr>
              <w:rPr>
                <w:rFonts w:ascii="Times New Roman" w:hAnsi="Times New Roman" w:cs="Times New Roman"/>
                <w:b/>
                <w:bCs/>
              </w:rPr>
            </w:pPr>
            <w:r w:rsidRPr="00652177">
              <w:rPr>
                <w:rFonts w:ascii="Times New Roman" w:hAnsi="Times New Roman" w:cs="Times New Roman"/>
                <w:b/>
                <w:bCs/>
              </w:rPr>
              <w:t>Input: User ID</w:t>
            </w:r>
          </w:p>
        </w:tc>
      </w:tr>
      <w:tr w:rsidR="00652177" w:rsidRPr="00652177" w14:paraId="03CB5A1B" w14:textId="77777777" w:rsidTr="00652177">
        <w:trPr>
          <w:tblCellSpacing w:w="15" w:type="dxa"/>
        </w:trPr>
        <w:tc>
          <w:tcPr>
            <w:tcW w:w="0" w:type="auto"/>
            <w:vAlign w:val="center"/>
            <w:hideMark/>
          </w:tcPr>
          <w:p w14:paraId="13501F3E" w14:textId="77777777" w:rsidR="00652177" w:rsidRPr="00652177" w:rsidRDefault="00652177" w:rsidP="00652177">
            <w:pPr>
              <w:rPr>
                <w:rFonts w:ascii="Times New Roman" w:hAnsi="Times New Roman" w:cs="Times New Roman"/>
              </w:rPr>
            </w:pPr>
            <w:r w:rsidRPr="00652177">
              <w:rPr>
                <w:rFonts w:ascii="Times New Roman" w:hAnsi="Times New Roman" w:cs="Times New Roman"/>
                <w:b/>
                <w:bCs/>
              </w:rPr>
              <w:t>Output:</w:t>
            </w:r>
            <w:r w:rsidRPr="00652177">
              <w:rPr>
                <w:rFonts w:ascii="Times New Roman" w:hAnsi="Times New Roman" w:cs="Times New Roman"/>
              </w:rPr>
              <w:t xml:space="preserve"> Ranked list of recommended items</w:t>
            </w:r>
          </w:p>
        </w:tc>
      </w:tr>
    </w:tbl>
    <w:p w14:paraId="4CE53450"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function RecommendContent(user_id)</w:t>
      </w:r>
    </w:p>
    <w:p w14:paraId="1014AFAA"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user_profile ← GetUserPreferences(user_id)</w:t>
      </w:r>
    </w:p>
    <w:p w14:paraId="04A3D4FE"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similar_users ← FindSimilarUsersUsingCosineSimilarity(user_profile)</w:t>
      </w:r>
    </w:p>
    <w:p w14:paraId="1C2ECBA6"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content_based_recs ← RecommendBasedOnUserProfile(user_profile)</w:t>
      </w:r>
    </w:p>
    <w:p w14:paraId="4A475BB2"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collaborative_recs ← RecommendFromSimilarUsers(similar_users)</w:t>
      </w:r>
    </w:p>
    <w:p w14:paraId="2E95A4F1"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combined_recs ← MergeAndRank(content_based_recs, collaborative_recs)</w:t>
      </w:r>
    </w:p>
    <w:p w14:paraId="3DE56CE5"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return combined_recs</w:t>
      </w:r>
    </w:p>
    <w:p w14:paraId="258F61A3"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end</w:t>
      </w:r>
    </w:p>
    <w:p w14:paraId="08A178E5"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pict w14:anchorId="361D8BF1">
          <v:rect id="_x0000_i1614" style="width:0;height:1.5pt" o:hralign="center" o:hrstd="t" o:hr="t" fillcolor="#a0a0a0" stroked="f"/>
        </w:pict>
      </w:r>
    </w:p>
    <w:p w14:paraId="35A79207" w14:textId="77777777" w:rsidR="00652177" w:rsidRPr="00652177" w:rsidRDefault="00652177" w:rsidP="00652177">
      <w:pPr>
        <w:rPr>
          <w:rFonts w:ascii="Times New Roman" w:hAnsi="Times New Roman" w:cs="Times New Roman"/>
          <w:b/>
          <w:bCs/>
        </w:rPr>
      </w:pPr>
      <w:r w:rsidRPr="00652177">
        <w:rPr>
          <w:rFonts w:ascii="Times New Roman" w:hAnsi="Times New Roman" w:cs="Times New Roman"/>
          <w:b/>
          <w:bCs/>
        </w:rPr>
        <w:lastRenderedPageBreak/>
        <w:t>Algorithm 1.18 Generate Explanation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0"/>
      </w:tblGrid>
      <w:tr w:rsidR="00652177" w:rsidRPr="00652177" w14:paraId="449F11A9" w14:textId="77777777" w:rsidTr="00652177">
        <w:trPr>
          <w:tblHeader/>
          <w:tblCellSpacing w:w="15" w:type="dxa"/>
        </w:trPr>
        <w:tc>
          <w:tcPr>
            <w:tcW w:w="0" w:type="auto"/>
            <w:vAlign w:val="center"/>
            <w:hideMark/>
          </w:tcPr>
          <w:p w14:paraId="7899F027" w14:textId="77777777" w:rsidR="00652177" w:rsidRPr="00652177" w:rsidRDefault="00652177" w:rsidP="00652177">
            <w:pPr>
              <w:rPr>
                <w:rFonts w:ascii="Times New Roman" w:hAnsi="Times New Roman" w:cs="Times New Roman"/>
                <w:b/>
                <w:bCs/>
              </w:rPr>
            </w:pPr>
            <w:r w:rsidRPr="00652177">
              <w:rPr>
                <w:rFonts w:ascii="Times New Roman" w:hAnsi="Times New Roman" w:cs="Times New Roman"/>
                <w:b/>
                <w:bCs/>
              </w:rPr>
              <w:t>Input: Topic Text</w:t>
            </w:r>
          </w:p>
        </w:tc>
      </w:tr>
      <w:tr w:rsidR="00652177" w:rsidRPr="00652177" w14:paraId="23DF6CC7" w14:textId="77777777" w:rsidTr="00652177">
        <w:trPr>
          <w:tblCellSpacing w:w="15" w:type="dxa"/>
        </w:trPr>
        <w:tc>
          <w:tcPr>
            <w:tcW w:w="0" w:type="auto"/>
            <w:vAlign w:val="center"/>
            <w:hideMark/>
          </w:tcPr>
          <w:p w14:paraId="25756639" w14:textId="77777777" w:rsidR="00652177" w:rsidRPr="00652177" w:rsidRDefault="00652177" w:rsidP="00652177">
            <w:pPr>
              <w:rPr>
                <w:rFonts w:ascii="Times New Roman" w:hAnsi="Times New Roman" w:cs="Times New Roman"/>
              </w:rPr>
            </w:pPr>
            <w:r w:rsidRPr="00652177">
              <w:rPr>
                <w:rFonts w:ascii="Times New Roman" w:hAnsi="Times New Roman" w:cs="Times New Roman"/>
                <w:b/>
                <w:bCs/>
              </w:rPr>
              <w:t>Output:</w:t>
            </w:r>
            <w:r w:rsidRPr="00652177">
              <w:rPr>
                <w:rFonts w:ascii="Times New Roman" w:hAnsi="Times New Roman" w:cs="Times New Roman"/>
              </w:rPr>
              <w:t xml:space="preserve"> Detailed Explanation</w:t>
            </w:r>
          </w:p>
        </w:tc>
      </w:tr>
    </w:tbl>
    <w:p w14:paraId="09F65FA9"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function GenerateExplanation(topic_text)</w:t>
      </w:r>
    </w:p>
    <w:p w14:paraId="4BC090B0"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keywords ← ExtractKeyConcepts(topic_text)</w:t>
      </w:r>
    </w:p>
    <w:p w14:paraId="357B95EA"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explanation ← []</w:t>
      </w:r>
    </w:p>
    <w:p w14:paraId="61331403"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for keyword in keywords do</w:t>
      </w:r>
    </w:p>
    <w:p w14:paraId="7F93A767"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step_explanation ← UseGPTOrT5ToExplain(keyword)</w:t>
      </w:r>
    </w:p>
    <w:p w14:paraId="5E8A2555"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explanation.append(step_explanation)</w:t>
      </w:r>
    </w:p>
    <w:p w14:paraId="74C72516"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return explanation</w:t>
      </w:r>
    </w:p>
    <w:p w14:paraId="16E6BCD3"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end</w:t>
      </w:r>
    </w:p>
    <w:p w14:paraId="2CE699A2"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pict w14:anchorId="268E6C34">
          <v:rect id="_x0000_i1615" style="width:0;height:1.5pt" o:hralign="center" o:hrstd="t" o:hr="t" fillcolor="#a0a0a0" stroked="f"/>
        </w:pict>
      </w:r>
    </w:p>
    <w:p w14:paraId="25A0B16C" w14:textId="77777777" w:rsidR="00652177" w:rsidRPr="00652177" w:rsidRDefault="00652177" w:rsidP="00652177">
      <w:pPr>
        <w:rPr>
          <w:rFonts w:ascii="Times New Roman" w:hAnsi="Times New Roman" w:cs="Times New Roman"/>
          <w:b/>
          <w:bCs/>
        </w:rPr>
      </w:pPr>
      <w:r w:rsidRPr="00652177">
        <w:rPr>
          <w:rFonts w:ascii="Times New Roman" w:hAnsi="Times New Roman" w:cs="Times New Roman"/>
          <w:b/>
          <w:bCs/>
        </w:rPr>
        <w:t>Algorithm 1.19 Generate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1"/>
      </w:tblGrid>
      <w:tr w:rsidR="00652177" w:rsidRPr="00652177" w14:paraId="7D884E13" w14:textId="77777777" w:rsidTr="00652177">
        <w:trPr>
          <w:tblHeader/>
          <w:tblCellSpacing w:w="15" w:type="dxa"/>
        </w:trPr>
        <w:tc>
          <w:tcPr>
            <w:tcW w:w="0" w:type="auto"/>
            <w:vAlign w:val="center"/>
            <w:hideMark/>
          </w:tcPr>
          <w:p w14:paraId="20C34059" w14:textId="77777777" w:rsidR="00652177" w:rsidRPr="00652177" w:rsidRDefault="00652177" w:rsidP="00652177">
            <w:pPr>
              <w:rPr>
                <w:rFonts w:ascii="Times New Roman" w:hAnsi="Times New Roman" w:cs="Times New Roman"/>
                <w:b/>
                <w:bCs/>
              </w:rPr>
            </w:pPr>
            <w:r w:rsidRPr="00652177">
              <w:rPr>
                <w:rFonts w:ascii="Times New Roman" w:hAnsi="Times New Roman" w:cs="Times New Roman"/>
                <w:b/>
                <w:bCs/>
              </w:rPr>
              <w:t>Input: Content</w:t>
            </w:r>
          </w:p>
        </w:tc>
      </w:tr>
      <w:tr w:rsidR="00652177" w:rsidRPr="00652177" w14:paraId="2E72E73F" w14:textId="77777777" w:rsidTr="00652177">
        <w:trPr>
          <w:tblCellSpacing w:w="15" w:type="dxa"/>
        </w:trPr>
        <w:tc>
          <w:tcPr>
            <w:tcW w:w="0" w:type="auto"/>
            <w:vAlign w:val="center"/>
            <w:hideMark/>
          </w:tcPr>
          <w:p w14:paraId="7128347F" w14:textId="77777777" w:rsidR="00652177" w:rsidRPr="00652177" w:rsidRDefault="00652177" w:rsidP="00652177">
            <w:pPr>
              <w:rPr>
                <w:rFonts w:ascii="Times New Roman" w:hAnsi="Times New Roman" w:cs="Times New Roman"/>
              </w:rPr>
            </w:pPr>
            <w:r w:rsidRPr="00652177">
              <w:rPr>
                <w:rFonts w:ascii="Times New Roman" w:hAnsi="Times New Roman" w:cs="Times New Roman"/>
                <w:b/>
                <w:bCs/>
              </w:rPr>
              <w:t>Output:</w:t>
            </w:r>
            <w:r w:rsidRPr="00652177">
              <w:rPr>
                <w:rFonts w:ascii="Times New Roman" w:hAnsi="Times New Roman" w:cs="Times New Roman"/>
              </w:rPr>
              <w:t xml:space="preserve"> Summary</w:t>
            </w:r>
          </w:p>
        </w:tc>
      </w:tr>
    </w:tbl>
    <w:p w14:paraId="68315DD6"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function GenerateSummary(content)</w:t>
      </w:r>
    </w:p>
    <w:p w14:paraId="48E9B747"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cleaned_text ← PreprocessText(content)</w:t>
      </w:r>
    </w:p>
    <w:p w14:paraId="49290525"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summary ← RunPegasusOrT5Summarizer(cleaned_text)</w:t>
      </w:r>
    </w:p>
    <w:p w14:paraId="45B73AED"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return summary</w:t>
      </w:r>
    </w:p>
    <w:p w14:paraId="215C71D0"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end</w:t>
      </w:r>
    </w:p>
    <w:p w14:paraId="7286F8A0"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pict w14:anchorId="40D9BD97">
          <v:rect id="_x0000_i1616" style="width:0;height:1.5pt" o:hralign="center" o:hrstd="t" o:hr="t" fillcolor="#a0a0a0" stroked="f"/>
        </w:pict>
      </w:r>
    </w:p>
    <w:p w14:paraId="3EFCF794" w14:textId="77777777" w:rsidR="00652177" w:rsidRPr="00652177" w:rsidRDefault="00652177" w:rsidP="00652177">
      <w:pPr>
        <w:rPr>
          <w:rFonts w:ascii="Times New Roman" w:hAnsi="Times New Roman" w:cs="Times New Roman"/>
          <w:b/>
          <w:bCs/>
        </w:rPr>
      </w:pPr>
      <w:r w:rsidRPr="00652177">
        <w:rPr>
          <w:rFonts w:ascii="Times New Roman" w:hAnsi="Times New Roman" w:cs="Times New Roman"/>
          <w:b/>
          <w:bCs/>
        </w:rPr>
        <w:t>Algorithm 1.20 Check and Reward Goal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7"/>
      </w:tblGrid>
      <w:tr w:rsidR="00652177" w:rsidRPr="00652177" w14:paraId="2990099A" w14:textId="77777777" w:rsidTr="00652177">
        <w:trPr>
          <w:tblHeader/>
          <w:tblCellSpacing w:w="15" w:type="dxa"/>
        </w:trPr>
        <w:tc>
          <w:tcPr>
            <w:tcW w:w="0" w:type="auto"/>
            <w:vAlign w:val="center"/>
            <w:hideMark/>
          </w:tcPr>
          <w:p w14:paraId="09B2C083" w14:textId="77777777" w:rsidR="00652177" w:rsidRPr="00652177" w:rsidRDefault="00652177" w:rsidP="00652177">
            <w:pPr>
              <w:rPr>
                <w:rFonts w:ascii="Times New Roman" w:hAnsi="Times New Roman" w:cs="Times New Roman"/>
                <w:b/>
                <w:bCs/>
              </w:rPr>
            </w:pPr>
            <w:r w:rsidRPr="00652177">
              <w:rPr>
                <w:rFonts w:ascii="Times New Roman" w:hAnsi="Times New Roman" w:cs="Times New Roman"/>
                <w:b/>
                <w:bCs/>
              </w:rPr>
              <w:t>Input: User ID, Goal ID</w:t>
            </w:r>
          </w:p>
        </w:tc>
      </w:tr>
      <w:tr w:rsidR="00652177" w:rsidRPr="00652177" w14:paraId="7C1C5AF2" w14:textId="77777777" w:rsidTr="00652177">
        <w:trPr>
          <w:tblCellSpacing w:w="15" w:type="dxa"/>
        </w:trPr>
        <w:tc>
          <w:tcPr>
            <w:tcW w:w="0" w:type="auto"/>
            <w:vAlign w:val="center"/>
            <w:hideMark/>
          </w:tcPr>
          <w:p w14:paraId="15CD32A3" w14:textId="77777777" w:rsidR="00652177" w:rsidRPr="00652177" w:rsidRDefault="00652177" w:rsidP="00652177">
            <w:pPr>
              <w:rPr>
                <w:rFonts w:ascii="Times New Roman" w:hAnsi="Times New Roman" w:cs="Times New Roman"/>
              </w:rPr>
            </w:pPr>
            <w:r w:rsidRPr="00652177">
              <w:rPr>
                <w:rFonts w:ascii="Times New Roman" w:hAnsi="Times New Roman" w:cs="Times New Roman"/>
                <w:b/>
                <w:bCs/>
              </w:rPr>
              <w:t>Output:</w:t>
            </w:r>
            <w:r w:rsidRPr="00652177">
              <w:rPr>
                <w:rFonts w:ascii="Times New Roman" w:hAnsi="Times New Roman" w:cs="Times New Roman"/>
              </w:rPr>
              <w:t xml:space="preserve"> Reward given (Boolean)</w:t>
            </w:r>
          </w:p>
        </w:tc>
      </w:tr>
    </w:tbl>
    <w:p w14:paraId="28B7792B"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function CheckAndRewardGoal(user_id, goal_id)</w:t>
      </w:r>
    </w:p>
    <w:p w14:paraId="21B01DC5"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goal ← GetGoalDetails(goal_id)</w:t>
      </w:r>
    </w:p>
    <w:p w14:paraId="7C72DC6A"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lastRenderedPageBreak/>
        <w:t xml:space="preserve">    progress ← GetUserProgress(user_id, goal.book, goal.chapter)</w:t>
      </w:r>
    </w:p>
    <w:p w14:paraId="5D7EC425"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if progress ≥ goal.target then</w:t>
      </w:r>
    </w:p>
    <w:p w14:paraId="6337A02C"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reward ← AssignReward(user_id)</w:t>
      </w:r>
    </w:p>
    <w:p w14:paraId="6808A4EE"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return true</w:t>
      </w:r>
    </w:p>
    <w:p w14:paraId="2EAC1C59"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else</w:t>
      </w:r>
    </w:p>
    <w:p w14:paraId="1BC84CAA" w14:textId="77777777" w:rsidR="00652177" w:rsidRPr="00652177" w:rsidRDefault="00652177" w:rsidP="00652177">
      <w:pPr>
        <w:rPr>
          <w:rFonts w:ascii="Times New Roman" w:hAnsi="Times New Roman" w:cs="Times New Roman"/>
        </w:rPr>
      </w:pPr>
      <w:r w:rsidRPr="00652177">
        <w:rPr>
          <w:rFonts w:ascii="Times New Roman" w:hAnsi="Times New Roman" w:cs="Times New Roman"/>
        </w:rPr>
        <w:t xml:space="preserve">        return false</w:t>
      </w:r>
    </w:p>
    <w:p w14:paraId="6E31D06D" w14:textId="77777777" w:rsidR="00652177" w:rsidRDefault="00652177" w:rsidP="00652177">
      <w:pPr>
        <w:rPr>
          <w:rFonts w:ascii="Times New Roman" w:hAnsi="Times New Roman" w:cs="Times New Roman"/>
        </w:rPr>
      </w:pPr>
      <w:r w:rsidRPr="00652177">
        <w:rPr>
          <w:rFonts w:ascii="Times New Roman" w:hAnsi="Times New Roman" w:cs="Times New Roman"/>
        </w:rPr>
        <w:t>end</w:t>
      </w:r>
    </w:p>
    <w:p w14:paraId="75097C94" w14:textId="77777777" w:rsidR="00652177" w:rsidRPr="00652177" w:rsidRDefault="00652177" w:rsidP="00652177">
      <w:pPr>
        <w:rPr>
          <w:rFonts w:ascii="Times New Roman" w:hAnsi="Times New Roman" w:cs="Times New Roman"/>
        </w:rPr>
      </w:pPr>
    </w:p>
    <w:p w14:paraId="3CF67439" w14:textId="0425E6A6" w:rsidR="00BB3DB1" w:rsidRPr="00652177" w:rsidRDefault="00652177" w:rsidP="00652177">
      <w:pPr>
        <w:pStyle w:val="Heading2"/>
        <w:rPr>
          <w:rFonts w:ascii="Times New Roman" w:hAnsi="Times New Roman" w:cs="Times New Roman"/>
          <w:b/>
          <w:bCs/>
          <w:color w:val="000000" w:themeColor="text1"/>
        </w:rPr>
      </w:pPr>
      <w:bookmarkStart w:id="0" w:name="_Toc520773766"/>
      <w:bookmarkStart w:id="1" w:name="_Toc87607951"/>
      <w:bookmarkStart w:id="2" w:name="_Toc119920757"/>
      <w:r>
        <w:rPr>
          <w:rFonts w:ascii="Times New Roman" w:hAnsi="Times New Roman" w:cs="Times New Roman"/>
          <w:b/>
          <w:bCs/>
          <w:color w:val="000000" w:themeColor="text1"/>
        </w:rPr>
        <w:t xml:space="preserve">7.2 </w:t>
      </w:r>
      <w:r w:rsidRPr="00652177">
        <w:rPr>
          <w:rFonts w:ascii="Times New Roman" w:hAnsi="Times New Roman" w:cs="Times New Roman"/>
          <w:b/>
          <w:bCs/>
          <w:color w:val="000000" w:themeColor="text1"/>
        </w:rPr>
        <w:t>External APIs</w:t>
      </w:r>
      <w:bookmarkEnd w:id="0"/>
      <w:r w:rsidRPr="00652177">
        <w:rPr>
          <w:rFonts w:ascii="Times New Roman" w:hAnsi="Times New Roman" w:cs="Times New Roman"/>
          <w:b/>
          <w:bCs/>
          <w:color w:val="000000" w:themeColor="text1"/>
        </w:rPr>
        <w:t>/SDKs</w:t>
      </w:r>
      <w:bookmarkEnd w:id="1"/>
      <w:bookmarkEnd w:id="2"/>
    </w:p>
    <w:p w14:paraId="093BCB86" w14:textId="77777777" w:rsidR="00652177" w:rsidRPr="005803A0" w:rsidRDefault="00652177" w:rsidP="00652177">
      <w:pPr>
        <w:spacing w:line="240" w:lineRule="auto"/>
        <w:jc w:val="both"/>
        <w:rPr>
          <w:rFonts w:ascii="Times New Roman" w:hAnsi="Times New Roman"/>
          <w:lang w:eastAsia="ar-SA"/>
        </w:rPr>
      </w:pPr>
      <w:r w:rsidRPr="005803A0">
        <w:rPr>
          <w:rFonts w:ascii="Times New Roman" w:hAnsi="Times New Roman"/>
          <w:lang w:eastAsia="ar-SA"/>
        </w:rPr>
        <w:t>Describe the third-party APIs/SDKs used in the project implementation in the following table. Few examples of APIs are provided in the table.</w:t>
      </w:r>
    </w:p>
    <w:p w14:paraId="6488AC6D" w14:textId="77777777" w:rsidR="00652177" w:rsidRPr="000D1EC4" w:rsidRDefault="00652177" w:rsidP="00AB5B43">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1504"/>
        <w:gridCol w:w="2001"/>
        <w:gridCol w:w="2340"/>
        <w:gridCol w:w="3365"/>
      </w:tblGrid>
      <w:tr w:rsidR="00BB3DB1" w:rsidRPr="000D1EC4" w14:paraId="08486781" w14:textId="77777777" w:rsidTr="00652177">
        <w:tc>
          <w:tcPr>
            <w:tcW w:w="1504" w:type="dxa"/>
            <w:hideMark/>
          </w:tcPr>
          <w:p w14:paraId="212120ED" w14:textId="77777777" w:rsidR="00BB3DB1" w:rsidRPr="000D1EC4" w:rsidRDefault="00BB3DB1" w:rsidP="00BB3DB1">
            <w:pPr>
              <w:rPr>
                <w:rFonts w:ascii="Times New Roman" w:hAnsi="Times New Roman" w:cs="Times New Roman"/>
                <w:b/>
                <w:bCs/>
              </w:rPr>
            </w:pPr>
            <w:r w:rsidRPr="000D1EC4">
              <w:rPr>
                <w:rFonts w:ascii="Times New Roman" w:hAnsi="Times New Roman" w:cs="Times New Roman"/>
                <w:b/>
                <w:bCs/>
              </w:rPr>
              <w:t>Name of API/SDK or Library</w:t>
            </w:r>
          </w:p>
        </w:tc>
        <w:tc>
          <w:tcPr>
            <w:tcW w:w="2001" w:type="dxa"/>
            <w:hideMark/>
          </w:tcPr>
          <w:p w14:paraId="0EF8E896" w14:textId="77777777" w:rsidR="00BB3DB1" w:rsidRPr="000D1EC4" w:rsidRDefault="00BB3DB1" w:rsidP="00BB3DB1">
            <w:pPr>
              <w:rPr>
                <w:rFonts w:ascii="Times New Roman" w:hAnsi="Times New Roman" w:cs="Times New Roman"/>
                <w:b/>
                <w:bCs/>
              </w:rPr>
            </w:pPr>
            <w:r w:rsidRPr="000D1EC4">
              <w:rPr>
                <w:rFonts w:ascii="Times New Roman" w:hAnsi="Times New Roman" w:cs="Times New Roman"/>
                <w:b/>
                <w:bCs/>
              </w:rPr>
              <w:t>Description</w:t>
            </w:r>
          </w:p>
        </w:tc>
        <w:tc>
          <w:tcPr>
            <w:tcW w:w="2340" w:type="dxa"/>
            <w:hideMark/>
          </w:tcPr>
          <w:p w14:paraId="7DFF76B7" w14:textId="77777777" w:rsidR="00BB3DB1" w:rsidRPr="000D1EC4" w:rsidRDefault="00BB3DB1" w:rsidP="00BB3DB1">
            <w:pPr>
              <w:rPr>
                <w:rFonts w:ascii="Times New Roman" w:hAnsi="Times New Roman" w:cs="Times New Roman"/>
                <w:b/>
                <w:bCs/>
              </w:rPr>
            </w:pPr>
            <w:r w:rsidRPr="000D1EC4">
              <w:rPr>
                <w:rFonts w:ascii="Times New Roman" w:hAnsi="Times New Roman" w:cs="Times New Roman"/>
                <w:b/>
                <w:bCs/>
              </w:rPr>
              <w:t>Purpose of Usage</w:t>
            </w:r>
          </w:p>
        </w:tc>
        <w:tc>
          <w:tcPr>
            <w:tcW w:w="3365" w:type="dxa"/>
            <w:hideMark/>
          </w:tcPr>
          <w:p w14:paraId="4C7A3B79" w14:textId="77777777" w:rsidR="00BB3DB1" w:rsidRPr="000D1EC4" w:rsidRDefault="00BB3DB1" w:rsidP="00BB3DB1">
            <w:pPr>
              <w:rPr>
                <w:rFonts w:ascii="Times New Roman" w:hAnsi="Times New Roman" w:cs="Times New Roman"/>
                <w:b/>
                <w:bCs/>
              </w:rPr>
            </w:pPr>
            <w:r w:rsidRPr="000D1EC4">
              <w:rPr>
                <w:rFonts w:ascii="Times New Roman" w:hAnsi="Times New Roman" w:cs="Times New Roman"/>
                <w:b/>
                <w:bCs/>
              </w:rPr>
              <w:t>API Endpoint/Function Used</w:t>
            </w:r>
          </w:p>
        </w:tc>
      </w:tr>
      <w:tr w:rsidR="00BB3DB1" w:rsidRPr="000D1EC4" w14:paraId="27E923FB" w14:textId="77777777" w:rsidTr="00652177">
        <w:tc>
          <w:tcPr>
            <w:tcW w:w="1504" w:type="dxa"/>
            <w:hideMark/>
          </w:tcPr>
          <w:p w14:paraId="5CB76B78" w14:textId="77777777" w:rsidR="00BB3DB1" w:rsidRPr="000D1EC4" w:rsidRDefault="00BB3DB1" w:rsidP="00BB3DB1">
            <w:pPr>
              <w:rPr>
                <w:rFonts w:ascii="Times New Roman" w:hAnsi="Times New Roman" w:cs="Times New Roman"/>
              </w:rPr>
            </w:pPr>
            <w:r w:rsidRPr="000D1EC4">
              <w:rPr>
                <w:rFonts w:ascii="Times New Roman" w:hAnsi="Times New Roman" w:cs="Times New Roman"/>
                <w:b/>
                <w:bCs/>
              </w:rPr>
              <w:t>Cloudinary</w:t>
            </w:r>
          </w:p>
        </w:tc>
        <w:tc>
          <w:tcPr>
            <w:tcW w:w="2001" w:type="dxa"/>
            <w:hideMark/>
          </w:tcPr>
          <w:p w14:paraId="03A2CFDC" w14:textId="77777777" w:rsidR="00BB3DB1" w:rsidRPr="000D1EC4" w:rsidRDefault="00BB3DB1" w:rsidP="00BB3DB1">
            <w:pPr>
              <w:rPr>
                <w:rFonts w:ascii="Times New Roman" w:hAnsi="Times New Roman" w:cs="Times New Roman"/>
              </w:rPr>
            </w:pPr>
            <w:r w:rsidRPr="000D1EC4">
              <w:rPr>
                <w:rFonts w:ascii="Times New Roman" w:hAnsi="Times New Roman" w:cs="Times New Roman"/>
              </w:rPr>
              <w:t>Image and video management solution</w:t>
            </w:r>
          </w:p>
        </w:tc>
        <w:tc>
          <w:tcPr>
            <w:tcW w:w="2340" w:type="dxa"/>
            <w:hideMark/>
          </w:tcPr>
          <w:p w14:paraId="180CE8AA" w14:textId="77777777" w:rsidR="00BB3DB1" w:rsidRPr="000D1EC4" w:rsidRDefault="00BB3DB1" w:rsidP="00BB3DB1">
            <w:pPr>
              <w:rPr>
                <w:rFonts w:ascii="Times New Roman" w:hAnsi="Times New Roman" w:cs="Times New Roman"/>
              </w:rPr>
            </w:pPr>
            <w:r w:rsidRPr="000D1EC4">
              <w:rPr>
                <w:rFonts w:ascii="Times New Roman" w:hAnsi="Times New Roman" w:cs="Times New Roman"/>
              </w:rPr>
              <w:t>Uploading user-generated images (e.g., avatars, notes) to cloud storage</w:t>
            </w:r>
          </w:p>
        </w:tc>
        <w:tc>
          <w:tcPr>
            <w:tcW w:w="3365" w:type="dxa"/>
            <w:hideMark/>
          </w:tcPr>
          <w:p w14:paraId="42468F02" w14:textId="77777777" w:rsidR="00BB3DB1" w:rsidRPr="000D1EC4" w:rsidRDefault="00BB3DB1" w:rsidP="00BB3DB1">
            <w:pPr>
              <w:rPr>
                <w:rFonts w:ascii="Times New Roman" w:hAnsi="Times New Roman" w:cs="Times New Roman"/>
              </w:rPr>
            </w:pPr>
            <w:r w:rsidRPr="000D1EC4">
              <w:rPr>
                <w:rFonts w:ascii="Times New Roman" w:hAnsi="Times New Roman" w:cs="Times New Roman"/>
              </w:rPr>
              <w:t>https://api.cloudinary.com/v1_1/demo/image/upload</w:t>
            </w:r>
          </w:p>
        </w:tc>
      </w:tr>
      <w:tr w:rsidR="00BB3DB1" w:rsidRPr="000D1EC4" w14:paraId="0003703E" w14:textId="77777777" w:rsidTr="00652177">
        <w:tc>
          <w:tcPr>
            <w:tcW w:w="1504" w:type="dxa"/>
            <w:hideMark/>
          </w:tcPr>
          <w:p w14:paraId="36162F5F" w14:textId="77777777" w:rsidR="00BB3DB1" w:rsidRPr="000D1EC4" w:rsidRDefault="00BB3DB1" w:rsidP="00BB3DB1">
            <w:pPr>
              <w:rPr>
                <w:rFonts w:ascii="Times New Roman" w:hAnsi="Times New Roman" w:cs="Times New Roman"/>
              </w:rPr>
            </w:pPr>
            <w:r w:rsidRPr="000D1EC4">
              <w:rPr>
                <w:rFonts w:ascii="Times New Roman" w:hAnsi="Times New Roman" w:cs="Times New Roman"/>
                <w:b/>
                <w:bCs/>
              </w:rPr>
              <w:t>Firebase Cloud Messaging (FCM)</w:t>
            </w:r>
          </w:p>
        </w:tc>
        <w:tc>
          <w:tcPr>
            <w:tcW w:w="2001" w:type="dxa"/>
            <w:hideMark/>
          </w:tcPr>
          <w:p w14:paraId="0C242B87" w14:textId="77777777" w:rsidR="00BB3DB1" w:rsidRPr="000D1EC4" w:rsidRDefault="00BB3DB1" w:rsidP="00BB3DB1">
            <w:pPr>
              <w:rPr>
                <w:rFonts w:ascii="Times New Roman" w:hAnsi="Times New Roman" w:cs="Times New Roman"/>
              </w:rPr>
            </w:pPr>
            <w:r w:rsidRPr="000D1EC4">
              <w:rPr>
                <w:rFonts w:ascii="Times New Roman" w:hAnsi="Times New Roman" w:cs="Times New Roman"/>
              </w:rPr>
              <w:t>Messaging and push notification service</w:t>
            </w:r>
          </w:p>
        </w:tc>
        <w:tc>
          <w:tcPr>
            <w:tcW w:w="2340" w:type="dxa"/>
            <w:hideMark/>
          </w:tcPr>
          <w:p w14:paraId="62A68F9D" w14:textId="77777777" w:rsidR="00BB3DB1" w:rsidRPr="000D1EC4" w:rsidRDefault="00BB3DB1" w:rsidP="00BB3DB1">
            <w:pPr>
              <w:rPr>
                <w:rFonts w:ascii="Times New Roman" w:hAnsi="Times New Roman" w:cs="Times New Roman"/>
              </w:rPr>
            </w:pPr>
            <w:r w:rsidRPr="000D1EC4">
              <w:rPr>
                <w:rFonts w:ascii="Times New Roman" w:hAnsi="Times New Roman" w:cs="Times New Roman"/>
              </w:rPr>
              <w:t>Sending notifications to users (e.g., quiz results, live class reminders)</w:t>
            </w:r>
          </w:p>
        </w:tc>
        <w:tc>
          <w:tcPr>
            <w:tcW w:w="3365" w:type="dxa"/>
            <w:hideMark/>
          </w:tcPr>
          <w:p w14:paraId="2AE0755E" w14:textId="77777777" w:rsidR="00BB3DB1" w:rsidRPr="000D1EC4" w:rsidRDefault="00BB3DB1" w:rsidP="00BB3DB1">
            <w:pPr>
              <w:rPr>
                <w:rFonts w:ascii="Times New Roman" w:hAnsi="Times New Roman" w:cs="Times New Roman"/>
              </w:rPr>
            </w:pPr>
            <w:r w:rsidRPr="000D1EC4">
              <w:rPr>
                <w:rFonts w:ascii="Times New Roman" w:hAnsi="Times New Roman" w:cs="Times New Roman"/>
              </w:rPr>
              <w:t>FirebaseMessaging.onMessage, FirebaseMessaging.send()</w:t>
            </w:r>
          </w:p>
        </w:tc>
      </w:tr>
      <w:tr w:rsidR="00BB3DB1" w:rsidRPr="000D1EC4" w14:paraId="163D7EEE" w14:textId="77777777" w:rsidTr="00652177">
        <w:tc>
          <w:tcPr>
            <w:tcW w:w="1504" w:type="dxa"/>
            <w:hideMark/>
          </w:tcPr>
          <w:p w14:paraId="1EF5ACE1" w14:textId="77777777" w:rsidR="00BB3DB1" w:rsidRPr="000D1EC4" w:rsidRDefault="00BB3DB1" w:rsidP="00BB3DB1">
            <w:pPr>
              <w:rPr>
                <w:rFonts w:ascii="Times New Roman" w:hAnsi="Times New Roman" w:cs="Times New Roman"/>
              </w:rPr>
            </w:pPr>
            <w:r w:rsidRPr="000D1EC4">
              <w:rPr>
                <w:rFonts w:ascii="Times New Roman" w:hAnsi="Times New Roman" w:cs="Times New Roman"/>
                <w:b/>
                <w:bCs/>
              </w:rPr>
              <w:t>MongoDB Atlas Search</w:t>
            </w:r>
          </w:p>
        </w:tc>
        <w:tc>
          <w:tcPr>
            <w:tcW w:w="2001" w:type="dxa"/>
            <w:hideMark/>
          </w:tcPr>
          <w:p w14:paraId="51F5E99D" w14:textId="77777777" w:rsidR="00BB3DB1" w:rsidRPr="000D1EC4" w:rsidRDefault="00BB3DB1" w:rsidP="00BB3DB1">
            <w:pPr>
              <w:rPr>
                <w:rFonts w:ascii="Times New Roman" w:hAnsi="Times New Roman" w:cs="Times New Roman"/>
              </w:rPr>
            </w:pPr>
            <w:r w:rsidRPr="000D1EC4">
              <w:rPr>
                <w:rFonts w:ascii="Times New Roman" w:hAnsi="Times New Roman" w:cs="Times New Roman"/>
              </w:rPr>
              <w:t>Full-text search engine integrated with MongoDB</w:t>
            </w:r>
          </w:p>
        </w:tc>
        <w:tc>
          <w:tcPr>
            <w:tcW w:w="2340" w:type="dxa"/>
            <w:hideMark/>
          </w:tcPr>
          <w:p w14:paraId="62100456" w14:textId="77777777" w:rsidR="00BB3DB1" w:rsidRPr="000D1EC4" w:rsidRDefault="00BB3DB1" w:rsidP="00BB3DB1">
            <w:pPr>
              <w:rPr>
                <w:rFonts w:ascii="Times New Roman" w:hAnsi="Times New Roman" w:cs="Times New Roman"/>
              </w:rPr>
            </w:pPr>
            <w:r w:rsidRPr="000D1EC4">
              <w:rPr>
                <w:rFonts w:ascii="Times New Roman" w:hAnsi="Times New Roman" w:cs="Times New Roman"/>
              </w:rPr>
              <w:t>Searching books, topics, and flashcards across user data</w:t>
            </w:r>
          </w:p>
        </w:tc>
        <w:tc>
          <w:tcPr>
            <w:tcW w:w="3365" w:type="dxa"/>
            <w:hideMark/>
          </w:tcPr>
          <w:p w14:paraId="1B8346BD" w14:textId="77777777" w:rsidR="00BB3DB1" w:rsidRPr="000D1EC4" w:rsidRDefault="00BB3DB1" w:rsidP="00BB3DB1">
            <w:pPr>
              <w:rPr>
                <w:rFonts w:ascii="Times New Roman" w:hAnsi="Times New Roman" w:cs="Times New Roman"/>
              </w:rPr>
            </w:pPr>
            <w:r w:rsidRPr="000D1EC4">
              <w:rPr>
                <w:rFonts w:ascii="Times New Roman" w:hAnsi="Times New Roman" w:cs="Times New Roman"/>
              </w:rPr>
              <w:t>db.collection.aggregate([{ $search: {...} }])</w:t>
            </w:r>
          </w:p>
        </w:tc>
      </w:tr>
      <w:tr w:rsidR="00BB3DB1" w:rsidRPr="000D1EC4" w14:paraId="21D9D003" w14:textId="77777777" w:rsidTr="00652177">
        <w:tc>
          <w:tcPr>
            <w:tcW w:w="1504" w:type="dxa"/>
            <w:hideMark/>
          </w:tcPr>
          <w:p w14:paraId="503B21C3" w14:textId="77777777" w:rsidR="00BB3DB1" w:rsidRPr="000D1EC4" w:rsidRDefault="00BB3DB1" w:rsidP="00BB3DB1">
            <w:pPr>
              <w:rPr>
                <w:rFonts w:ascii="Times New Roman" w:hAnsi="Times New Roman" w:cs="Times New Roman"/>
              </w:rPr>
            </w:pPr>
            <w:r w:rsidRPr="000D1EC4">
              <w:rPr>
                <w:rFonts w:ascii="Times New Roman" w:hAnsi="Times New Roman" w:cs="Times New Roman"/>
                <w:b/>
                <w:bCs/>
              </w:rPr>
              <w:t>scikit-learn (Decision Tree)</w:t>
            </w:r>
          </w:p>
        </w:tc>
        <w:tc>
          <w:tcPr>
            <w:tcW w:w="2001" w:type="dxa"/>
            <w:hideMark/>
          </w:tcPr>
          <w:p w14:paraId="078B239D" w14:textId="77777777" w:rsidR="00BB3DB1" w:rsidRPr="000D1EC4" w:rsidRDefault="00BB3DB1" w:rsidP="00BB3DB1">
            <w:pPr>
              <w:rPr>
                <w:rFonts w:ascii="Times New Roman" w:hAnsi="Times New Roman" w:cs="Times New Roman"/>
              </w:rPr>
            </w:pPr>
            <w:r w:rsidRPr="000D1EC4">
              <w:rPr>
                <w:rFonts w:ascii="Times New Roman" w:hAnsi="Times New Roman" w:cs="Times New Roman"/>
              </w:rPr>
              <w:t>ML library for classification and regression</w:t>
            </w:r>
          </w:p>
        </w:tc>
        <w:tc>
          <w:tcPr>
            <w:tcW w:w="2340" w:type="dxa"/>
            <w:hideMark/>
          </w:tcPr>
          <w:p w14:paraId="7FE1F57B" w14:textId="77777777" w:rsidR="00BB3DB1" w:rsidRPr="000D1EC4" w:rsidRDefault="00BB3DB1" w:rsidP="00BB3DB1">
            <w:pPr>
              <w:rPr>
                <w:rFonts w:ascii="Times New Roman" w:hAnsi="Times New Roman" w:cs="Times New Roman"/>
              </w:rPr>
            </w:pPr>
            <w:r w:rsidRPr="000D1EC4">
              <w:rPr>
                <w:rFonts w:ascii="Times New Roman" w:hAnsi="Times New Roman" w:cs="Times New Roman"/>
              </w:rPr>
              <w:t>Classifying student performance and guiding personalized learning paths</w:t>
            </w:r>
          </w:p>
        </w:tc>
        <w:tc>
          <w:tcPr>
            <w:tcW w:w="3365" w:type="dxa"/>
            <w:hideMark/>
          </w:tcPr>
          <w:p w14:paraId="1A935969" w14:textId="77777777" w:rsidR="00BB3DB1" w:rsidRPr="000D1EC4" w:rsidRDefault="00BB3DB1" w:rsidP="00BB3DB1">
            <w:pPr>
              <w:rPr>
                <w:rFonts w:ascii="Times New Roman" w:hAnsi="Times New Roman" w:cs="Times New Roman"/>
              </w:rPr>
            </w:pPr>
            <w:r w:rsidRPr="000D1EC4">
              <w:rPr>
                <w:rFonts w:ascii="Times New Roman" w:hAnsi="Times New Roman" w:cs="Times New Roman"/>
              </w:rPr>
              <w:t>DecisionTreeClassifier().fit(), .predict()</w:t>
            </w:r>
          </w:p>
        </w:tc>
      </w:tr>
      <w:tr w:rsidR="00BB3DB1" w:rsidRPr="000D1EC4" w14:paraId="202579FC" w14:textId="77777777" w:rsidTr="00652177">
        <w:tc>
          <w:tcPr>
            <w:tcW w:w="1504" w:type="dxa"/>
            <w:hideMark/>
          </w:tcPr>
          <w:p w14:paraId="3C0DC5C7" w14:textId="77777777" w:rsidR="00BB3DB1" w:rsidRPr="000D1EC4" w:rsidRDefault="00BB3DB1" w:rsidP="00BB3DB1">
            <w:pPr>
              <w:rPr>
                <w:rFonts w:ascii="Times New Roman" w:hAnsi="Times New Roman" w:cs="Times New Roman"/>
              </w:rPr>
            </w:pPr>
            <w:r w:rsidRPr="000D1EC4">
              <w:rPr>
                <w:rFonts w:ascii="Times New Roman" w:hAnsi="Times New Roman" w:cs="Times New Roman"/>
                <w:b/>
                <w:bCs/>
              </w:rPr>
              <w:t>scikit-learn (TF-IDF)</w:t>
            </w:r>
          </w:p>
        </w:tc>
        <w:tc>
          <w:tcPr>
            <w:tcW w:w="2001" w:type="dxa"/>
            <w:hideMark/>
          </w:tcPr>
          <w:p w14:paraId="77693017" w14:textId="77777777" w:rsidR="00BB3DB1" w:rsidRPr="000D1EC4" w:rsidRDefault="00BB3DB1" w:rsidP="00BB3DB1">
            <w:pPr>
              <w:rPr>
                <w:rFonts w:ascii="Times New Roman" w:hAnsi="Times New Roman" w:cs="Times New Roman"/>
              </w:rPr>
            </w:pPr>
            <w:r w:rsidRPr="000D1EC4">
              <w:rPr>
                <w:rFonts w:ascii="Times New Roman" w:hAnsi="Times New Roman" w:cs="Times New Roman"/>
              </w:rPr>
              <w:t>Term Frequency–Inverse Document Frequency model</w:t>
            </w:r>
          </w:p>
        </w:tc>
        <w:tc>
          <w:tcPr>
            <w:tcW w:w="2340" w:type="dxa"/>
            <w:hideMark/>
          </w:tcPr>
          <w:p w14:paraId="1966E987" w14:textId="77777777" w:rsidR="00BB3DB1" w:rsidRPr="000D1EC4" w:rsidRDefault="00BB3DB1" w:rsidP="00BB3DB1">
            <w:pPr>
              <w:rPr>
                <w:rFonts w:ascii="Times New Roman" w:hAnsi="Times New Roman" w:cs="Times New Roman"/>
              </w:rPr>
            </w:pPr>
            <w:r w:rsidRPr="000D1EC4">
              <w:rPr>
                <w:rFonts w:ascii="Times New Roman" w:hAnsi="Times New Roman" w:cs="Times New Roman"/>
              </w:rPr>
              <w:t>Identifying important keywords for AI flashcard and summary generation</w:t>
            </w:r>
          </w:p>
        </w:tc>
        <w:tc>
          <w:tcPr>
            <w:tcW w:w="3365" w:type="dxa"/>
            <w:hideMark/>
          </w:tcPr>
          <w:p w14:paraId="1C19AD99" w14:textId="77777777" w:rsidR="00BB3DB1" w:rsidRPr="000D1EC4" w:rsidRDefault="00BB3DB1" w:rsidP="00BB3DB1">
            <w:pPr>
              <w:rPr>
                <w:rFonts w:ascii="Times New Roman" w:hAnsi="Times New Roman" w:cs="Times New Roman"/>
              </w:rPr>
            </w:pPr>
            <w:r w:rsidRPr="000D1EC4">
              <w:rPr>
                <w:rFonts w:ascii="Times New Roman" w:hAnsi="Times New Roman" w:cs="Times New Roman"/>
              </w:rPr>
              <w:t>TfidfVectorizer().fit_transform()</w:t>
            </w:r>
          </w:p>
        </w:tc>
      </w:tr>
      <w:tr w:rsidR="00BB3DB1" w:rsidRPr="000D1EC4" w14:paraId="227CB5FD" w14:textId="77777777" w:rsidTr="00652177">
        <w:tc>
          <w:tcPr>
            <w:tcW w:w="1504" w:type="dxa"/>
            <w:hideMark/>
          </w:tcPr>
          <w:p w14:paraId="58C58340" w14:textId="77777777" w:rsidR="00BB3DB1" w:rsidRPr="000D1EC4" w:rsidRDefault="00BB3DB1" w:rsidP="00BB3DB1">
            <w:pPr>
              <w:rPr>
                <w:rFonts w:ascii="Times New Roman" w:hAnsi="Times New Roman" w:cs="Times New Roman"/>
              </w:rPr>
            </w:pPr>
            <w:r w:rsidRPr="000D1EC4">
              <w:rPr>
                <w:rFonts w:ascii="Times New Roman" w:hAnsi="Times New Roman" w:cs="Times New Roman"/>
                <w:b/>
                <w:bCs/>
              </w:rPr>
              <w:t>pyirt / IRT Model</w:t>
            </w:r>
          </w:p>
        </w:tc>
        <w:tc>
          <w:tcPr>
            <w:tcW w:w="2001" w:type="dxa"/>
            <w:hideMark/>
          </w:tcPr>
          <w:p w14:paraId="2C490BC3" w14:textId="77777777" w:rsidR="00BB3DB1" w:rsidRPr="000D1EC4" w:rsidRDefault="00BB3DB1" w:rsidP="00BB3DB1">
            <w:pPr>
              <w:rPr>
                <w:rFonts w:ascii="Times New Roman" w:hAnsi="Times New Roman" w:cs="Times New Roman"/>
              </w:rPr>
            </w:pPr>
            <w:r w:rsidRPr="000D1EC4">
              <w:rPr>
                <w:rFonts w:ascii="Times New Roman" w:hAnsi="Times New Roman" w:cs="Times New Roman"/>
              </w:rPr>
              <w:t>Item Response Theory model</w:t>
            </w:r>
          </w:p>
        </w:tc>
        <w:tc>
          <w:tcPr>
            <w:tcW w:w="2340" w:type="dxa"/>
            <w:hideMark/>
          </w:tcPr>
          <w:p w14:paraId="095505B2" w14:textId="77777777" w:rsidR="00BB3DB1" w:rsidRPr="000D1EC4" w:rsidRDefault="00BB3DB1" w:rsidP="00BB3DB1">
            <w:pPr>
              <w:rPr>
                <w:rFonts w:ascii="Times New Roman" w:hAnsi="Times New Roman" w:cs="Times New Roman"/>
              </w:rPr>
            </w:pPr>
            <w:r w:rsidRPr="000D1EC4">
              <w:rPr>
                <w:rFonts w:ascii="Times New Roman" w:hAnsi="Times New Roman" w:cs="Times New Roman"/>
              </w:rPr>
              <w:t>Adaptive quiz difficulty and estimating student ability levels</w:t>
            </w:r>
          </w:p>
        </w:tc>
        <w:tc>
          <w:tcPr>
            <w:tcW w:w="3365" w:type="dxa"/>
            <w:hideMark/>
          </w:tcPr>
          <w:p w14:paraId="1DC82694" w14:textId="77777777" w:rsidR="00BB3DB1" w:rsidRPr="000D1EC4" w:rsidRDefault="00BB3DB1" w:rsidP="00BB3DB1">
            <w:pPr>
              <w:rPr>
                <w:rFonts w:ascii="Times New Roman" w:hAnsi="Times New Roman" w:cs="Times New Roman"/>
              </w:rPr>
            </w:pPr>
            <w:r w:rsidRPr="000D1EC4">
              <w:rPr>
                <w:rFonts w:ascii="Times New Roman" w:hAnsi="Times New Roman" w:cs="Times New Roman"/>
              </w:rPr>
              <w:t>irt_model.fit(), irt_model.predict()</w:t>
            </w:r>
          </w:p>
        </w:tc>
      </w:tr>
      <w:tr w:rsidR="00BB3DB1" w:rsidRPr="000D1EC4" w14:paraId="29933F0F" w14:textId="77777777" w:rsidTr="00652177">
        <w:tc>
          <w:tcPr>
            <w:tcW w:w="1504" w:type="dxa"/>
            <w:hideMark/>
          </w:tcPr>
          <w:p w14:paraId="255E638F" w14:textId="77777777" w:rsidR="00BB3DB1" w:rsidRPr="000D1EC4" w:rsidRDefault="00BB3DB1" w:rsidP="00BB3DB1">
            <w:pPr>
              <w:rPr>
                <w:rFonts w:ascii="Times New Roman" w:hAnsi="Times New Roman" w:cs="Times New Roman"/>
              </w:rPr>
            </w:pPr>
            <w:r w:rsidRPr="000D1EC4">
              <w:rPr>
                <w:rFonts w:ascii="Times New Roman" w:hAnsi="Times New Roman" w:cs="Times New Roman"/>
                <w:b/>
                <w:bCs/>
              </w:rPr>
              <w:lastRenderedPageBreak/>
              <w:t>spaCy / Hugging Face Transformers</w:t>
            </w:r>
          </w:p>
        </w:tc>
        <w:tc>
          <w:tcPr>
            <w:tcW w:w="2001" w:type="dxa"/>
            <w:hideMark/>
          </w:tcPr>
          <w:p w14:paraId="311E24B7" w14:textId="77777777" w:rsidR="00BB3DB1" w:rsidRPr="000D1EC4" w:rsidRDefault="00BB3DB1" w:rsidP="00BB3DB1">
            <w:pPr>
              <w:rPr>
                <w:rFonts w:ascii="Times New Roman" w:hAnsi="Times New Roman" w:cs="Times New Roman"/>
              </w:rPr>
            </w:pPr>
            <w:r w:rsidRPr="000D1EC4">
              <w:rPr>
                <w:rFonts w:ascii="Times New Roman" w:hAnsi="Times New Roman" w:cs="Times New Roman"/>
              </w:rPr>
              <w:t>Natural Language Processing (NLP) libraries</w:t>
            </w:r>
          </w:p>
        </w:tc>
        <w:tc>
          <w:tcPr>
            <w:tcW w:w="2340" w:type="dxa"/>
            <w:hideMark/>
          </w:tcPr>
          <w:p w14:paraId="6C734A0F" w14:textId="77777777" w:rsidR="00BB3DB1" w:rsidRPr="000D1EC4" w:rsidRDefault="00BB3DB1" w:rsidP="00BB3DB1">
            <w:pPr>
              <w:rPr>
                <w:rFonts w:ascii="Times New Roman" w:hAnsi="Times New Roman" w:cs="Times New Roman"/>
              </w:rPr>
            </w:pPr>
            <w:r w:rsidRPr="000D1EC4">
              <w:rPr>
                <w:rFonts w:ascii="Times New Roman" w:hAnsi="Times New Roman" w:cs="Times New Roman"/>
              </w:rPr>
              <w:t>Summarizing educational content, generating explanations and paraphrased notes</w:t>
            </w:r>
          </w:p>
        </w:tc>
        <w:tc>
          <w:tcPr>
            <w:tcW w:w="3365" w:type="dxa"/>
            <w:hideMark/>
          </w:tcPr>
          <w:p w14:paraId="1DED0987" w14:textId="77777777" w:rsidR="00BB3DB1" w:rsidRPr="000D1EC4" w:rsidRDefault="00BB3DB1" w:rsidP="00BB3DB1">
            <w:pPr>
              <w:rPr>
                <w:rFonts w:ascii="Times New Roman" w:hAnsi="Times New Roman" w:cs="Times New Roman"/>
              </w:rPr>
            </w:pPr>
            <w:r w:rsidRPr="000D1EC4">
              <w:rPr>
                <w:rFonts w:ascii="Times New Roman" w:hAnsi="Times New Roman" w:cs="Times New Roman"/>
              </w:rPr>
              <w:t>nlp_model(text), transformers.pipeline("summarization")</w:t>
            </w:r>
          </w:p>
        </w:tc>
      </w:tr>
      <w:tr w:rsidR="00BB3DB1" w:rsidRPr="000D1EC4" w14:paraId="4B6292BA" w14:textId="77777777" w:rsidTr="00652177">
        <w:tc>
          <w:tcPr>
            <w:tcW w:w="1504" w:type="dxa"/>
            <w:hideMark/>
          </w:tcPr>
          <w:p w14:paraId="10E6F313" w14:textId="77777777" w:rsidR="00BB3DB1" w:rsidRPr="000D1EC4" w:rsidRDefault="00BB3DB1" w:rsidP="00BB3DB1">
            <w:pPr>
              <w:rPr>
                <w:rFonts w:ascii="Times New Roman" w:hAnsi="Times New Roman" w:cs="Times New Roman"/>
              </w:rPr>
            </w:pPr>
            <w:r w:rsidRPr="000D1EC4">
              <w:rPr>
                <w:rFonts w:ascii="Times New Roman" w:hAnsi="Times New Roman" w:cs="Times New Roman"/>
                <w:b/>
                <w:bCs/>
              </w:rPr>
              <w:t>Reinforcement Learning (Q-learning / Custom)</w:t>
            </w:r>
          </w:p>
        </w:tc>
        <w:tc>
          <w:tcPr>
            <w:tcW w:w="2001" w:type="dxa"/>
            <w:hideMark/>
          </w:tcPr>
          <w:p w14:paraId="0707E477" w14:textId="77777777" w:rsidR="00BB3DB1" w:rsidRPr="000D1EC4" w:rsidRDefault="00BB3DB1" w:rsidP="00BB3DB1">
            <w:pPr>
              <w:rPr>
                <w:rFonts w:ascii="Times New Roman" w:hAnsi="Times New Roman" w:cs="Times New Roman"/>
              </w:rPr>
            </w:pPr>
            <w:r w:rsidRPr="000D1EC4">
              <w:rPr>
                <w:rFonts w:ascii="Times New Roman" w:hAnsi="Times New Roman" w:cs="Times New Roman"/>
              </w:rPr>
              <w:t>Reward-based ML model</w:t>
            </w:r>
          </w:p>
        </w:tc>
        <w:tc>
          <w:tcPr>
            <w:tcW w:w="2340" w:type="dxa"/>
            <w:hideMark/>
          </w:tcPr>
          <w:p w14:paraId="54D4646C" w14:textId="77777777" w:rsidR="00BB3DB1" w:rsidRPr="000D1EC4" w:rsidRDefault="00BB3DB1" w:rsidP="00BB3DB1">
            <w:pPr>
              <w:rPr>
                <w:rFonts w:ascii="Times New Roman" w:hAnsi="Times New Roman" w:cs="Times New Roman"/>
              </w:rPr>
            </w:pPr>
            <w:r w:rsidRPr="000D1EC4">
              <w:rPr>
                <w:rFonts w:ascii="Times New Roman" w:hAnsi="Times New Roman" w:cs="Times New Roman"/>
              </w:rPr>
              <w:t>Used in dynamic battle matchmaking and progress optimization</w:t>
            </w:r>
          </w:p>
        </w:tc>
        <w:tc>
          <w:tcPr>
            <w:tcW w:w="3365" w:type="dxa"/>
            <w:hideMark/>
          </w:tcPr>
          <w:p w14:paraId="731D701A" w14:textId="77777777" w:rsidR="00BB3DB1" w:rsidRPr="000D1EC4" w:rsidRDefault="00BB3DB1" w:rsidP="00BB3DB1">
            <w:pPr>
              <w:rPr>
                <w:rFonts w:ascii="Times New Roman" w:hAnsi="Times New Roman" w:cs="Times New Roman"/>
              </w:rPr>
            </w:pPr>
            <w:r w:rsidRPr="000D1EC4">
              <w:rPr>
                <w:rFonts w:ascii="Times New Roman" w:hAnsi="Times New Roman" w:cs="Times New Roman"/>
              </w:rPr>
              <w:t>env.step(), agent.learn()</w:t>
            </w:r>
          </w:p>
        </w:tc>
      </w:tr>
      <w:tr w:rsidR="00BB3DB1" w:rsidRPr="000D1EC4" w14:paraId="62C63655" w14:textId="77777777" w:rsidTr="00652177">
        <w:tc>
          <w:tcPr>
            <w:tcW w:w="1504" w:type="dxa"/>
            <w:hideMark/>
          </w:tcPr>
          <w:p w14:paraId="1FA3B806" w14:textId="77777777" w:rsidR="00BB3DB1" w:rsidRPr="000D1EC4" w:rsidRDefault="00BB3DB1" w:rsidP="00BB3DB1">
            <w:pPr>
              <w:rPr>
                <w:rFonts w:ascii="Times New Roman" w:hAnsi="Times New Roman" w:cs="Times New Roman"/>
              </w:rPr>
            </w:pPr>
            <w:r w:rsidRPr="000D1EC4">
              <w:rPr>
                <w:rFonts w:ascii="Times New Roman" w:hAnsi="Times New Roman" w:cs="Times New Roman"/>
                <w:b/>
                <w:bCs/>
              </w:rPr>
              <w:t>Socket.IO / Pusher</w:t>
            </w:r>
            <w:r w:rsidRPr="000D1EC4">
              <w:rPr>
                <w:rFonts w:ascii="Times New Roman" w:hAnsi="Times New Roman" w:cs="Times New Roman"/>
              </w:rPr>
              <w:t xml:space="preserve"> (Optional)</w:t>
            </w:r>
          </w:p>
        </w:tc>
        <w:tc>
          <w:tcPr>
            <w:tcW w:w="2001" w:type="dxa"/>
            <w:hideMark/>
          </w:tcPr>
          <w:p w14:paraId="66D77879" w14:textId="77777777" w:rsidR="00BB3DB1" w:rsidRPr="000D1EC4" w:rsidRDefault="00BB3DB1" w:rsidP="00BB3DB1">
            <w:pPr>
              <w:rPr>
                <w:rFonts w:ascii="Times New Roman" w:hAnsi="Times New Roman" w:cs="Times New Roman"/>
              </w:rPr>
            </w:pPr>
            <w:r w:rsidRPr="000D1EC4">
              <w:rPr>
                <w:rFonts w:ascii="Times New Roman" w:hAnsi="Times New Roman" w:cs="Times New Roman"/>
              </w:rPr>
              <w:t>Real-time communication engine</w:t>
            </w:r>
          </w:p>
        </w:tc>
        <w:tc>
          <w:tcPr>
            <w:tcW w:w="2340" w:type="dxa"/>
            <w:hideMark/>
          </w:tcPr>
          <w:p w14:paraId="73359FEE" w14:textId="77777777" w:rsidR="00BB3DB1" w:rsidRPr="000D1EC4" w:rsidRDefault="00BB3DB1" w:rsidP="00BB3DB1">
            <w:pPr>
              <w:rPr>
                <w:rFonts w:ascii="Times New Roman" w:hAnsi="Times New Roman" w:cs="Times New Roman"/>
              </w:rPr>
            </w:pPr>
            <w:r w:rsidRPr="000D1EC4">
              <w:rPr>
                <w:rFonts w:ascii="Times New Roman" w:hAnsi="Times New Roman" w:cs="Times New Roman"/>
              </w:rPr>
              <w:t>Enables real-time features such as battles, collaborative learning, chat etc.</w:t>
            </w:r>
          </w:p>
        </w:tc>
        <w:tc>
          <w:tcPr>
            <w:tcW w:w="3365" w:type="dxa"/>
            <w:hideMark/>
          </w:tcPr>
          <w:p w14:paraId="6B4575D4" w14:textId="77777777" w:rsidR="00BB3DB1" w:rsidRPr="000D1EC4" w:rsidRDefault="00BB3DB1" w:rsidP="00BB3DB1">
            <w:pPr>
              <w:rPr>
                <w:rFonts w:ascii="Times New Roman" w:hAnsi="Times New Roman" w:cs="Times New Roman"/>
              </w:rPr>
            </w:pPr>
            <w:r w:rsidRPr="000D1EC4">
              <w:rPr>
                <w:rFonts w:ascii="Times New Roman" w:hAnsi="Times New Roman" w:cs="Times New Roman"/>
              </w:rPr>
              <w:t>socket.emit(), socket.on() or Pusher.trigger()</w:t>
            </w:r>
          </w:p>
        </w:tc>
      </w:tr>
    </w:tbl>
    <w:p w14:paraId="2A1BD1C4" w14:textId="77777777" w:rsidR="00BB3DB1" w:rsidRPr="000D1EC4" w:rsidRDefault="00BB3DB1" w:rsidP="00AB5B43">
      <w:pPr>
        <w:rPr>
          <w:rFonts w:ascii="Times New Roman" w:hAnsi="Times New Roman" w:cs="Times New Roman"/>
        </w:rPr>
      </w:pPr>
    </w:p>
    <w:p w14:paraId="269F7C80" w14:textId="77777777" w:rsidR="00BB3DB1" w:rsidRDefault="00BB3DB1" w:rsidP="00AB5B43">
      <w:pPr>
        <w:rPr>
          <w:rFonts w:ascii="Times New Roman" w:hAnsi="Times New Roman" w:cs="Times New Roman"/>
        </w:rPr>
      </w:pPr>
    </w:p>
    <w:p w14:paraId="47430092" w14:textId="77777777" w:rsidR="00652177" w:rsidRDefault="00652177" w:rsidP="00AB5B43">
      <w:pPr>
        <w:rPr>
          <w:rFonts w:ascii="Times New Roman" w:hAnsi="Times New Roman" w:cs="Times New Roman"/>
        </w:rPr>
      </w:pPr>
    </w:p>
    <w:p w14:paraId="07A18B52" w14:textId="793651F5" w:rsidR="00652177" w:rsidRPr="00652177" w:rsidRDefault="00652177" w:rsidP="00AB5B43">
      <w:pPr>
        <w:rPr>
          <w:rFonts w:ascii="Times New Roman" w:hAnsi="Times New Roman" w:cs="Times New Roman"/>
          <w:b/>
          <w:bCs/>
          <w:sz w:val="36"/>
          <w:szCs w:val="36"/>
        </w:rPr>
      </w:pPr>
      <w:r>
        <w:rPr>
          <w:rFonts w:ascii="Times New Roman" w:hAnsi="Times New Roman" w:cs="Times New Roman"/>
          <w:b/>
          <w:bCs/>
          <w:sz w:val="36"/>
          <w:szCs w:val="36"/>
        </w:rPr>
        <w:t>8</w:t>
      </w:r>
      <w:r w:rsidRPr="0009330A">
        <w:rPr>
          <w:rFonts w:ascii="Times New Roman" w:hAnsi="Times New Roman" w:cs="Times New Roman"/>
          <w:b/>
          <w:bCs/>
          <w:sz w:val="36"/>
          <w:szCs w:val="36"/>
        </w:rPr>
        <w:t xml:space="preserve">. </w:t>
      </w:r>
      <w:r>
        <w:rPr>
          <w:rFonts w:ascii="Times New Roman" w:hAnsi="Times New Roman" w:cs="Times New Roman"/>
          <w:b/>
          <w:bCs/>
          <w:sz w:val="36"/>
          <w:szCs w:val="36"/>
        </w:rPr>
        <w:t>Testing and Evaluation</w:t>
      </w:r>
    </w:p>
    <w:p w14:paraId="4A751903" w14:textId="77777777" w:rsidR="00BB3DB1" w:rsidRPr="000D1EC4" w:rsidRDefault="00BB3DB1" w:rsidP="00AB5B43">
      <w:pPr>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
        <w:gridCol w:w="2248"/>
        <w:gridCol w:w="3108"/>
        <w:gridCol w:w="2713"/>
        <w:gridCol w:w="862"/>
      </w:tblGrid>
      <w:tr w:rsidR="007B7C05" w:rsidRPr="000D1EC4" w14:paraId="5AE4C9B6" w14:textId="77777777" w:rsidTr="007B7C05">
        <w:trPr>
          <w:tblHeader/>
          <w:tblCellSpacing w:w="15" w:type="dxa"/>
        </w:trPr>
        <w:tc>
          <w:tcPr>
            <w:tcW w:w="0" w:type="auto"/>
            <w:vAlign w:val="center"/>
            <w:hideMark/>
          </w:tcPr>
          <w:p w14:paraId="53FAA4C2" w14:textId="77777777" w:rsidR="007B7C05" w:rsidRPr="000D1EC4" w:rsidRDefault="007B7C05" w:rsidP="007B7C05">
            <w:pPr>
              <w:rPr>
                <w:rFonts w:ascii="Times New Roman" w:hAnsi="Times New Roman" w:cs="Times New Roman"/>
                <w:b/>
                <w:bCs/>
              </w:rPr>
            </w:pPr>
            <w:r w:rsidRPr="000D1EC4">
              <w:rPr>
                <w:rFonts w:ascii="Times New Roman" w:hAnsi="Times New Roman" w:cs="Times New Roman"/>
                <w:b/>
                <w:bCs/>
              </w:rPr>
              <w:t>No.</w:t>
            </w:r>
          </w:p>
        </w:tc>
        <w:tc>
          <w:tcPr>
            <w:tcW w:w="0" w:type="auto"/>
            <w:vAlign w:val="center"/>
            <w:hideMark/>
          </w:tcPr>
          <w:p w14:paraId="518F9AB1" w14:textId="77777777" w:rsidR="007B7C05" w:rsidRPr="000D1EC4" w:rsidRDefault="007B7C05" w:rsidP="007B7C05">
            <w:pPr>
              <w:rPr>
                <w:rFonts w:ascii="Times New Roman" w:hAnsi="Times New Roman" w:cs="Times New Roman"/>
                <w:b/>
                <w:bCs/>
              </w:rPr>
            </w:pPr>
            <w:r w:rsidRPr="000D1EC4">
              <w:rPr>
                <w:rFonts w:ascii="Times New Roman" w:hAnsi="Times New Roman" w:cs="Times New Roman"/>
                <w:b/>
                <w:bCs/>
              </w:rPr>
              <w:t>Test Case/Test Script</w:t>
            </w:r>
          </w:p>
        </w:tc>
        <w:tc>
          <w:tcPr>
            <w:tcW w:w="0" w:type="auto"/>
            <w:vAlign w:val="center"/>
            <w:hideMark/>
          </w:tcPr>
          <w:p w14:paraId="0D2E4794" w14:textId="77777777" w:rsidR="007B7C05" w:rsidRPr="000D1EC4" w:rsidRDefault="007B7C05" w:rsidP="007B7C05">
            <w:pPr>
              <w:rPr>
                <w:rFonts w:ascii="Times New Roman" w:hAnsi="Times New Roman" w:cs="Times New Roman"/>
                <w:b/>
                <w:bCs/>
              </w:rPr>
            </w:pPr>
            <w:r w:rsidRPr="000D1EC4">
              <w:rPr>
                <w:rFonts w:ascii="Times New Roman" w:hAnsi="Times New Roman" w:cs="Times New Roman"/>
                <w:b/>
                <w:bCs/>
              </w:rPr>
              <w:t>Attribute and Value</w:t>
            </w:r>
          </w:p>
        </w:tc>
        <w:tc>
          <w:tcPr>
            <w:tcW w:w="0" w:type="auto"/>
            <w:vAlign w:val="center"/>
            <w:hideMark/>
          </w:tcPr>
          <w:p w14:paraId="437CB2FC" w14:textId="77777777" w:rsidR="007B7C05" w:rsidRPr="000D1EC4" w:rsidRDefault="007B7C05" w:rsidP="007B7C05">
            <w:pPr>
              <w:rPr>
                <w:rFonts w:ascii="Times New Roman" w:hAnsi="Times New Roman" w:cs="Times New Roman"/>
                <w:b/>
                <w:bCs/>
              </w:rPr>
            </w:pPr>
            <w:r w:rsidRPr="000D1EC4">
              <w:rPr>
                <w:rFonts w:ascii="Times New Roman" w:hAnsi="Times New Roman" w:cs="Times New Roman"/>
                <w:b/>
                <w:bCs/>
              </w:rPr>
              <w:t>Expected Result</w:t>
            </w:r>
          </w:p>
        </w:tc>
        <w:tc>
          <w:tcPr>
            <w:tcW w:w="0" w:type="auto"/>
            <w:vAlign w:val="center"/>
            <w:hideMark/>
          </w:tcPr>
          <w:p w14:paraId="21EB4C8F" w14:textId="77777777" w:rsidR="007B7C05" w:rsidRPr="000D1EC4" w:rsidRDefault="007B7C05" w:rsidP="007B7C05">
            <w:pPr>
              <w:rPr>
                <w:rFonts w:ascii="Times New Roman" w:hAnsi="Times New Roman" w:cs="Times New Roman"/>
                <w:b/>
                <w:bCs/>
              </w:rPr>
            </w:pPr>
            <w:r w:rsidRPr="000D1EC4">
              <w:rPr>
                <w:rFonts w:ascii="Times New Roman" w:hAnsi="Times New Roman" w:cs="Times New Roman"/>
                <w:b/>
                <w:bCs/>
              </w:rPr>
              <w:t>Result</w:t>
            </w:r>
          </w:p>
        </w:tc>
      </w:tr>
      <w:tr w:rsidR="007B7C05" w:rsidRPr="000D1EC4" w14:paraId="04FE313A" w14:textId="77777777" w:rsidTr="007B7C05">
        <w:trPr>
          <w:tblCellSpacing w:w="15" w:type="dxa"/>
        </w:trPr>
        <w:tc>
          <w:tcPr>
            <w:tcW w:w="0" w:type="auto"/>
            <w:vAlign w:val="center"/>
            <w:hideMark/>
          </w:tcPr>
          <w:p w14:paraId="161B3B10"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1</w:t>
            </w:r>
          </w:p>
        </w:tc>
        <w:tc>
          <w:tcPr>
            <w:tcW w:w="0" w:type="auto"/>
            <w:vAlign w:val="center"/>
            <w:hideMark/>
          </w:tcPr>
          <w:p w14:paraId="2DB59687"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Check the email field of login</w:t>
            </w:r>
          </w:p>
        </w:tc>
        <w:tc>
          <w:tcPr>
            <w:tcW w:w="0" w:type="auto"/>
            <w:vAlign w:val="center"/>
            <w:hideMark/>
          </w:tcPr>
          <w:p w14:paraId="2A5C77FC"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 xml:space="preserve">Email: </w:t>
            </w:r>
            <w:hyperlink r:id="rId7" w:history="1">
              <w:r w:rsidRPr="000D1EC4">
                <w:rPr>
                  <w:rStyle w:val="Hyperlink"/>
                  <w:rFonts w:ascii="Times New Roman" w:hAnsi="Times New Roman" w:cs="Times New Roman"/>
                </w:rPr>
                <w:t>abc@gmail.com</w:t>
              </w:r>
            </w:hyperlink>
          </w:p>
        </w:tc>
        <w:tc>
          <w:tcPr>
            <w:tcW w:w="0" w:type="auto"/>
            <w:vAlign w:val="center"/>
            <w:hideMark/>
          </w:tcPr>
          <w:p w14:paraId="3873C834"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Validates email address and moves cursor to next textbox</w:t>
            </w:r>
          </w:p>
        </w:tc>
        <w:tc>
          <w:tcPr>
            <w:tcW w:w="0" w:type="auto"/>
            <w:vAlign w:val="center"/>
            <w:hideMark/>
          </w:tcPr>
          <w:p w14:paraId="4CD43B92"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Pass</w:t>
            </w:r>
          </w:p>
        </w:tc>
      </w:tr>
      <w:tr w:rsidR="007B7C05" w:rsidRPr="000D1EC4" w14:paraId="56827E5B" w14:textId="77777777" w:rsidTr="007B7C05">
        <w:trPr>
          <w:tblCellSpacing w:w="15" w:type="dxa"/>
        </w:trPr>
        <w:tc>
          <w:tcPr>
            <w:tcW w:w="0" w:type="auto"/>
            <w:vAlign w:val="center"/>
            <w:hideMark/>
          </w:tcPr>
          <w:p w14:paraId="26B321BD"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2</w:t>
            </w:r>
          </w:p>
        </w:tc>
        <w:tc>
          <w:tcPr>
            <w:tcW w:w="0" w:type="auto"/>
            <w:vAlign w:val="center"/>
            <w:hideMark/>
          </w:tcPr>
          <w:p w14:paraId="412214D2"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Check the email field for invalid format</w:t>
            </w:r>
          </w:p>
        </w:tc>
        <w:tc>
          <w:tcPr>
            <w:tcW w:w="0" w:type="auto"/>
            <w:vAlign w:val="center"/>
            <w:hideMark/>
          </w:tcPr>
          <w:p w14:paraId="538588DD"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Email: abc.gmail.com</w:t>
            </w:r>
          </w:p>
        </w:tc>
        <w:tc>
          <w:tcPr>
            <w:tcW w:w="0" w:type="auto"/>
            <w:vAlign w:val="center"/>
            <w:hideMark/>
          </w:tcPr>
          <w:p w14:paraId="44E0788D"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Highlights field and displays error message</w:t>
            </w:r>
          </w:p>
        </w:tc>
        <w:tc>
          <w:tcPr>
            <w:tcW w:w="0" w:type="auto"/>
            <w:vAlign w:val="center"/>
            <w:hideMark/>
          </w:tcPr>
          <w:p w14:paraId="727D9322"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Pass</w:t>
            </w:r>
          </w:p>
        </w:tc>
      </w:tr>
      <w:tr w:rsidR="007B7C05" w:rsidRPr="000D1EC4" w14:paraId="2A151D8D" w14:textId="77777777" w:rsidTr="007B7C05">
        <w:trPr>
          <w:tblCellSpacing w:w="15" w:type="dxa"/>
        </w:trPr>
        <w:tc>
          <w:tcPr>
            <w:tcW w:w="0" w:type="auto"/>
            <w:vAlign w:val="center"/>
            <w:hideMark/>
          </w:tcPr>
          <w:p w14:paraId="67363E66"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3</w:t>
            </w:r>
          </w:p>
        </w:tc>
        <w:tc>
          <w:tcPr>
            <w:tcW w:w="0" w:type="auto"/>
            <w:vAlign w:val="center"/>
            <w:hideMark/>
          </w:tcPr>
          <w:p w14:paraId="2704CAFD"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Validate password length in signup</w:t>
            </w:r>
          </w:p>
        </w:tc>
        <w:tc>
          <w:tcPr>
            <w:tcW w:w="0" w:type="auto"/>
            <w:vAlign w:val="center"/>
            <w:hideMark/>
          </w:tcPr>
          <w:p w14:paraId="7DEC1004"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Password: 1234</w:t>
            </w:r>
          </w:p>
        </w:tc>
        <w:tc>
          <w:tcPr>
            <w:tcW w:w="0" w:type="auto"/>
            <w:vAlign w:val="center"/>
            <w:hideMark/>
          </w:tcPr>
          <w:p w14:paraId="642F6DED"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Displays error message for short password</w:t>
            </w:r>
          </w:p>
        </w:tc>
        <w:tc>
          <w:tcPr>
            <w:tcW w:w="0" w:type="auto"/>
            <w:vAlign w:val="center"/>
            <w:hideMark/>
          </w:tcPr>
          <w:p w14:paraId="0A98FC56"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Pass</w:t>
            </w:r>
          </w:p>
        </w:tc>
      </w:tr>
      <w:tr w:rsidR="007B7C05" w:rsidRPr="000D1EC4" w14:paraId="7119218E" w14:textId="77777777" w:rsidTr="007B7C05">
        <w:trPr>
          <w:tblCellSpacing w:w="15" w:type="dxa"/>
        </w:trPr>
        <w:tc>
          <w:tcPr>
            <w:tcW w:w="0" w:type="auto"/>
            <w:vAlign w:val="center"/>
            <w:hideMark/>
          </w:tcPr>
          <w:p w14:paraId="071B6771"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4</w:t>
            </w:r>
          </w:p>
        </w:tc>
        <w:tc>
          <w:tcPr>
            <w:tcW w:w="0" w:type="auto"/>
            <w:vAlign w:val="center"/>
            <w:hideMark/>
          </w:tcPr>
          <w:p w14:paraId="415C1CE3"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Confirm password match in signup</w:t>
            </w:r>
          </w:p>
        </w:tc>
        <w:tc>
          <w:tcPr>
            <w:tcW w:w="0" w:type="auto"/>
            <w:vAlign w:val="center"/>
            <w:hideMark/>
          </w:tcPr>
          <w:p w14:paraId="05CD0B35"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Password: abc123, Confirm: abc1234</w:t>
            </w:r>
          </w:p>
        </w:tc>
        <w:tc>
          <w:tcPr>
            <w:tcW w:w="0" w:type="auto"/>
            <w:vAlign w:val="center"/>
            <w:hideMark/>
          </w:tcPr>
          <w:p w14:paraId="2633A275"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Shows mismatch error</w:t>
            </w:r>
          </w:p>
        </w:tc>
        <w:tc>
          <w:tcPr>
            <w:tcW w:w="0" w:type="auto"/>
            <w:vAlign w:val="center"/>
            <w:hideMark/>
          </w:tcPr>
          <w:p w14:paraId="25EC30CE"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Pass</w:t>
            </w:r>
          </w:p>
        </w:tc>
      </w:tr>
      <w:tr w:rsidR="007B7C05" w:rsidRPr="000D1EC4" w14:paraId="036F6A0B" w14:textId="77777777" w:rsidTr="007B7C05">
        <w:trPr>
          <w:tblCellSpacing w:w="15" w:type="dxa"/>
        </w:trPr>
        <w:tc>
          <w:tcPr>
            <w:tcW w:w="0" w:type="auto"/>
            <w:vAlign w:val="center"/>
            <w:hideMark/>
          </w:tcPr>
          <w:p w14:paraId="6C2932CE"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5</w:t>
            </w:r>
          </w:p>
        </w:tc>
        <w:tc>
          <w:tcPr>
            <w:tcW w:w="0" w:type="auto"/>
            <w:vAlign w:val="center"/>
            <w:hideMark/>
          </w:tcPr>
          <w:p w14:paraId="038EEA2C"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Ensure unique user registration</w:t>
            </w:r>
          </w:p>
        </w:tc>
        <w:tc>
          <w:tcPr>
            <w:tcW w:w="0" w:type="auto"/>
            <w:vAlign w:val="center"/>
            <w:hideMark/>
          </w:tcPr>
          <w:p w14:paraId="1CBA4BAA"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 xml:space="preserve">Email: </w:t>
            </w:r>
            <w:hyperlink r:id="rId8" w:history="1">
              <w:r w:rsidRPr="000D1EC4">
                <w:rPr>
                  <w:rStyle w:val="Hyperlink"/>
                  <w:rFonts w:ascii="Times New Roman" w:hAnsi="Times New Roman" w:cs="Times New Roman"/>
                </w:rPr>
                <w:t>existing_user@gmail.com</w:t>
              </w:r>
            </w:hyperlink>
          </w:p>
        </w:tc>
        <w:tc>
          <w:tcPr>
            <w:tcW w:w="0" w:type="auto"/>
            <w:vAlign w:val="center"/>
            <w:hideMark/>
          </w:tcPr>
          <w:p w14:paraId="31F57CA5"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Returns "User already exists"</w:t>
            </w:r>
          </w:p>
        </w:tc>
        <w:tc>
          <w:tcPr>
            <w:tcW w:w="0" w:type="auto"/>
            <w:vAlign w:val="center"/>
            <w:hideMark/>
          </w:tcPr>
          <w:p w14:paraId="31BB8F26"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Pass</w:t>
            </w:r>
          </w:p>
        </w:tc>
      </w:tr>
      <w:tr w:rsidR="007B7C05" w:rsidRPr="000D1EC4" w14:paraId="290B0BE3" w14:textId="77777777" w:rsidTr="007B7C05">
        <w:trPr>
          <w:tblCellSpacing w:w="15" w:type="dxa"/>
        </w:trPr>
        <w:tc>
          <w:tcPr>
            <w:tcW w:w="0" w:type="auto"/>
            <w:vAlign w:val="center"/>
            <w:hideMark/>
          </w:tcPr>
          <w:p w14:paraId="6443D52D"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6</w:t>
            </w:r>
          </w:p>
        </w:tc>
        <w:tc>
          <w:tcPr>
            <w:tcW w:w="0" w:type="auto"/>
            <w:vAlign w:val="center"/>
            <w:hideMark/>
          </w:tcPr>
          <w:p w14:paraId="19560D7F"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Authenticate user with correct credentials</w:t>
            </w:r>
          </w:p>
        </w:tc>
        <w:tc>
          <w:tcPr>
            <w:tcW w:w="0" w:type="auto"/>
            <w:vAlign w:val="center"/>
            <w:hideMark/>
          </w:tcPr>
          <w:p w14:paraId="15507511"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 xml:space="preserve">Email: </w:t>
            </w:r>
            <w:hyperlink r:id="rId9" w:history="1">
              <w:r w:rsidRPr="000D1EC4">
                <w:rPr>
                  <w:rStyle w:val="Hyperlink"/>
                  <w:rFonts w:ascii="Times New Roman" w:hAnsi="Times New Roman" w:cs="Times New Roman"/>
                </w:rPr>
                <w:t>user@gmail.com</w:t>
              </w:r>
            </w:hyperlink>
            <w:r w:rsidRPr="000D1EC4">
              <w:rPr>
                <w:rFonts w:ascii="Times New Roman" w:hAnsi="Times New Roman" w:cs="Times New Roman"/>
              </w:rPr>
              <w:t>, Pass: abc123</w:t>
            </w:r>
          </w:p>
        </w:tc>
        <w:tc>
          <w:tcPr>
            <w:tcW w:w="0" w:type="auto"/>
            <w:vAlign w:val="center"/>
            <w:hideMark/>
          </w:tcPr>
          <w:p w14:paraId="4AA7BBEE"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Redirects to dashboard</w:t>
            </w:r>
          </w:p>
        </w:tc>
        <w:tc>
          <w:tcPr>
            <w:tcW w:w="0" w:type="auto"/>
            <w:vAlign w:val="center"/>
            <w:hideMark/>
          </w:tcPr>
          <w:p w14:paraId="1FE1807D"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Pass</w:t>
            </w:r>
          </w:p>
        </w:tc>
      </w:tr>
      <w:tr w:rsidR="007B7C05" w:rsidRPr="000D1EC4" w14:paraId="22038457" w14:textId="77777777" w:rsidTr="007B7C05">
        <w:trPr>
          <w:tblCellSpacing w:w="15" w:type="dxa"/>
        </w:trPr>
        <w:tc>
          <w:tcPr>
            <w:tcW w:w="0" w:type="auto"/>
            <w:vAlign w:val="center"/>
            <w:hideMark/>
          </w:tcPr>
          <w:p w14:paraId="27D3BA17"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lastRenderedPageBreak/>
              <w:t>7</w:t>
            </w:r>
          </w:p>
        </w:tc>
        <w:tc>
          <w:tcPr>
            <w:tcW w:w="0" w:type="auto"/>
            <w:vAlign w:val="center"/>
            <w:hideMark/>
          </w:tcPr>
          <w:p w14:paraId="0096C7CC"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Authenticate user with wrong credentials</w:t>
            </w:r>
          </w:p>
        </w:tc>
        <w:tc>
          <w:tcPr>
            <w:tcW w:w="0" w:type="auto"/>
            <w:vAlign w:val="center"/>
            <w:hideMark/>
          </w:tcPr>
          <w:p w14:paraId="337B7C81"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 xml:space="preserve">Email: </w:t>
            </w:r>
            <w:hyperlink r:id="rId10" w:history="1">
              <w:r w:rsidRPr="000D1EC4">
                <w:rPr>
                  <w:rStyle w:val="Hyperlink"/>
                  <w:rFonts w:ascii="Times New Roman" w:hAnsi="Times New Roman" w:cs="Times New Roman"/>
                </w:rPr>
                <w:t>user@gmail.com</w:t>
              </w:r>
            </w:hyperlink>
            <w:r w:rsidRPr="000D1EC4">
              <w:rPr>
                <w:rFonts w:ascii="Times New Roman" w:hAnsi="Times New Roman" w:cs="Times New Roman"/>
              </w:rPr>
              <w:t>, Pass: wrongpass</w:t>
            </w:r>
          </w:p>
        </w:tc>
        <w:tc>
          <w:tcPr>
            <w:tcW w:w="0" w:type="auto"/>
            <w:vAlign w:val="center"/>
            <w:hideMark/>
          </w:tcPr>
          <w:p w14:paraId="23643ED4"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Shows "Invalid credentials"</w:t>
            </w:r>
          </w:p>
        </w:tc>
        <w:tc>
          <w:tcPr>
            <w:tcW w:w="0" w:type="auto"/>
            <w:vAlign w:val="center"/>
            <w:hideMark/>
          </w:tcPr>
          <w:p w14:paraId="57CB0173"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Pass</w:t>
            </w:r>
          </w:p>
        </w:tc>
      </w:tr>
      <w:tr w:rsidR="007B7C05" w:rsidRPr="000D1EC4" w14:paraId="53244CF4" w14:textId="77777777" w:rsidTr="007B7C05">
        <w:trPr>
          <w:tblCellSpacing w:w="15" w:type="dxa"/>
        </w:trPr>
        <w:tc>
          <w:tcPr>
            <w:tcW w:w="0" w:type="auto"/>
            <w:vAlign w:val="center"/>
            <w:hideMark/>
          </w:tcPr>
          <w:p w14:paraId="7BF8BA72"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8</w:t>
            </w:r>
          </w:p>
        </w:tc>
        <w:tc>
          <w:tcPr>
            <w:tcW w:w="0" w:type="auto"/>
            <w:vAlign w:val="center"/>
            <w:hideMark/>
          </w:tcPr>
          <w:p w14:paraId="10159423"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Load flashcards for a chapter</w:t>
            </w:r>
          </w:p>
        </w:tc>
        <w:tc>
          <w:tcPr>
            <w:tcW w:w="0" w:type="auto"/>
            <w:vAlign w:val="center"/>
            <w:hideMark/>
          </w:tcPr>
          <w:p w14:paraId="26E0CBC6"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Chapter ID: CH101</w:t>
            </w:r>
          </w:p>
        </w:tc>
        <w:tc>
          <w:tcPr>
            <w:tcW w:w="0" w:type="auto"/>
            <w:vAlign w:val="center"/>
            <w:hideMark/>
          </w:tcPr>
          <w:p w14:paraId="18F6223B"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Displays all flashcards for that chapter</w:t>
            </w:r>
          </w:p>
        </w:tc>
        <w:tc>
          <w:tcPr>
            <w:tcW w:w="0" w:type="auto"/>
            <w:vAlign w:val="center"/>
            <w:hideMark/>
          </w:tcPr>
          <w:p w14:paraId="358BE6DC"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Pass</w:t>
            </w:r>
          </w:p>
        </w:tc>
      </w:tr>
      <w:tr w:rsidR="007B7C05" w:rsidRPr="000D1EC4" w14:paraId="4F256B85" w14:textId="77777777" w:rsidTr="007B7C05">
        <w:trPr>
          <w:tblCellSpacing w:w="15" w:type="dxa"/>
        </w:trPr>
        <w:tc>
          <w:tcPr>
            <w:tcW w:w="0" w:type="auto"/>
            <w:vAlign w:val="center"/>
            <w:hideMark/>
          </w:tcPr>
          <w:p w14:paraId="32A90DF9"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9</w:t>
            </w:r>
          </w:p>
        </w:tc>
        <w:tc>
          <w:tcPr>
            <w:tcW w:w="0" w:type="auto"/>
            <w:vAlign w:val="center"/>
            <w:hideMark/>
          </w:tcPr>
          <w:p w14:paraId="1A89E16D"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Generate AI flashcard using NLP</w:t>
            </w:r>
          </w:p>
        </w:tc>
        <w:tc>
          <w:tcPr>
            <w:tcW w:w="0" w:type="auto"/>
            <w:vAlign w:val="center"/>
            <w:hideMark/>
          </w:tcPr>
          <w:p w14:paraId="3699CF84"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Topic: Photosynthesis</w:t>
            </w:r>
          </w:p>
        </w:tc>
        <w:tc>
          <w:tcPr>
            <w:tcW w:w="0" w:type="auto"/>
            <w:vAlign w:val="center"/>
            <w:hideMark/>
          </w:tcPr>
          <w:p w14:paraId="45BAC847"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Returns summary + flashcard text</w:t>
            </w:r>
          </w:p>
        </w:tc>
        <w:tc>
          <w:tcPr>
            <w:tcW w:w="0" w:type="auto"/>
            <w:vAlign w:val="center"/>
            <w:hideMark/>
          </w:tcPr>
          <w:p w14:paraId="29A23704"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Pending</w:t>
            </w:r>
          </w:p>
        </w:tc>
      </w:tr>
      <w:tr w:rsidR="007B7C05" w:rsidRPr="000D1EC4" w14:paraId="055561C0" w14:textId="77777777" w:rsidTr="007B7C05">
        <w:trPr>
          <w:tblCellSpacing w:w="15" w:type="dxa"/>
        </w:trPr>
        <w:tc>
          <w:tcPr>
            <w:tcW w:w="0" w:type="auto"/>
            <w:vAlign w:val="center"/>
            <w:hideMark/>
          </w:tcPr>
          <w:p w14:paraId="699AA9B3"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10</w:t>
            </w:r>
          </w:p>
        </w:tc>
        <w:tc>
          <w:tcPr>
            <w:tcW w:w="0" w:type="auto"/>
            <w:vAlign w:val="center"/>
            <w:hideMark/>
          </w:tcPr>
          <w:p w14:paraId="6D6D36CE"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Recommend book using Decision Tree</w:t>
            </w:r>
          </w:p>
        </w:tc>
        <w:tc>
          <w:tcPr>
            <w:tcW w:w="0" w:type="auto"/>
            <w:vAlign w:val="center"/>
            <w:hideMark/>
          </w:tcPr>
          <w:p w14:paraId="11DC6391"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User performance: low on Book A</w:t>
            </w:r>
          </w:p>
        </w:tc>
        <w:tc>
          <w:tcPr>
            <w:tcW w:w="0" w:type="auto"/>
            <w:vAlign w:val="center"/>
            <w:hideMark/>
          </w:tcPr>
          <w:p w14:paraId="4EE4665A"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Suggests easier book based on DT rules</w:t>
            </w:r>
          </w:p>
        </w:tc>
        <w:tc>
          <w:tcPr>
            <w:tcW w:w="0" w:type="auto"/>
            <w:vAlign w:val="center"/>
            <w:hideMark/>
          </w:tcPr>
          <w:p w14:paraId="2B3758C6"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Pending</w:t>
            </w:r>
          </w:p>
        </w:tc>
      </w:tr>
      <w:tr w:rsidR="007B7C05" w:rsidRPr="000D1EC4" w14:paraId="2A64A6B8" w14:textId="77777777" w:rsidTr="007B7C05">
        <w:trPr>
          <w:tblCellSpacing w:w="15" w:type="dxa"/>
        </w:trPr>
        <w:tc>
          <w:tcPr>
            <w:tcW w:w="0" w:type="auto"/>
            <w:vAlign w:val="center"/>
            <w:hideMark/>
          </w:tcPr>
          <w:p w14:paraId="3793B09B"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11</w:t>
            </w:r>
          </w:p>
        </w:tc>
        <w:tc>
          <w:tcPr>
            <w:tcW w:w="0" w:type="auto"/>
            <w:vAlign w:val="center"/>
            <w:hideMark/>
          </w:tcPr>
          <w:p w14:paraId="37EB0A71"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IRT-based score update</w:t>
            </w:r>
          </w:p>
        </w:tc>
        <w:tc>
          <w:tcPr>
            <w:tcW w:w="0" w:type="auto"/>
            <w:vAlign w:val="center"/>
            <w:hideMark/>
          </w:tcPr>
          <w:p w14:paraId="4EFC6C9D"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Correct/Incorrect answers logged</w:t>
            </w:r>
          </w:p>
        </w:tc>
        <w:tc>
          <w:tcPr>
            <w:tcW w:w="0" w:type="auto"/>
            <w:vAlign w:val="center"/>
            <w:hideMark/>
          </w:tcPr>
          <w:p w14:paraId="44DF9B87"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Updates latent trait (θ) for user</w:t>
            </w:r>
          </w:p>
        </w:tc>
        <w:tc>
          <w:tcPr>
            <w:tcW w:w="0" w:type="auto"/>
            <w:vAlign w:val="center"/>
            <w:hideMark/>
          </w:tcPr>
          <w:p w14:paraId="515E5160"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Pending</w:t>
            </w:r>
          </w:p>
        </w:tc>
      </w:tr>
      <w:tr w:rsidR="007B7C05" w:rsidRPr="000D1EC4" w14:paraId="61AD9537" w14:textId="77777777" w:rsidTr="007B7C05">
        <w:trPr>
          <w:tblCellSpacing w:w="15" w:type="dxa"/>
        </w:trPr>
        <w:tc>
          <w:tcPr>
            <w:tcW w:w="0" w:type="auto"/>
            <w:vAlign w:val="center"/>
            <w:hideMark/>
          </w:tcPr>
          <w:p w14:paraId="725CA853"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12</w:t>
            </w:r>
          </w:p>
        </w:tc>
        <w:tc>
          <w:tcPr>
            <w:tcW w:w="0" w:type="auto"/>
            <w:vAlign w:val="center"/>
            <w:hideMark/>
          </w:tcPr>
          <w:p w14:paraId="67B25CEE"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TF-IDF for video explanation summary</w:t>
            </w:r>
          </w:p>
        </w:tc>
        <w:tc>
          <w:tcPr>
            <w:tcW w:w="0" w:type="auto"/>
            <w:vAlign w:val="center"/>
            <w:hideMark/>
          </w:tcPr>
          <w:p w14:paraId="40A3FC24"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Transcript: 500 words</w:t>
            </w:r>
          </w:p>
        </w:tc>
        <w:tc>
          <w:tcPr>
            <w:tcW w:w="0" w:type="auto"/>
            <w:vAlign w:val="center"/>
            <w:hideMark/>
          </w:tcPr>
          <w:p w14:paraId="6E0CB735"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Returns top keywords &amp; summary</w:t>
            </w:r>
          </w:p>
        </w:tc>
        <w:tc>
          <w:tcPr>
            <w:tcW w:w="0" w:type="auto"/>
            <w:vAlign w:val="center"/>
            <w:hideMark/>
          </w:tcPr>
          <w:p w14:paraId="78DD6D0D"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Pending</w:t>
            </w:r>
          </w:p>
        </w:tc>
      </w:tr>
      <w:tr w:rsidR="007B7C05" w:rsidRPr="000D1EC4" w14:paraId="2C0A9873" w14:textId="77777777" w:rsidTr="007B7C05">
        <w:trPr>
          <w:tblCellSpacing w:w="15" w:type="dxa"/>
        </w:trPr>
        <w:tc>
          <w:tcPr>
            <w:tcW w:w="0" w:type="auto"/>
            <w:vAlign w:val="center"/>
            <w:hideMark/>
          </w:tcPr>
          <w:p w14:paraId="5B4244CF"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13</w:t>
            </w:r>
          </w:p>
        </w:tc>
        <w:tc>
          <w:tcPr>
            <w:tcW w:w="0" w:type="auto"/>
            <w:vAlign w:val="center"/>
            <w:hideMark/>
          </w:tcPr>
          <w:p w14:paraId="18568D46"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Match user for battle</w:t>
            </w:r>
          </w:p>
        </w:tc>
        <w:tc>
          <w:tcPr>
            <w:tcW w:w="0" w:type="auto"/>
            <w:vAlign w:val="center"/>
            <w:hideMark/>
          </w:tcPr>
          <w:p w14:paraId="4B766243"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Skill Level: Beginner</w:t>
            </w:r>
          </w:p>
        </w:tc>
        <w:tc>
          <w:tcPr>
            <w:tcW w:w="0" w:type="auto"/>
            <w:vAlign w:val="center"/>
            <w:hideMark/>
          </w:tcPr>
          <w:p w14:paraId="17A48826"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Finds peer of similar skill level</w:t>
            </w:r>
          </w:p>
        </w:tc>
        <w:tc>
          <w:tcPr>
            <w:tcW w:w="0" w:type="auto"/>
            <w:vAlign w:val="center"/>
            <w:hideMark/>
          </w:tcPr>
          <w:p w14:paraId="1E07CB2F"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Pass</w:t>
            </w:r>
          </w:p>
        </w:tc>
      </w:tr>
      <w:tr w:rsidR="007B7C05" w:rsidRPr="000D1EC4" w14:paraId="2F365277" w14:textId="77777777" w:rsidTr="007B7C05">
        <w:trPr>
          <w:tblCellSpacing w:w="15" w:type="dxa"/>
        </w:trPr>
        <w:tc>
          <w:tcPr>
            <w:tcW w:w="0" w:type="auto"/>
            <w:vAlign w:val="center"/>
            <w:hideMark/>
          </w:tcPr>
          <w:p w14:paraId="2D874D78"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14</w:t>
            </w:r>
          </w:p>
        </w:tc>
        <w:tc>
          <w:tcPr>
            <w:tcW w:w="0" w:type="auto"/>
            <w:vAlign w:val="center"/>
            <w:hideMark/>
          </w:tcPr>
          <w:p w14:paraId="3AB3B854"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Notification delivery via FCM</w:t>
            </w:r>
          </w:p>
        </w:tc>
        <w:tc>
          <w:tcPr>
            <w:tcW w:w="0" w:type="auto"/>
            <w:vAlign w:val="center"/>
            <w:hideMark/>
          </w:tcPr>
          <w:p w14:paraId="1BB35026"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Message: "Class starts in 5 min"</w:t>
            </w:r>
          </w:p>
        </w:tc>
        <w:tc>
          <w:tcPr>
            <w:tcW w:w="0" w:type="auto"/>
            <w:vAlign w:val="center"/>
            <w:hideMark/>
          </w:tcPr>
          <w:p w14:paraId="49168F48"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Push notification received</w:t>
            </w:r>
          </w:p>
        </w:tc>
        <w:tc>
          <w:tcPr>
            <w:tcW w:w="0" w:type="auto"/>
            <w:vAlign w:val="center"/>
            <w:hideMark/>
          </w:tcPr>
          <w:p w14:paraId="01838FF5"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Pass</w:t>
            </w:r>
          </w:p>
        </w:tc>
      </w:tr>
      <w:tr w:rsidR="007B7C05" w:rsidRPr="000D1EC4" w14:paraId="13DDBD98" w14:textId="77777777" w:rsidTr="007B7C05">
        <w:trPr>
          <w:tblCellSpacing w:w="15" w:type="dxa"/>
        </w:trPr>
        <w:tc>
          <w:tcPr>
            <w:tcW w:w="0" w:type="auto"/>
            <w:vAlign w:val="center"/>
            <w:hideMark/>
          </w:tcPr>
          <w:p w14:paraId="52067C5E"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15</w:t>
            </w:r>
          </w:p>
        </w:tc>
        <w:tc>
          <w:tcPr>
            <w:tcW w:w="0" w:type="auto"/>
            <w:vAlign w:val="center"/>
            <w:hideMark/>
          </w:tcPr>
          <w:p w14:paraId="5DDDFF05"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Store battle result in MongoDB</w:t>
            </w:r>
          </w:p>
        </w:tc>
        <w:tc>
          <w:tcPr>
            <w:tcW w:w="0" w:type="auto"/>
            <w:vAlign w:val="center"/>
            <w:hideMark/>
          </w:tcPr>
          <w:p w14:paraId="288D554F"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User A: win, User B: lose</w:t>
            </w:r>
          </w:p>
        </w:tc>
        <w:tc>
          <w:tcPr>
            <w:tcW w:w="0" w:type="auto"/>
            <w:vAlign w:val="center"/>
            <w:hideMark/>
          </w:tcPr>
          <w:p w14:paraId="510E8027"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Battle result inserted in DB</w:t>
            </w:r>
          </w:p>
        </w:tc>
        <w:tc>
          <w:tcPr>
            <w:tcW w:w="0" w:type="auto"/>
            <w:vAlign w:val="center"/>
            <w:hideMark/>
          </w:tcPr>
          <w:p w14:paraId="34574ACF"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Pass</w:t>
            </w:r>
          </w:p>
        </w:tc>
      </w:tr>
      <w:tr w:rsidR="007B7C05" w:rsidRPr="000D1EC4" w14:paraId="6DCD5B0F" w14:textId="77777777" w:rsidTr="007B7C05">
        <w:trPr>
          <w:tblCellSpacing w:w="15" w:type="dxa"/>
        </w:trPr>
        <w:tc>
          <w:tcPr>
            <w:tcW w:w="0" w:type="auto"/>
            <w:vAlign w:val="center"/>
            <w:hideMark/>
          </w:tcPr>
          <w:p w14:paraId="3CBF3441"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16</w:t>
            </w:r>
          </w:p>
        </w:tc>
        <w:tc>
          <w:tcPr>
            <w:tcW w:w="0" w:type="auto"/>
            <w:vAlign w:val="center"/>
            <w:hideMark/>
          </w:tcPr>
          <w:p w14:paraId="0E4478C2"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Check token-based auth middleware</w:t>
            </w:r>
          </w:p>
        </w:tc>
        <w:tc>
          <w:tcPr>
            <w:tcW w:w="0" w:type="auto"/>
            <w:vAlign w:val="center"/>
            <w:hideMark/>
          </w:tcPr>
          <w:p w14:paraId="73D96777"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Token: valid JWT</w:t>
            </w:r>
          </w:p>
        </w:tc>
        <w:tc>
          <w:tcPr>
            <w:tcW w:w="0" w:type="auto"/>
            <w:vAlign w:val="center"/>
            <w:hideMark/>
          </w:tcPr>
          <w:p w14:paraId="76633AE3"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Allows API access</w:t>
            </w:r>
          </w:p>
        </w:tc>
        <w:tc>
          <w:tcPr>
            <w:tcW w:w="0" w:type="auto"/>
            <w:vAlign w:val="center"/>
            <w:hideMark/>
          </w:tcPr>
          <w:p w14:paraId="57D6FDA4"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Pass</w:t>
            </w:r>
          </w:p>
        </w:tc>
      </w:tr>
      <w:tr w:rsidR="007B7C05" w:rsidRPr="000D1EC4" w14:paraId="37070237" w14:textId="77777777" w:rsidTr="007B7C05">
        <w:trPr>
          <w:tblCellSpacing w:w="15" w:type="dxa"/>
        </w:trPr>
        <w:tc>
          <w:tcPr>
            <w:tcW w:w="0" w:type="auto"/>
            <w:vAlign w:val="center"/>
            <w:hideMark/>
          </w:tcPr>
          <w:p w14:paraId="7A2B5086"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17</w:t>
            </w:r>
          </w:p>
        </w:tc>
        <w:tc>
          <w:tcPr>
            <w:tcW w:w="0" w:type="auto"/>
            <w:vAlign w:val="center"/>
            <w:hideMark/>
          </w:tcPr>
          <w:p w14:paraId="6ABD0B1B"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Load enrolled live classes</w:t>
            </w:r>
          </w:p>
        </w:tc>
        <w:tc>
          <w:tcPr>
            <w:tcW w:w="0" w:type="auto"/>
            <w:vAlign w:val="center"/>
            <w:hideMark/>
          </w:tcPr>
          <w:p w14:paraId="715FF055"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User ID: 101</w:t>
            </w:r>
          </w:p>
        </w:tc>
        <w:tc>
          <w:tcPr>
            <w:tcW w:w="0" w:type="auto"/>
            <w:vAlign w:val="center"/>
            <w:hideMark/>
          </w:tcPr>
          <w:p w14:paraId="0893F1CE"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Returns list of live class data</w:t>
            </w:r>
          </w:p>
        </w:tc>
        <w:tc>
          <w:tcPr>
            <w:tcW w:w="0" w:type="auto"/>
            <w:vAlign w:val="center"/>
            <w:hideMark/>
          </w:tcPr>
          <w:p w14:paraId="2EB0284E"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Pass</w:t>
            </w:r>
          </w:p>
        </w:tc>
      </w:tr>
      <w:tr w:rsidR="007B7C05" w:rsidRPr="000D1EC4" w14:paraId="1DABE7C9" w14:textId="77777777" w:rsidTr="007B7C05">
        <w:trPr>
          <w:tblCellSpacing w:w="15" w:type="dxa"/>
        </w:trPr>
        <w:tc>
          <w:tcPr>
            <w:tcW w:w="0" w:type="auto"/>
            <w:vAlign w:val="center"/>
            <w:hideMark/>
          </w:tcPr>
          <w:p w14:paraId="22ECD591"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18</w:t>
            </w:r>
          </w:p>
        </w:tc>
        <w:tc>
          <w:tcPr>
            <w:tcW w:w="0" w:type="auto"/>
            <w:vAlign w:val="center"/>
            <w:hideMark/>
          </w:tcPr>
          <w:p w14:paraId="72C9F07E"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Fetch student book-wise score</w:t>
            </w:r>
          </w:p>
        </w:tc>
        <w:tc>
          <w:tcPr>
            <w:tcW w:w="0" w:type="auto"/>
            <w:vAlign w:val="center"/>
            <w:hideMark/>
          </w:tcPr>
          <w:p w14:paraId="481C034A"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Student ID: 101, Book: Science</w:t>
            </w:r>
          </w:p>
        </w:tc>
        <w:tc>
          <w:tcPr>
            <w:tcW w:w="0" w:type="auto"/>
            <w:vAlign w:val="center"/>
            <w:hideMark/>
          </w:tcPr>
          <w:p w14:paraId="75B70EE9"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Displays accurate percentage</w:t>
            </w:r>
          </w:p>
        </w:tc>
        <w:tc>
          <w:tcPr>
            <w:tcW w:w="0" w:type="auto"/>
            <w:vAlign w:val="center"/>
            <w:hideMark/>
          </w:tcPr>
          <w:p w14:paraId="0AC40978"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Pass</w:t>
            </w:r>
          </w:p>
        </w:tc>
      </w:tr>
      <w:tr w:rsidR="007B7C05" w:rsidRPr="000D1EC4" w14:paraId="13FB64AD" w14:textId="77777777" w:rsidTr="007B7C05">
        <w:trPr>
          <w:tblCellSpacing w:w="15" w:type="dxa"/>
        </w:trPr>
        <w:tc>
          <w:tcPr>
            <w:tcW w:w="0" w:type="auto"/>
            <w:vAlign w:val="center"/>
            <w:hideMark/>
          </w:tcPr>
          <w:p w14:paraId="66E7BD6B"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19</w:t>
            </w:r>
          </w:p>
        </w:tc>
        <w:tc>
          <w:tcPr>
            <w:tcW w:w="0" w:type="auto"/>
            <w:vAlign w:val="center"/>
            <w:hideMark/>
          </w:tcPr>
          <w:p w14:paraId="635AA2F0"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Calculate total progress across all books</w:t>
            </w:r>
          </w:p>
        </w:tc>
        <w:tc>
          <w:tcPr>
            <w:tcW w:w="0" w:type="auto"/>
            <w:vAlign w:val="center"/>
            <w:hideMark/>
          </w:tcPr>
          <w:p w14:paraId="2729AEB3"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Student ID: 101</w:t>
            </w:r>
          </w:p>
        </w:tc>
        <w:tc>
          <w:tcPr>
            <w:tcW w:w="0" w:type="auto"/>
            <w:vAlign w:val="center"/>
            <w:hideMark/>
          </w:tcPr>
          <w:p w14:paraId="051FD6E2"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Returns cumulative progress score</w:t>
            </w:r>
          </w:p>
        </w:tc>
        <w:tc>
          <w:tcPr>
            <w:tcW w:w="0" w:type="auto"/>
            <w:vAlign w:val="center"/>
            <w:hideMark/>
          </w:tcPr>
          <w:p w14:paraId="31834503"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Pass</w:t>
            </w:r>
          </w:p>
        </w:tc>
      </w:tr>
      <w:tr w:rsidR="007B7C05" w:rsidRPr="000D1EC4" w14:paraId="15A22264" w14:textId="77777777" w:rsidTr="007B7C05">
        <w:trPr>
          <w:tblCellSpacing w:w="15" w:type="dxa"/>
        </w:trPr>
        <w:tc>
          <w:tcPr>
            <w:tcW w:w="0" w:type="auto"/>
            <w:vAlign w:val="center"/>
            <w:hideMark/>
          </w:tcPr>
          <w:p w14:paraId="2E51F97F"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20</w:t>
            </w:r>
          </w:p>
        </w:tc>
        <w:tc>
          <w:tcPr>
            <w:tcW w:w="0" w:type="auto"/>
            <w:vAlign w:val="center"/>
            <w:hideMark/>
          </w:tcPr>
          <w:p w14:paraId="19DD3CE7"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Test video notes download</w:t>
            </w:r>
          </w:p>
        </w:tc>
        <w:tc>
          <w:tcPr>
            <w:tcW w:w="0" w:type="auto"/>
            <w:vAlign w:val="center"/>
            <w:hideMark/>
          </w:tcPr>
          <w:p w14:paraId="5776337F"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Topic ID: T1001</w:t>
            </w:r>
          </w:p>
        </w:tc>
        <w:tc>
          <w:tcPr>
            <w:tcW w:w="0" w:type="auto"/>
            <w:vAlign w:val="center"/>
            <w:hideMark/>
          </w:tcPr>
          <w:p w14:paraId="6CA27736"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Downloads PDF notes of video transcript</w:t>
            </w:r>
          </w:p>
        </w:tc>
        <w:tc>
          <w:tcPr>
            <w:tcW w:w="0" w:type="auto"/>
            <w:vAlign w:val="center"/>
            <w:hideMark/>
          </w:tcPr>
          <w:p w14:paraId="2FC437EC" w14:textId="77777777" w:rsidR="007B7C05" w:rsidRPr="000D1EC4" w:rsidRDefault="007B7C05" w:rsidP="007B7C05">
            <w:pPr>
              <w:rPr>
                <w:rFonts w:ascii="Times New Roman" w:hAnsi="Times New Roman" w:cs="Times New Roman"/>
              </w:rPr>
            </w:pPr>
            <w:r w:rsidRPr="000D1EC4">
              <w:rPr>
                <w:rFonts w:ascii="Times New Roman" w:hAnsi="Times New Roman" w:cs="Times New Roman"/>
              </w:rPr>
              <w:t>Pass</w:t>
            </w:r>
          </w:p>
        </w:tc>
      </w:tr>
    </w:tbl>
    <w:p w14:paraId="7ACC40F2" w14:textId="77777777" w:rsidR="00BB3DB1" w:rsidRPr="000D1EC4" w:rsidRDefault="00BB3DB1" w:rsidP="00AB5B43">
      <w:pPr>
        <w:rPr>
          <w:rFonts w:ascii="Times New Roman" w:hAnsi="Times New Roman" w:cs="Times New Roman"/>
        </w:rPr>
      </w:pPr>
    </w:p>
    <w:p w14:paraId="4D68D832" w14:textId="77777777" w:rsidR="007B7C05" w:rsidRPr="000D1EC4" w:rsidRDefault="007B7C05" w:rsidP="00AB5B43">
      <w:pPr>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
        <w:gridCol w:w="2453"/>
        <w:gridCol w:w="1956"/>
        <w:gridCol w:w="3041"/>
        <w:gridCol w:w="1481"/>
      </w:tblGrid>
      <w:tr w:rsidR="008A7E6A" w:rsidRPr="008A7E6A" w14:paraId="64F23EFC" w14:textId="77777777" w:rsidTr="008A7E6A">
        <w:trPr>
          <w:tblHeader/>
          <w:tblCellSpacing w:w="15" w:type="dxa"/>
        </w:trPr>
        <w:tc>
          <w:tcPr>
            <w:tcW w:w="0" w:type="auto"/>
            <w:vAlign w:val="center"/>
            <w:hideMark/>
          </w:tcPr>
          <w:p w14:paraId="2B1EF61D" w14:textId="77777777" w:rsidR="008A7E6A" w:rsidRPr="008A7E6A" w:rsidRDefault="008A7E6A" w:rsidP="008A7E6A">
            <w:pPr>
              <w:rPr>
                <w:rFonts w:ascii="Times New Roman" w:hAnsi="Times New Roman" w:cs="Times New Roman"/>
                <w:b/>
                <w:bCs/>
              </w:rPr>
            </w:pPr>
            <w:r w:rsidRPr="008A7E6A">
              <w:rPr>
                <w:rFonts w:ascii="Times New Roman" w:hAnsi="Times New Roman" w:cs="Times New Roman"/>
                <w:b/>
                <w:bCs/>
              </w:rPr>
              <w:t>No.</w:t>
            </w:r>
          </w:p>
        </w:tc>
        <w:tc>
          <w:tcPr>
            <w:tcW w:w="0" w:type="auto"/>
            <w:vAlign w:val="center"/>
            <w:hideMark/>
          </w:tcPr>
          <w:p w14:paraId="5DD492FF" w14:textId="77777777" w:rsidR="008A7E6A" w:rsidRPr="008A7E6A" w:rsidRDefault="008A7E6A" w:rsidP="008A7E6A">
            <w:pPr>
              <w:rPr>
                <w:rFonts w:ascii="Times New Roman" w:hAnsi="Times New Roman" w:cs="Times New Roman"/>
                <w:b/>
                <w:bCs/>
              </w:rPr>
            </w:pPr>
            <w:r w:rsidRPr="008A7E6A">
              <w:rPr>
                <w:rFonts w:ascii="Times New Roman" w:hAnsi="Times New Roman" w:cs="Times New Roman"/>
                <w:b/>
                <w:bCs/>
              </w:rPr>
              <w:t>Test case/Test script</w:t>
            </w:r>
          </w:p>
        </w:tc>
        <w:tc>
          <w:tcPr>
            <w:tcW w:w="0" w:type="auto"/>
            <w:vAlign w:val="center"/>
            <w:hideMark/>
          </w:tcPr>
          <w:p w14:paraId="3F182005" w14:textId="77777777" w:rsidR="008A7E6A" w:rsidRPr="008A7E6A" w:rsidRDefault="008A7E6A" w:rsidP="008A7E6A">
            <w:pPr>
              <w:rPr>
                <w:rFonts w:ascii="Times New Roman" w:hAnsi="Times New Roman" w:cs="Times New Roman"/>
                <w:b/>
                <w:bCs/>
              </w:rPr>
            </w:pPr>
            <w:r w:rsidRPr="008A7E6A">
              <w:rPr>
                <w:rFonts w:ascii="Times New Roman" w:hAnsi="Times New Roman" w:cs="Times New Roman"/>
                <w:b/>
                <w:bCs/>
              </w:rPr>
              <w:t>Attribute and value</w:t>
            </w:r>
          </w:p>
        </w:tc>
        <w:tc>
          <w:tcPr>
            <w:tcW w:w="0" w:type="auto"/>
            <w:vAlign w:val="center"/>
            <w:hideMark/>
          </w:tcPr>
          <w:p w14:paraId="1B91426D" w14:textId="77777777" w:rsidR="008A7E6A" w:rsidRPr="008A7E6A" w:rsidRDefault="008A7E6A" w:rsidP="008A7E6A">
            <w:pPr>
              <w:rPr>
                <w:rFonts w:ascii="Times New Roman" w:hAnsi="Times New Roman" w:cs="Times New Roman"/>
                <w:b/>
                <w:bCs/>
              </w:rPr>
            </w:pPr>
            <w:r w:rsidRPr="008A7E6A">
              <w:rPr>
                <w:rFonts w:ascii="Times New Roman" w:hAnsi="Times New Roman" w:cs="Times New Roman"/>
                <w:b/>
                <w:bCs/>
              </w:rPr>
              <w:t>Expected result</w:t>
            </w:r>
          </w:p>
        </w:tc>
        <w:tc>
          <w:tcPr>
            <w:tcW w:w="0" w:type="auto"/>
            <w:vAlign w:val="center"/>
            <w:hideMark/>
          </w:tcPr>
          <w:p w14:paraId="2EAE0493" w14:textId="77777777" w:rsidR="008A7E6A" w:rsidRPr="008A7E6A" w:rsidRDefault="008A7E6A" w:rsidP="008A7E6A">
            <w:pPr>
              <w:rPr>
                <w:rFonts w:ascii="Times New Roman" w:hAnsi="Times New Roman" w:cs="Times New Roman"/>
                <w:b/>
                <w:bCs/>
              </w:rPr>
            </w:pPr>
            <w:r w:rsidRPr="008A7E6A">
              <w:rPr>
                <w:rFonts w:ascii="Times New Roman" w:hAnsi="Times New Roman" w:cs="Times New Roman"/>
                <w:b/>
                <w:bCs/>
              </w:rPr>
              <w:t>Result</w:t>
            </w:r>
          </w:p>
        </w:tc>
      </w:tr>
      <w:tr w:rsidR="008A7E6A" w:rsidRPr="008A7E6A" w14:paraId="52E88D3E" w14:textId="77777777" w:rsidTr="008A7E6A">
        <w:trPr>
          <w:tblCellSpacing w:w="15" w:type="dxa"/>
        </w:trPr>
        <w:tc>
          <w:tcPr>
            <w:tcW w:w="0" w:type="auto"/>
            <w:vAlign w:val="center"/>
            <w:hideMark/>
          </w:tcPr>
          <w:p w14:paraId="3C67439B"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1</w:t>
            </w:r>
          </w:p>
        </w:tc>
        <w:tc>
          <w:tcPr>
            <w:tcW w:w="0" w:type="auto"/>
            <w:vAlign w:val="center"/>
            <w:hideMark/>
          </w:tcPr>
          <w:p w14:paraId="60996706"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Validate Login screen email field accepts valid input</w:t>
            </w:r>
          </w:p>
        </w:tc>
        <w:tc>
          <w:tcPr>
            <w:tcW w:w="0" w:type="auto"/>
            <w:vAlign w:val="center"/>
            <w:hideMark/>
          </w:tcPr>
          <w:p w14:paraId="78124996"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Email: abc@gmail.com</w:t>
            </w:r>
          </w:p>
        </w:tc>
        <w:tc>
          <w:tcPr>
            <w:tcW w:w="0" w:type="auto"/>
            <w:vAlign w:val="center"/>
            <w:hideMark/>
          </w:tcPr>
          <w:p w14:paraId="709DFBB8"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Field validates, focus shifts to password field</w:t>
            </w:r>
          </w:p>
        </w:tc>
        <w:tc>
          <w:tcPr>
            <w:tcW w:w="0" w:type="auto"/>
            <w:vAlign w:val="center"/>
            <w:hideMark/>
          </w:tcPr>
          <w:p w14:paraId="77CEC856"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Pass</w:t>
            </w:r>
          </w:p>
        </w:tc>
      </w:tr>
      <w:tr w:rsidR="008A7E6A" w:rsidRPr="008A7E6A" w14:paraId="52678CFE" w14:textId="77777777" w:rsidTr="008A7E6A">
        <w:trPr>
          <w:tblCellSpacing w:w="15" w:type="dxa"/>
        </w:trPr>
        <w:tc>
          <w:tcPr>
            <w:tcW w:w="0" w:type="auto"/>
            <w:vAlign w:val="center"/>
            <w:hideMark/>
          </w:tcPr>
          <w:p w14:paraId="3E7F630F"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2</w:t>
            </w:r>
          </w:p>
        </w:tc>
        <w:tc>
          <w:tcPr>
            <w:tcW w:w="0" w:type="auto"/>
            <w:vAlign w:val="center"/>
            <w:hideMark/>
          </w:tcPr>
          <w:p w14:paraId="380800A1"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Check email field rejects invalid format</w:t>
            </w:r>
          </w:p>
        </w:tc>
        <w:tc>
          <w:tcPr>
            <w:tcW w:w="0" w:type="auto"/>
            <w:vAlign w:val="center"/>
            <w:hideMark/>
          </w:tcPr>
          <w:p w14:paraId="260CF396"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Email: abc.gmail.com</w:t>
            </w:r>
          </w:p>
        </w:tc>
        <w:tc>
          <w:tcPr>
            <w:tcW w:w="0" w:type="auto"/>
            <w:vAlign w:val="center"/>
            <w:hideMark/>
          </w:tcPr>
          <w:p w14:paraId="59E985D3"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Shows error: “Enter valid email”</w:t>
            </w:r>
          </w:p>
        </w:tc>
        <w:tc>
          <w:tcPr>
            <w:tcW w:w="0" w:type="auto"/>
            <w:vAlign w:val="center"/>
            <w:hideMark/>
          </w:tcPr>
          <w:p w14:paraId="6EBFE2AA"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Pass</w:t>
            </w:r>
          </w:p>
        </w:tc>
      </w:tr>
      <w:tr w:rsidR="008A7E6A" w:rsidRPr="008A7E6A" w14:paraId="213912B8" w14:textId="77777777" w:rsidTr="008A7E6A">
        <w:trPr>
          <w:tblCellSpacing w:w="15" w:type="dxa"/>
        </w:trPr>
        <w:tc>
          <w:tcPr>
            <w:tcW w:w="0" w:type="auto"/>
            <w:vAlign w:val="center"/>
            <w:hideMark/>
          </w:tcPr>
          <w:p w14:paraId="6998C237"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3</w:t>
            </w:r>
          </w:p>
        </w:tc>
        <w:tc>
          <w:tcPr>
            <w:tcW w:w="0" w:type="auto"/>
            <w:vAlign w:val="center"/>
            <w:hideMark/>
          </w:tcPr>
          <w:p w14:paraId="245F9EEF"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Verify password field hides input</w:t>
            </w:r>
          </w:p>
        </w:tc>
        <w:tc>
          <w:tcPr>
            <w:tcW w:w="0" w:type="auto"/>
            <w:vAlign w:val="center"/>
            <w:hideMark/>
          </w:tcPr>
          <w:p w14:paraId="03610055"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Password: mypassword</w:t>
            </w:r>
          </w:p>
        </w:tc>
        <w:tc>
          <w:tcPr>
            <w:tcW w:w="0" w:type="auto"/>
            <w:vAlign w:val="center"/>
            <w:hideMark/>
          </w:tcPr>
          <w:p w14:paraId="3B5677A0"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Password is hidden with dots</w:t>
            </w:r>
          </w:p>
        </w:tc>
        <w:tc>
          <w:tcPr>
            <w:tcW w:w="0" w:type="auto"/>
            <w:vAlign w:val="center"/>
            <w:hideMark/>
          </w:tcPr>
          <w:p w14:paraId="7F37F82F"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Pass</w:t>
            </w:r>
          </w:p>
        </w:tc>
      </w:tr>
      <w:tr w:rsidR="008A7E6A" w:rsidRPr="008A7E6A" w14:paraId="0ED6CDDC" w14:textId="77777777" w:rsidTr="008A7E6A">
        <w:trPr>
          <w:tblCellSpacing w:w="15" w:type="dxa"/>
        </w:trPr>
        <w:tc>
          <w:tcPr>
            <w:tcW w:w="0" w:type="auto"/>
            <w:vAlign w:val="center"/>
            <w:hideMark/>
          </w:tcPr>
          <w:p w14:paraId="258FE933"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4</w:t>
            </w:r>
          </w:p>
        </w:tc>
        <w:tc>
          <w:tcPr>
            <w:tcW w:w="0" w:type="auto"/>
            <w:vAlign w:val="center"/>
            <w:hideMark/>
          </w:tcPr>
          <w:p w14:paraId="1CF20087"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Check Login button disables when fields are empty</w:t>
            </w:r>
          </w:p>
        </w:tc>
        <w:tc>
          <w:tcPr>
            <w:tcW w:w="0" w:type="auto"/>
            <w:vAlign w:val="center"/>
            <w:hideMark/>
          </w:tcPr>
          <w:p w14:paraId="0B0AFAF6"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 xml:space="preserve">Email: , Password: </w:t>
            </w:r>
          </w:p>
        </w:tc>
        <w:tc>
          <w:tcPr>
            <w:tcW w:w="0" w:type="auto"/>
            <w:vAlign w:val="center"/>
            <w:hideMark/>
          </w:tcPr>
          <w:p w14:paraId="3F4A6085"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Button remains disabled</w:t>
            </w:r>
          </w:p>
        </w:tc>
        <w:tc>
          <w:tcPr>
            <w:tcW w:w="0" w:type="auto"/>
            <w:vAlign w:val="center"/>
            <w:hideMark/>
          </w:tcPr>
          <w:p w14:paraId="2365AE27"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Pass</w:t>
            </w:r>
          </w:p>
        </w:tc>
      </w:tr>
      <w:tr w:rsidR="008A7E6A" w:rsidRPr="008A7E6A" w14:paraId="7F57C46C" w14:textId="77777777" w:rsidTr="008A7E6A">
        <w:trPr>
          <w:tblCellSpacing w:w="15" w:type="dxa"/>
        </w:trPr>
        <w:tc>
          <w:tcPr>
            <w:tcW w:w="0" w:type="auto"/>
            <w:vAlign w:val="center"/>
            <w:hideMark/>
          </w:tcPr>
          <w:p w14:paraId="61A43388"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5</w:t>
            </w:r>
          </w:p>
        </w:tc>
        <w:tc>
          <w:tcPr>
            <w:tcW w:w="0" w:type="auto"/>
            <w:vAlign w:val="center"/>
            <w:hideMark/>
          </w:tcPr>
          <w:p w14:paraId="7359D49A"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Verify navigation from Login to Home on success</w:t>
            </w:r>
          </w:p>
        </w:tc>
        <w:tc>
          <w:tcPr>
            <w:tcW w:w="0" w:type="auto"/>
            <w:vAlign w:val="center"/>
            <w:hideMark/>
          </w:tcPr>
          <w:p w14:paraId="583DFCDF"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Tap Login → valid input</w:t>
            </w:r>
          </w:p>
        </w:tc>
        <w:tc>
          <w:tcPr>
            <w:tcW w:w="0" w:type="auto"/>
            <w:vAlign w:val="center"/>
            <w:hideMark/>
          </w:tcPr>
          <w:p w14:paraId="5D1AEAA0"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Navigates to Home page</w:t>
            </w:r>
          </w:p>
        </w:tc>
        <w:tc>
          <w:tcPr>
            <w:tcW w:w="0" w:type="auto"/>
            <w:vAlign w:val="center"/>
            <w:hideMark/>
          </w:tcPr>
          <w:p w14:paraId="6CA7E060"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Pass (mock navigation)</w:t>
            </w:r>
          </w:p>
        </w:tc>
      </w:tr>
      <w:tr w:rsidR="008A7E6A" w:rsidRPr="008A7E6A" w14:paraId="29C5F242" w14:textId="77777777" w:rsidTr="008A7E6A">
        <w:trPr>
          <w:tblCellSpacing w:w="15" w:type="dxa"/>
        </w:trPr>
        <w:tc>
          <w:tcPr>
            <w:tcW w:w="0" w:type="auto"/>
            <w:vAlign w:val="center"/>
            <w:hideMark/>
          </w:tcPr>
          <w:p w14:paraId="651765AF"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6</w:t>
            </w:r>
          </w:p>
        </w:tc>
        <w:tc>
          <w:tcPr>
            <w:tcW w:w="0" w:type="auto"/>
            <w:vAlign w:val="center"/>
            <w:hideMark/>
          </w:tcPr>
          <w:p w14:paraId="4DA4CD8E"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Check if Flashcards page opens from Dashboard</w:t>
            </w:r>
          </w:p>
        </w:tc>
        <w:tc>
          <w:tcPr>
            <w:tcW w:w="0" w:type="auto"/>
            <w:vAlign w:val="center"/>
            <w:hideMark/>
          </w:tcPr>
          <w:p w14:paraId="466E9867"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Tap Flashcards Icon</w:t>
            </w:r>
          </w:p>
        </w:tc>
        <w:tc>
          <w:tcPr>
            <w:tcW w:w="0" w:type="auto"/>
            <w:vAlign w:val="center"/>
            <w:hideMark/>
          </w:tcPr>
          <w:p w14:paraId="1BD97CC4"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Navigates to Flashcards screen</w:t>
            </w:r>
          </w:p>
        </w:tc>
        <w:tc>
          <w:tcPr>
            <w:tcW w:w="0" w:type="auto"/>
            <w:vAlign w:val="center"/>
            <w:hideMark/>
          </w:tcPr>
          <w:p w14:paraId="01941A69"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Pass</w:t>
            </w:r>
          </w:p>
        </w:tc>
      </w:tr>
      <w:tr w:rsidR="008A7E6A" w:rsidRPr="008A7E6A" w14:paraId="715ED141" w14:textId="77777777" w:rsidTr="008A7E6A">
        <w:trPr>
          <w:tblCellSpacing w:w="15" w:type="dxa"/>
        </w:trPr>
        <w:tc>
          <w:tcPr>
            <w:tcW w:w="0" w:type="auto"/>
            <w:vAlign w:val="center"/>
            <w:hideMark/>
          </w:tcPr>
          <w:p w14:paraId="29EB85BA"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7</w:t>
            </w:r>
          </w:p>
        </w:tc>
        <w:tc>
          <w:tcPr>
            <w:tcW w:w="0" w:type="auto"/>
            <w:vAlign w:val="center"/>
            <w:hideMark/>
          </w:tcPr>
          <w:p w14:paraId="4B75F4F1"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Validate that loading indicator shows on long operation</w:t>
            </w:r>
          </w:p>
        </w:tc>
        <w:tc>
          <w:tcPr>
            <w:tcW w:w="0" w:type="auto"/>
            <w:vAlign w:val="center"/>
            <w:hideMark/>
          </w:tcPr>
          <w:p w14:paraId="0742A4DF"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Tap Login with delay</w:t>
            </w:r>
          </w:p>
        </w:tc>
        <w:tc>
          <w:tcPr>
            <w:tcW w:w="0" w:type="auto"/>
            <w:vAlign w:val="center"/>
            <w:hideMark/>
          </w:tcPr>
          <w:p w14:paraId="22BBBC9B"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CircularProgressIndicator shown</w:t>
            </w:r>
          </w:p>
        </w:tc>
        <w:tc>
          <w:tcPr>
            <w:tcW w:w="0" w:type="auto"/>
            <w:vAlign w:val="center"/>
            <w:hideMark/>
          </w:tcPr>
          <w:p w14:paraId="173F45A0"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Pass</w:t>
            </w:r>
          </w:p>
        </w:tc>
      </w:tr>
      <w:tr w:rsidR="008A7E6A" w:rsidRPr="008A7E6A" w14:paraId="34C2831D" w14:textId="77777777" w:rsidTr="008A7E6A">
        <w:trPr>
          <w:tblCellSpacing w:w="15" w:type="dxa"/>
        </w:trPr>
        <w:tc>
          <w:tcPr>
            <w:tcW w:w="0" w:type="auto"/>
            <w:vAlign w:val="center"/>
            <w:hideMark/>
          </w:tcPr>
          <w:p w14:paraId="5D8EAB6A"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8</w:t>
            </w:r>
          </w:p>
        </w:tc>
        <w:tc>
          <w:tcPr>
            <w:tcW w:w="0" w:type="auto"/>
            <w:vAlign w:val="center"/>
            <w:hideMark/>
          </w:tcPr>
          <w:p w14:paraId="4552E4A3"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Verify text field clears after login</w:t>
            </w:r>
          </w:p>
        </w:tc>
        <w:tc>
          <w:tcPr>
            <w:tcW w:w="0" w:type="auto"/>
            <w:vAlign w:val="center"/>
            <w:hideMark/>
          </w:tcPr>
          <w:p w14:paraId="181A26F8"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After login success</w:t>
            </w:r>
          </w:p>
        </w:tc>
        <w:tc>
          <w:tcPr>
            <w:tcW w:w="0" w:type="auto"/>
            <w:vAlign w:val="center"/>
            <w:hideMark/>
          </w:tcPr>
          <w:p w14:paraId="3E55C532"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Email and password fields clear</w:t>
            </w:r>
          </w:p>
        </w:tc>
        <w:tc>
          <w:tcPr>
            <w:tcW w:w="0" w:type="auto"/>
            <w:vAlign w:val="center"/>
            <w:hideMark/>
          </w:tcPr>
          <w:p w14:paraId="7B7AE57A"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Pass</w:t>
            </w:r>
          </w:p>
        </w:tc>
      </w:tr>
      <w:tr w:rsidR="008A7E6A" w:rsidRPr="008A7E6A" w14:paraId="12F21D03" w14:textId="77777777" w:rsidTr="008A7E6A">
        <w:trPr>
          <w:tblCellSpacing w:w="15" w:type="dxa"/>
        </w:trPr>
        <w:tc>
          <w:tcPr>
            <w:tcW w:w="0" w:type="auto"/>
            <w:vAlign w:val="center"/>
            <w:hideMark/>
          </w:tcPr>
          <w:p w14:paraId="252CCAE0"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9</w:t>
            </w:r>
          </w:p>
        </w:tc>
        <w:tc>
          <w:tcPr>
            <w:tcW w:w="0" w:type="auto"/>
            <w:vAlign w:val="center"/>
            <w:hideMark/>
          </w:tcPr>
          <w:p w14:paraId="426FB6F6"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Validate tabs switch between “Live Classes” and “My Classes”</w:t>
            </w:r>
          </w:p>
        </w:tc>
        <w:tc>
          <w:tcPr>
            <w:tcW w:w="0" w:type="auto"/>
            <w:vAlign w:val="center"/>
            <w:hideMark/>
          </w:tcPr>
          <w:p w14:paraId="52CACF10"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Tap tab</w:t>
            </w:r>
          </w:p>
        </w:tc>
        <w:tc>
          <w:tcPr>
            <w:tcW w:w="0" w:type="auto"/>
            <w:vAlign w:val="center"/>
            <w:hideMark/>
          </w:tcPr>
          <w:p w14:paraId="49766E88"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Corresponding screen content appears</w:t>
            </w:r>
          </w:p>
        </w:tc>
        <w:tc>
          <w:tcPr>
            <w:tcW w:w="0" w:type="auto"/>
            <w:vAlign w:val="center"/>
            <w:hideMark/>
          </w:tcPr>
          <w:p w14:paraId="5F7B2973"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Pass</w:t>
            </w:r>
          </w:p>
        </w:tc>
      </w:tr>
      <w:tr w:rsidR="008A7E6A" w:rsidRPr="008A7E6A" w14:paraId="6B5F6892" w14:textId="77777777" w:rsidTr="008A7E6A">
        <w:trPr>
          <w:tblCellSpacing w:w="15" w:type="dxa"/>
        </w:trPr>
        <w:tc>
          <w:tcPr>
            <w:tcW w:w="0" w:type="auto"/>
            <w:vAlign w:val="center"/>
            <w:hideMark/>
          </w:tcPr>
          <w:p w14:paraId="6D4FB5B5"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10</w:t>
            </w:r>
          </w:p>
        </w:tc>
        <w:tc>
          <w:tcPr>
            <w:tcW w:w="0" w:type="auto"/>
            <w:vAlign w:val="center"/>
            <w:hideMark/>
          </w:tcPr>
          <w:p w14:paraId="25FAD4BF"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Check Sign Up screen input validation</w:t>
            </w:r>
          </w:p>
        </w:tc>
        <w:tc>
          <w:tcPr>
            <w:tcW w:w="0" w:type="auto"/>
            <w:vAlign w:val="center"/>
            <w:hideMark/>
          </w:tcPr>
          <w:p w14:paraId="22C05DC2"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Name: empty, Email: invalid</w:t>
            </w:r>
          </w:p>
        </w:tc>
        <w:tc>
          <w:tcPr>
            <w:tcW w:w="0" w:type="auto"/>
            <w:vAlign w:val="center"/>
            <w:hideMark/>
          </w:tcPr>
          <w:p w14:paraId="48D9A20F"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Error shown below fields</w:t>
            </w:r>
          </w:p>
        </w:tc>
        <w:tc>
          <w:tcPr>
            <w:tcW w:w="0" w:type="auto"/>
            <w:vAlign w:val="center"/>
            <w:hideMark/>
          </w:tcPr>
          <w:p w14:paraId="602AF755"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Pass</w:t>
            </w:r>
          </w:p>
        </w:tc>
      </w:tr>
    </w:tbl>
    <w:p w14:paraId="4DA0C428" w14:textId="77777777" w:rsidR="007B7C05" w:rsidRPr="000D1EC4" w:rsidRDefault="007B7C05" w:rsidP="00AB5B43">
      <w:pPr>
        <w:rPr>
          <w:rFonts w:ascii="Times New Roman" w:hAnsi="Times New Roman" w:cs="Times New Roman"/>
        </w:rPr>
      </w:pPr>
    </w:p>
    <w:p w14:paraId="12060399" w14:textId="77777777" w:rsidR="008A7E6A" w:rsidRPr="000D1EC4" w:rsidRDefault="008A7E6A" w:rsidP="00AB5B43">
      <w:pPr>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
        <w:gridCol w:w="3057"/>
        <w:gridCol w:w="2814"/>
        <w:gridCol w:w="2330"/>
        <w:gridCol w:w="729"/>
      </w:tblGrid>
      <w:tr w:rsidR="008A7E6A" w:rsidRPr="008A7E6A" w14:paraId="02F50D8F" w14:textId="77777777" w:rsidTr="008A7E6A">
        <w:trPr>
          <w:tblHeader/>
          <w:tblCellSpacing w:w="15" w:type="dxa"/>
        </w:trPr>
        <w:tc>
          <w:tcPr>
            <w:tcW w:w="0" w:type="auto"/>
            <w:vAlign w:val="center"/>
            <w:hideMark/>
          </w:tcPr>
          <w:p w14:paraId="5848D65C" w14:textId="77777777" w:rsidR="008A7E6A" w:rsidRPr="008A7E6A" w:rsidRDefault="008A7E6A" w:rsidP="008A7E6A">
            <w:pPr>
              <w:rPr>
                <w:rFonts w:ascii="Times New Roman" w:hAnsi="Times New Roman" w:cs="Times New Roman"/>
                <w:b/>
                <w:bCs/>
              </w:rPr>
            </w:pPr>
            <w:r w:rsidRPr="008A7E6A">
              <w:rPr>
                <w:rFonts w:ascii="Times New Roman" w:hAnsi="Times New Roman" w:cs="Times New Roman"/>
                <w:b/>
                <w:bCs/>
              </w:rPr>
              <w:t>No.</w:t>
            </w:r>
          </w:p>
        </w:tc>
        <w:tc>
          <w:tcPr>
            <w:tcW w:w="0" w:type="auto"/>
            <w:vAlign w:val="center"/>
            <w:hideMark/>
          </w:tcPr>
          <w:p w14:paraId="7D5468D3" w14:textId="77777777" w:rsidR="008A7E6A" w:rsidRPr="008A7E6A" w:rsidRDefault="008A7E6A" w:rsidP="008A7E6A">
            <w:pPr>
              <w:rPr>
                <w:rFonts w:ascii="Times New Roman" w:hAnsi="Times New Roman" w:cs="Times New Roman"/>
                <w:b/>
                <w:bCs/>
              </w:rPr>
            </w:pPr>
            <w:r w:rsidRPr="008A7E6A">
              <w:rPr>
                <w:rFonts w:ascii="Times New Roman" w:hAnsi="Times New Roman" w:cs="Times New Roman"/>
                <w:b/>
                <w:bCs/>
              </w:rPr>
              <w:t>Test case/Test script</w:t>
            </w:r>
          </w:p>
        </w:tc>
        <w:tc>
          <w:tcPr>
            <w:tcW w:w="0" w:type="auto"/>
            <w:vAlign w:val="center"/>
            <w:hideMark/>
          </w:tcPr>
          <w:p w14:paraId="2A466BF4" w14:textId="77777777" w:rsidR="008A7E6A" w:rsidRPr="008A7E6A" w:rsidRDefault="008A7E6A" w:rsidP="008A7E6A">
            <w:pPr>
              <w:rPr>
                <w:rFonts w:ascii="Times New Roman" w:hAnsi="Times New Roman" w:cs="Times New Roman"/>
                <w:b/>
                <w:bCs/>
              </w:rPr>
            </w:pPr>
            <w:r w:rsidRPr="008A7E6A">
              <w:rPr>
                <w:rFonts w:ascii="Times New Roman" w:hAnsi="Times New Roman" w:cs="Times New Roman"/>
                <w:b/>
                <w:bCs/>
              </w:rPr>
              <w:t>Attribute and value</w:t>
            </w:r>
          </w:p>
        </w:tc>
        <w:tc>
          <w:tcPr>
            <w:tcW w:w="0" w:type="auto"/>
            <w:vAlign w:val="center"/>
            <w:hideMark/>
          </w:tcPr>
          <w:p w14:paraId="6AA82882" w14:textId="77777777" w:rsidR="008A7E6A" w:rsidRPr="008A7E6A" w:rsidRDefault="008A7E6A" w:rsidP="008A7E6A">
            <w:pPr>
              <w:rPr>
                <w:rFonts w:ascii="Times New Roman" w:hAnsi="Times New Roman" w:cs="Times New Roman"/>
                <w:b/>
                <w:bCs/>
              </w:rPr>
            </w:pPr>
            <w:r w:rsidRPr="008A7E6A">
              <w:rPr>
                <w:rFonts w:ascii="Times New Roman" w:hAnsi="Times New Roman" w:cs="Times New Roman"/>
                <w:b/>
                <w:bCs/>
              </w:rPr>
              <w:t>Expected result</w:t>
            </w:r>
          </w:p>
        </w:tc>
        <w:tc>
          <w:tcPr>
            <w:tcW w:w="0" w:type="auto"/>
            <w:vAlign w:val="center"/>
            <w:hideMark/>
          </w:tcPr>
          <w:p w14:paraId="5026FE42" w14:textId="77777777" w:rsidR="008A7E6A" w:rsidRPr="008A7E6A" w:rsidRDefault="008A7E6A" w:rsidP="008A7E6A">
            <w:pPr>
              <w:rPr>
                <w:rFonts w:ascii="Times New Roman" w:hAnsi="Times New Roman" w:cs="Times New Roman"/>
                <w:b/>
                <w:bCs/>
              </w:rPr>
            </w:pPr>
            <w:r w:rsidRPr="008A7E6A">
              <w:rPr>
                <w:rFonts w:ascii="Times New Roman" w:hAnsi="Times New Roman" w:cs="Times New Roman"/>
                <w:b/>
                <w:bCs/>
              </w:rPr>
              <w:t>Result</w:t>
            </w:r>
          </w:p>
        </w:tc>
      </w:tr>
      <w:tr w:rsidR="008A7E6A" w:rsidRPr="008A7E6A" w14:paraId="73C643D1" w14:textId="77777777" w:rsidTr="008A7E6A">
        <w:trPr>
          <w:tblCellSpacing w:w="15" w:type="dxa"/>
        </w:trPr>
        <w:tc>
          <w:tcPr>
            <w:tcW w:w="0" w:type="auto"/>
            <w:vAlign w:val="center"/>
            <w:hideMark/>
          </w:tcPr>
          <w:p w14:paraId="0E15E9CA"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1</w:t>
            </w:r>
          </w:p>
        </w:tc>
        <w:tc>
          <w:tcPr>
            <w:tcW w:w="0" w:type="auto"/>
            <w:vAlign w:val="center"/>
            <w:hideMark/>
          </w:tcPr>
          <w:p w14:paraId="79B69EC2"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Complete Login flow</w:t>
            </w:r>
          </w:p>
        </w:tc>
        <w:tc>
          <w:tcPr>
            <w:tcW w:w="0" w:type="auto"/>
            <w:vAlign w:val="center"/>
            <w:hideMark/>
          </w:tcPr>
          <w:p w14:paraId="6DF5680B"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Valid Email + Password → Tap Login</w:t>
            </w:r>
          </w:p>
        </w:tc>
        <w:tc>
          <w:tcPr>
            <w:tcW w:w="0" w:type="auto"/>
            <w:vAlign w:val="center"/>
            <w:hideMark/>
          </w:tcPr>
          <w:p w14:paraId="7AA559AA"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Redirects to Dashboard</w:t>
            </w:r>
          </w:p>
        </w:tc>
        <w:tc>
          <w:tcPr>
            <w:tcW w:w="0" w:type="auto"/>
            <w:vAlign w:val="center"/>
            <w:hideMark/>
          </w:tcPr>
          <w:p w14:paraId="346DCFB6"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Pass</w:t>
            </w:r>
          </w:p>
        </w:tc>
      </w:tr>
      <w:tr w:rsidR="008A7E6A" w:rsidRPr="008A7E6A" w14:paraId="548192F8" w14:textId="77777777" w:rsidTr="008A7E6A">
        <w:trPr>
          <w:tblCellSpacing w:w="15" w:type="dxa"/>
        </w:trPr>
        <w:tc>
          <w:tcPr>
            <w:tcW w:w="0" w:type="auto"/>
            <w:vAlign w:val="center"/>
            <w:hideMark/>
          </w:tcPr>
          <w:p w14:paraId="1824ACCD"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2</w:t>
            </w:r>
          </w:p>
        </w:tc>
        <w:tc>
          <w:tcPr>
            <w:tcW w:w="0" w:type="auto"/>
            <w:vAlign w:val="center"/>
            <w:hideMark/>
          </w:tcPr>
          <w:p w14:paraId="52060253"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Access Book Detail page</w:t>
            </w:r>
          </w:p>
        </w:tc>
        <w:tc>
          <w:tcPr>
            <w:tcW w:w="0" w:type="auto"/>
            <w:vAlign w:val="center"/>
            <w:hideMark/>
          </w:tcPr>
          <w:p w14:paraId="4B93F96D"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From Book List → Tap Book Card</w:t>
            </w:r>
          </w:p>
        </w:tc>
        <w:tc>
          <w:tcPr>
            <w:tcW w:w="0" w:type="auto"/>
            <w:vAlign w:val="center"/>
            <w:hideMark/>
          </w:tcPr>
          <w:p w14:paraId="06D4AB2F"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Opens Book Detail with info</w:t>
            </w:r>
          </w:p>
        </w:tc>
        <w:tc>
          <w:tcPr>
            <w:tcW w:w="0" w:type="auto"/>
            <w:vAlign w:val="center"/>
            <w:hideMark/>
          </w:tcPr>
          <w:p w14:paraId="27B7E2B9"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Pass</w:t>
            </w:r>
          </w:p>
        </w:tc>
      </w:tr>
      <w:tr w:rsidR="008A7E6A" w:rsidRPr="008A7E6A" w14:paraId="701D842A" w14:textId="77777777" w:rsidTr="008A7E6A">
        <w:trPr>
          <w:tblCellSpacing w:w="15" w:type="dxa"/>
        </w:trPr>
        <w:tc>
          <w:tcPr>
            <w:tcW w:w="0" w:type="auto"/>
            <w:vAlign w:val="center"/>
            <w:hideMark/>
          </w:tcPr>
          <w:p w14:paraId="09F0240A"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3</w:t>
            </w:r>
          </w:p>
        </w:tc>
        <w:tc>
          <w:tcPr>
            <w:tcW w:w="0" w:type="auto"/>
            <w:vAlign w:val="center"/>
            <w:hideMark/>
          </w:tcPr>
          <w:p w14:paraId="5CA35558"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Navigation from Book Detail to Flashcards</w:t>
            </w:r>
          </w:p>
        </w:tc>
        <w:tc>
          <w:tcPr>
            <w:tcW w:w="0" w:type="auto"/>
            <w:vAlign w:val="center"/>
            <w:hideMark/>
          </w:tcPr>
          <w:p w14:paraId="010DF647"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Tap “Flashcards”</w:t>
            </w:r>
          </w:p>
        </w:tc>
        <w:tc>
          <w:tcPr>
            <w:tcW w:w="0" w:type="auto"/>
            <w:vAlign w:val="center"/>
            <w:hideMark/>
          </w:tcPr>
          <w:p w14:paraId="0FADA516"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Opens Flashcard screen</w:t>
            </w:r>
          </w:p>
        </w:tc>
        <w:tc>
          <w:tcPr>
            <w:tcW w:w="0" w:type="auto"/>
            <w:vAlign w:val="center"/>
            <w:hideMark/>
          </w:tcPr>
          <w:p w14:paraId="13A305AD"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Pass</w:t>
            </w:r>
          </w:p>
        </w:tc>
      </w:tr>
      <w:tr w:rsidR="008A7E6A" w:rsidRPr="008A7E6A" w14:paraId="7D18BBE1" w14:textId="77777777" w:rsidTr="008A7E6A">
        <w:trPr>
          <w:tblCellSpacing w:w="15" w:type="dxa"/>
        </w:trPr>
        <w:tc>
          <w:tcPr>
            <w:tcW w:w="0" w:type="auto"/>
            <w:vAlign w:val="center"/>
            <w:hideMark/>
          </w:tcPr>
          <w:p w14:paraId="37643E4D"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4</w:t>
            </w:r>
          </w:p>
        </w:tc>
        <w:tc>
          <w:tcPr>
            <w:tcW w:w="0" w:type="auto"/>
            <w:vAlign w:val="center"/>
            <w:hideMark/>
          </w:tcPr>
          <w:p w14:paraId="1BB6D595"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Try submitting empty Signup form</w:t>
            </w:r>
          </w:p>
        </w:tc>
        <w:tc>
          <w:tcPr>
            <w:tcW w:w="0" w:type="auto"/>
            <w:vAlign w:val="center"/>
            <w:hideMark/>
          </w:tcPr>
          <w:p w14:paraId="502C8527"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Tap Submit without input</w:t>
            </w:r>
          </w:p>
        </w:tc>
        <w:tc>
          <w:tcPr>
            <w:tcW w:w="0" w:type="auto"/>
            <w:vAlign w:val="center"/>
            <w:hideMark/>
          </w:tcPr>
          <w:p w14:paraId="56FD02B5"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Form displays validation errors</w:t>
            </w:r>
          </w:p>
        </w:tc>
        <w:tc>
          <w:tcPr>
            <w:tcW w:w="0" w:type="auto"/>
            <w:vAlign w:val="center"/>
            <w:hideMark/>
          </w:tcPr>
          <w:p w14:paraId="435DB5EA"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Pass</w:t>
            </w:r>
          </w:p>
        </w:tc>
      </w:tr>
      <w:tr w:rsidR="008A7E6A" w:rsidRPr="008A7E6A" w14:paraId="05F1C17F" w14:textId="77777777" w:rsidTr="008A7E6A">
        <w:trPr>
          <w:tblCellSpacing w:w="15" w:type="dxa"/>
        </w:trPr>
        <w:tc>
          <w:tcPr>
            <w:tcW w:w="0" w:type="auto"/>
            <w:vAlign w:val="center"/>
            <w:hideMark/>
          </w:tcPr>
          <w:p w14:paraId="38EC99D4"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5</w:t>
            </w:r>
          </w:p>
        </w:tc>
        <w:tc>
          <w:tcPr>
            <w:tcW w:w="0" w:type="auto"/>
            <w:vAlign w:val="center"/>
            <w:hideMark/>
          </w:tcPr>
          <w:p w14:paraId="67D633DA"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Open Sidebar Menu</w:t>
            </w:r>
          </w:p>
        </w:tc>
        <w:tc>
          <w:tcPr>
            <w:tcW w:w="0" w:type="auto"/>
            <w:vAlign w:val="center"/>
            <w:hideMark/>
          </w:tcPr>
          <w:p w14:paraId="1F902A3C"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Tap Menu icon</w:t>
            </w:r>
          </w:p>
        </w:tc>
        <w:tc>
          <w:tcPr>
            <w:tcW w:w="0" w:type="auto"/>
            <w:vAlign w:val="center"/>
            <w:hideMark/>
          </w:tcPr>
          <w:p w14:paraId="78B0F2D2"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Drawer slides in with options</w:t>
            </w:r>
          </w:p>
        </w:tc>
        <w:tc>
          <w:tcPr>
            <w:tcW w:w="0" w:type="auto"/>
            <w:vAlign w:val="center"/>
            <w:hideMark/>
          </w:tcPr>
          <w:p w14:paraId="376056E1"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Pass</w:t>
            </w:r>
          </w:p>
        </w:tc>
      </w:tr>
    </w:tbl>
    <w:p w14:paraId="174B6CCD" w14:textId="77777777" w:rsidR="008A7E6A" w:rsidRPr="000D1EC4" w:rsidRDefault="008A7E6A" w:rsidP="00AB5B43">
      <w:pPr>
        <w:rPr>
          <w:rFonts w:ascii="Times New Roman" w:hAnsi="Times New Roman" w:cs="Times New Roman"/>
        </w:rPr>
      </w:pPr>
    </w:p>
    <w:p w14:paraId="0C6D0CC6" w14:textId="77777777" w:rsidR="008A7E6A" w:rsidRPr="000D1EC4" w:rsidRDefault="008A7E6A" w:rsidP="00AB5B43">
      <w:pPr>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
        <w:gridCol w:w="2855"/>
        <w:gridCol w:w="2586"/>
        <w:gridCol w:w="2628"/>
        <w:gridCol w:w="862"/>
      </w:tblGrid>
      <w:tr w:rsidR="008A7E6A" w:rsidRPr="008A7E6A" w14:paraId="1BDA2293" w14:textId="77777777" w:rsidTr="008A7E6A">
        <w:trPr>
          <w:tblHeader/>
          <w:tblCellSpacing w:w="15" w:type="dxa"/>
        </w:trPr>
        <w:tc>
          <w:tcPr>
            <w:tcW w:w="0" w:type="auto"/>
            <w:vAlign w:val="center"/>
            <w:hideMark/>
          </w:tcPr>
          <w:p w14:paraId="7290CECD" w14:textId="77777777" w:rsidR="008A7E6A" w:rsidRPr="008A7E6A" w:rsidRDefault="008A7E6A" w:rsidP="008A7E6A">
            <w:pPr>
              <w:rPr>
                <w:rFonts w:ascii="Times New Roman" w:hAnsi="Times New Roman" w:cs="Times New Roman"/>
                <w:b/>
                <w:bCs/>
              </w:rPr>
            </w:pPr>
            <w:r w:rsidRPr="008A7E6A">
              <w:rPr>
                <w:rFonts w:ascii="Times New Roman" w:hAnsi="Times New Roman" w:cs="Times New Roman"/>
                <w:b/>
                <w:bCs/>
              </w:rPr>
              <w:t>No.</w:t>
            </w:r>
          </w:p>
        </w:tc>
        <w:tc>
          <w:tcPr>
            <w:tcW w:w="0" w:type="auto"/>
            <w:vAlign w:val="center"/>
            <w:hideMark/>
          </w:tcPr>
          <w:p w14:paraId="385A8948" w14:textId="77777777" w:rsidR="008A7E6A" w:rsidRPr="008A7E6A" w:rsidRDefault="008A7E6A" w:rsidP="008A7E6A">
            <w:pPr>
              <w:rPr>
                <w:rFonts w:ascii="Times New Roman" w:hAnsi="Times New Roman" w:cs="Times New Roman"/>
                <w:b/>
                <w:bCs/>
              </w:rPr>
            </w:pPr>
            <w:r w:rsidRPr="008A7E6A">
              <w:rPr>
                <w:rFonts w:ascii="Times New Roman" w:hAnsi="Times New Roman" w:cs="Times New Roman"/>
                <w:b/>
                <w:bCs/>
              </w:rPr>
              <w:t>Test case/Test script</w:t>
            </w:r>
          </w:p>
        </w:tc>
        <w:tc>
          <w:tcPr>
            <w:tcW w:w="0" w:type="auto"/>
            <w:vAlign w:val="center"/>
            <w:hideMark/>
          </w:tcPr>
          <w:p w14:paraId="04515DE9" w14:textId="77777777" w:rsidR="008A7E6A" w:rsidRPr="008A7E6A" w:rsidRDefault="008A7E6A" w:rsidP="008A7E6A">
            <w:pPr>
              <w:rPr>
                <w:rFonts w:ascii="Times New Roman" w:hAnsi="Times New Roman" w:cs="Times New Roman"/>
                <w:b/>
                <w:bCs/>
              </w:rPr>
            </w:pPr>
            <w:r w:rsidRPr="008A7E6A">
              <w:rPr>
                <w:rFonts w:ascii="Times New Roman" w:hAnsi="Times New Roman" w:cs="Times New Roman"/>
                <w:b/>
                <w:bCs/>
              </w:rPr>
              <w:t>Attribute and value</w:t>
            </w:r>
          </w:p>
        </w:tc>
        <w:tc>
          <w:tcPr>
            <w:tcW w:w="0" w:type="auto"/>
            <w:vAlign w:val="center"/>
            <w:hideMark/>
          </w:tcPr>
          <w:p w14:paraId="408C6373" w14:textId="77777777" w:rsidR="008A7E6A" w:rsidRPr="008A7E6A" w:rsidRDefault="008A7E6A" w:rsidP="008A7E6A">
            <w:pPr>
              <w:rPr>
                <w:rFonts w:ascii="Times New Roman" w:hAnsi="Times New Roman" w:cs="Times New Roman"/>
                <w:b/>
                <w:bCs/>
              </w:rPr>
            </w:pPr>
            <w:r w:rsidRPr="008A7E6A">
              <w:rPr>
                <w:rFonts w:ascii="Times New Roman" w:hAnsi="Times New Roman" w:cs="Times New Roman"/>
                <w:b/>
                <w:bCs/>
              </w:rPr>
              <w:t>Expected result</w:t>
            </w:r>
          </w:p>
        </w:tc>
        <w:tc>
          <w:tcPr>
            <w:tcW w:w="0" w:type="auto"/>
            <w:vAlign w:val="center"/>
            <w:hideMark/>
          </w:tcPr>
          <w:p w14:paraId="64D00845" w14:textId="77777777" w:rsidR="008A7E6A" w:rsidRPr="008A7E6A" w:rsidRDefault="008A7E6A" w:rsidP="008A7E6A">
            <w:pPr>
              <w:rPr>
                <w:rFonts w:ascii="Times New Roman" w:hAnsi="Times New Roman" w:cs="Times New Roman"/>
                <w:b/>
                <w:bCs/>
              </w:rPr>
            </w:pPr>
            <w:r w:rsidRPr="008A7E6A">
              <w:rPr>
                <w:rFonts w:ascii="Times New Roman" w:hAnsi="Times New Roman" w:cs="Times New Roman"/>
                <w:b/>
                <w:bCs/>
              </w:rPr>
              <w:t>Result</w:t>
            </w:r>
          </w:p>
        </w:tc>
      </w:tr>
      <w:tr w:rsidR="008A7E6A" w:rsidRPr="008A7E6A" w14:paraId="6E58CAD3" w14:textId="77777777" w:rsidTr="008A7E6A">
        <w:trPr>
          <w:tblCellSpacing w:w="15" w:type="dxa"/>
        </w:trPr>
        <w:tc>
          <w:tcPr>
            <w:tcW w:w="0" w:type="auto"/>
            <w:vAlign w:val="center"/>
            <w:hideMark/>
          </w:tcPr>
          <w:p w14:paraId="1A6D1D46"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1</w:t>
            </w:r>
          </w:p>
        </w:tc>
        <w:tc>
          <w:tcPr>
            <w:tcW w:w="0" w:type="auto"/>
            <w:vAlign w:val="center"/>
            <w:hideMark/>
          </w:tcPr>
          <w:p w14:paraId="6708BEEC"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Email must be unique (to be tested later via backend)</w:t>
            </w:r>
          </w:p>
        </w:tc>
        <w:tc>
          <w:tcPr>
            <w:tcW w:w="0" w:type="auto"/>
            <w:vAlign w:val="center"/>
            <w:hideMark/>
          </w:tcPr>
          <w:p w14:paraId="5591624A"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Duplicate Email</w:t>
            </w:r>
          </w:p>
        </w:tc>
        <w:tc>
          <w:tcPr>
            <w:tcW w:w="0" w:type="auto"/>
            <w:vAlign w:val="center"/>
            <w:hideMark/>
          </w:tcPr>
          <w:p w14:paraId="457482B4"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Shows “Email already exists” (not testable yet)</w:t>
            </w:r>
          </w:p>
        </w:tc>
        <w:tc>
          <w:tcPr>
            <w:tcW w:w="0" w:type="auto"/>
            <w:vAlign w:val="center"/>
            <w:hideMark/>
          </w:tcPr>
          <w:p w14:paraId="21C71AB8"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Pending</w:t>
            </w:r>
          </w:p>
        </w:tc>
      </w:tr>
      <w:tr w:rsidR="008A7E6A" w:rsidRPr="008A7E6A" w14:paraId="6A7FE5C5" w14:textId="77777777" w:rsidTr="008A7E6A">
        <w:trPr>
          <w:tblCellSpacing w:w="15" w:type="dxa"/>
        </w:trPr>
        <w:tc>
          <w:tcPr>
            <w:tcW w:w="0" w:type="auto"/>
            <w:vAlign w:val="center"/>
            <w:hideMark/>
          </w:tcPr>
          <w:p w14:paraId="5F69F384"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2</w:t>
            </w:r>
          </w:p>
        </w:tc>
        <w:tc>
          <w:tcPr>
            <w:tcW w:w="0" w:type="auto"/>
            <w:vAlign w:val="center"/>
            <w:hideMark/>
          </w:tcPr>
          <w:p w14:paraId="7EAFFA52"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Password must be at least 6 characters</w:t>
            </w:r>
          </w:p>
        </w:tc>
        <w:tc>
          <w:tcPr>
            <w:tcW w:w="0" w:type="auto"/>
            <w:vAlign w:val="center"/>
            <w:hideMark/>
          </w:tcPr>
          <w:p w14:paraId="40232728"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Input: 123</w:t>
            </w:r>
          </w:p>
        </w:tc>
        <w:tc>
          <w:tcPr>
            <w:tcW w:w="0" w:type="auto"/>
            <w:vAlign w:val="center"/>
            <w:hideMark/>
          </w:tcPr>
          <w:p w14:paraId="1FA1FDAE"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Error: “Minimum 6 characters”</w:t>
            </w:r>
          </w:p>
        </w:tc>
        <w:tc>
          <w:tcPr>
            <w:tcW w:w="0" w:type="auto"/>
            <w:vAlign w:val="center"/>
            <w:hideMark/>
          </w:tcPr>
          <w:p w14:paraId="248DAF04"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Pass</w:t>
            </w:r>
          </w:p>
        </w:tc>
      </w:tr>
      <w:tr w:rsidR="008A7E6A" w:rsidRPr="008A7E6A" w14:paraId="7739D288" w14:textId="77777777" w:rsidTr="008A7E6A">
        <w:trPr>
          <w:tblCellSpacing w:w="15" w:type="dxa"/>
        </w:trPr>
        <w:tc>
          <w:tcPr>
            <w:tcW w:w="0" w:type="auto"/>
            <w:vAlign w:val="center"/>
            <w:hideMark/>
          </w:tcPr>
          <w:p w14:paraId="479EB50C"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3</w:t>
            </w:r>
          </w:p>
        </w:tc>
        <w:tc>
          <w:tcPr>
            <w:tcW w:w="0" w:type="auto"/>
            <w:vAlign w:val="center"/>
            <w:hideMark/>
          </w:tcPr>
          <w:p w14:paraId="2E945837"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Cannot proceed to Flashcards without selecting book</w:t>
            </w:r>
          </w:p>
        </w:tc>
        <w:tc>
          <w:tcPr>
            <w:tcW w:w="0" w:type="auto"/>
            <w:vAlign w:val="center"/>
            <w:hideMark/>
          </w:tcPr>
          <w:p w14:paraId="0C08FB11"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Try opening Flashcards without selecting book</w:t>
            </w:r>
          </w:p>
        </w:tc>
        <w:tc>
          <w:tcPr>
            <w:tcW w:w="0" w:type="auto"/>
            <w:vAlign w:val="center"/>
            <w:hideMark/>
          </w:tcPr>
          <w:p w14:paraId="4F9480C9"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Displays “Select a book first”</w:t>
            </w:r>
          </w:p>
        </w:tc>
        <w:tc>
          <w:tcPr>
            <w:tcW w:w="0" w:type="auto"/>
            <w:vAlign w:val="center"/>
            <w:hideMark/>
          </w:tcPr>
          <w:p w14:paraId="0F1D6F0C"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Pass</w:t>
            </w:r>
          </w:p>
        </w:tc>
      </w:tr>
      <w:tr w:rsidR="008A7E6A" w:rsidRPr="008A7E6A" w14:paraId="32B29846" w14:textId="77777777" w:rsidTr="008A7E6A">
        <w:trPr>
          <w:tblCellSpacing w:w="15" w:type="dxa"/>
        </w:trPr>
        <w:tc>
          <w:tcPr>
            <w:tcW w:w="0" w:type="auto"/>
            <w:vAlign w:val="center"/>
            <w:hideMark/>
          </w:tcPr>
          <w:p w14:paraId="004EADF0"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4</w:t>
            </w:r>
          </w:p>
        </w:tc>
        <w:tc>
          <w:tcPr>
            <w:tcW w:w="0" w:type="auto"/>
            <w:vAlign w:val="center"/>
            <w:hideMark/>
          </w:tcPr>
          <w:p w14:paraId="65736D7C"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Student cannot join Live Class without enrollment</w:t>
            </w:r>
          </w:p>
        </w:tc>
        <w:tc>
          <w:tcPr>
            <w:tcW w:w="0" w:type="auto"/>
            <w:vAlign w:val="center"/>
            <w:hideMark/>
          </w:tcPr>
          <w:p w14:paraId="183C08B7"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Tap Join without selection</w:t>
            </w:r>
          </w:p>
        </w:tc>
        <w:tc>
          <w:tcPr>
            <w:tcW w:w="0" w:type="auto"/>
            <w:vAlign w:val="center"/>
            <w:hideMark/>
          </w:tcPr>
          <w:p w14:paraId="52270E19"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Error message shown</w:t>
            </w:r>
          </w:p>
        </w:tc>
        <w:tc>
          <w:tcPr>
            <w:tcW w:w="0" w:type="auto"/>
            <w:vAlign w:val="center"/>
            <w:hideMark/>
          </w:tcPr>
          <w:p w14:paraId="3F54C912"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Pass</w:t>
            </w:r>
          </w:p>
        </w:tc>
      </w:tr>
      <w:tr w:rsidR="008A7E6A" w:rsidRPr="008A7E6A" w14:paraId="443C18EE" w14:textId="77777777" w:rsidTr="008A7E6A">
        <w:trPr>
          <w:tblCellSpacing w:w="15" w:type="dxa"/>
        </w:trPr>
        <w:tc>
          <w:tcPr>
            <w:tcW w:w="0" w:type="auto"/>
            <w:vAlign w:val="center"/>
            <w:hideMark/>
          </w:tcPr>
          <w:p w14:paraId="08887C04"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5</w:t>
            </w:r>
          </w:p>
        </w:tc>
        <w:tc>
          <w:tcPr>
            <w:tcW w:w="0" w:type="auto"/>
            <w:vAlign w:val="center"/>
            <w:hideMark/>
          </w:tcPr>
          <w:p w14:paraId="770A5CF9"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Check error when adding empty battle code</w:t>
            </w:r>
          </w:p>
        </w:tc>
        <w:tc>
          <w:tcPr>
            <w:tcW w:w="0" w:type="auto"/>
            <w:vAlign w:val="center"/>
            <w:hideMark/>
          </w:tcPr>
          <w:p w14:paraId="639DAD26"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 xml:space="preserve">Input: </w:t>
            </w:r>
          </w:p>
        </w:tc>
        <w:tc>
          <w:tcPr>
            <w:tcW w:w="0" w:type="auto"/>
            <w:vAlign w:val="center"/>
            <w:hideMark/>
          </w:tcPr>
          <w:p w14:paraId="33086BD7"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Shows “Enter valid code”</w:t>
            </w:r>
          </w:p>
        </w:tc>
        <w:tc>
          <w:tcPr>
            <w:tcW w:w="0" w:type="auto"/>
            <w:vAlign w:val="center"/>
            <w:hideMark/>
          </w:tcPr>
          <w:p w14:paraId="651DD332"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Pass</w:t>
            </w:r>
          </w:p>
        </w:tc>
      </w:tr>
    </w:tbl>
    <w:p w14:paraId="7E489197" w14:textId="77777777" w:rsidR="008A7E6A" w:rsidRPr="000D1EC4" w:rsidRDefault="008A7E6A" w:rsidP="00AB5B43">
      <w:pPr>
        <w:rPr>
          <w:rFonts w:ascii="Times New Roman" w:hAnsi="Times New Roman" w:cs="Times New Roman"/>
        </w:rPr>
      </w:pPr>
    </w:p>
    <w:p w14:paraId="598E7D79" w14:textId="77777777" w:rsidR="008A7E6A" w:rsidRPr="000D1EC4" w:rsidRDefault="008A7E6A" w:rsidP="00AB5B43">
      <w:pPr>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
        <w:gridCol w:w="3586"/>
        <w:gridCol w:w="1951"/>
        <w:gridCol w:w="2665"/>
        <w:gridCol w:w="729"/>
      </w:tblGrid>
      <w:tr w:rsidR="008A7E6A" w:rsidRPr="008A7E6A" w14:paraId="6460CAB2" w14:textId="77777777" w:rsidTr="008A7E6A">
        <w:trPr>
          <w:tblHeader/>
          <w:tblCellSpacing w:w="15" w:type="dxa"/>
        </w:trPr>
        <w:tc>
          <w:tcPr>
            <w:tcW w:w="0" w:type="auto"/>
            <w:vAlign w:val="center"/>
            <w:hideMark/>
          </w:tcPr>
          <w:p w14:paraId="71AD5B81" w14:textId="77777777" w:rsidR="008A7E6A" w:rsidRPr="008A7E6A" w:rsidRDefault="008A7E6A" w:rsidP="008A7E6A">
            <w:pPr>
              <w:rPr>
                <w:rFonts w:ascii="Times New Roman" w:hAnsi="Times New Roman" w:cs="Times New Roman"/>
                <w:b/>
                <w:bCs/>
              </w:rPr>
            </w:pPr>
            <w:r w:rsidRPr="008A7E6A">
              <w:rPr>
                <w:rFonts w:ascii="Times New Roman" w:hAnsi="Times New Roman" w:cs="Times New Roman"/>
                <w:b/>
                <w:bCs/>
              </w:rPr>
              <w:lastRenderedPageBreak/>
              <w:t>No.</w:t>
            </w:r>
          </w:p>
        </w:tc>
        <w:tc>
          <w:tcPr>
            <w:tcW w:w="0" w:type="auto"/>
            <w:vAlign w:val="center"/>
            <w:hideMark/>
          </w:tcPr>
          <w:p w14:paraId="229C5575" w14:textId="77777777" w:rsidR="008A7E6A" w:rsidRPr="008A7E6A" w:rsidRDefault="008A7E6A" w:rsidP="008A7E6A">
            <w:pPr>
              <w:rPr>
                <w:rFonts w:ascii="Times New Roman" w:hAnsi="Times New Roman" w:cs="Times New Roman"/>
                <w:b/>
                <w:bCs/>
              </w:rPr>
            </w:pPr>
            <w:r w:rsidRPr="008A7E6A">
              <w:rPr>
                <w:rFonts w:ascii="Times New Roman" w:hAnsi="Times New Roman" w:cs="Times New Roman"/>
                <w:b/>
                <w:bCs/>
              </w:rPr>
              <w:t>Test case/Test script</w:t>
            </w:r>
          </w:p>
        </w:tc>
        <w:tc>
          <w:tcPr>
            <w:tcW w:w="0" w:type="auto"/>
            <w:vAlign w:val="center"/>
            <w:hideMark/>
          </w:tcPr>
          <w:p w14:paraId="62872B10" w14:textId="77777777" w:rsidR="008A7E6A" w:rsidRPr="008A7E6A" w:rsidRDefault="008A7E6A" w:rsidP="008A7E6A">
            <w:pPr>
              <w:rPr>
                <w:rFonts w:ascii="Times New Roman" w:hAnsi="Times New Roman" w:cs="Times New Roman"/>
                <w:b/>
                <w:bCs/>
              </w:rPr>
            </w:pPr>
            <w:r w:rsidRPr="008A7E6A">
              <w:rPr>
                <w:rFonts w:ascii="Times New Roman" w:hAnsi="Times New Roman" w:cs="Times New Roman"/>
                <w:b/>
                <w:bCs/>
              </w:rPr>
              <w:t>Attribute and value</w:t>
            </w:r>
          </w:p>
        </w:tc>
        <w:tc>
          <w:tcPr>
            <w:tcW w:w="0" w:type="auto"/>
            <w:vAlign w:val="center"/>
            <w:hideMark/>
          </w:tcPr>
          <w:p w14:paraId="768C028A" w14:textId="77777777" w:rsidR="008A7E6A" w:rsidRPr="008A7E6A" w:rsidRDefault="008A7E6A" w:rsidP="008A7E6A">
            <w:pPr>
              <w:rPr>
                <w:rFonts w:ascii="Times New Roman" w:hAnsi="Times New Roman" w:cs="Times New Roman"/>
                <w:b/>
                <w:bCs/>
              </w:rPr>
            </w:pPr>
            <w:r w:rsidRPr="008A7E6A">
              <w:rPr>
                <w:rFonts w:ascii="Times New Roman" w:hAnsi="Times New Roman" w:cs="Times New Roman"/>
                <w:b/>
                <w:bCs/>
              </w:rPr>
              <w:t>Expected result</w:t>
            </w:r>
          </w:p>
        </w:tc>
        <w:tc>
          <w:tcPr>
            <w:tcW w:w="0" w:type="auto"/>
            <w:vAlign w:val="center"/>
            <w:hideMark/>
          </w:tcPr>
          <w:p w14:paraId="744A6064" w14:textId="77777777" w:rsidR="008A7E6A" w:rsidRPr="008A7E6A" w:rsidRDefault="008A7E6A" w:rsidP="008A7E6A">
            <w:pPr>
              <w:rPr>
                <w:rFonts w:ascii="Times New Roman" w:hAnsi="Times New Roman" w:cs="Times New Roman"/>
                <w:b/>
                <w:bCs/>
              </w:rPr>
            </w:pPr>
            <w:r w:rsidRPr="008A7E6A">
              <w:rPr>
                <w:rFonts w:ascii="Times New Roman" w:hAnsi="Times New Roman" w:cs="Times New Roman"/>
                <w:b/>
                <w:bCs/>
              </w:rPr>
              <w:t>Result</w:t>
            </w:r>
          </w:p>
        </w:tc>
      </w:tr>
      <w:tr w:rsidR="008A7E6A" w:rsidRPr="008A7E6A" w14:paraId="7A406F7C" w14:textId="77777777" w:rsidTr="008A7E6A">
        <w:trPr>
          <w:tblCellSpacing w:w="15" w:type="dxa"/>
        </w:trPr>
        <w:tc>
          <w:tcPr>
            <w:tcW w:w="0" w:type="auto"/>
            <w:vAlign w:val="center"/>
            <w:hideMark/>
          </w:tcPr>
          <w:p w14:paraId="704CFDEE"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1</w:t>
            </w:r>
          </w:p>
        </w:tc>
        <w:tc>
          <w:tcPr>
            <w:tcW w:w="0" w:type="auto"/>
            <w:vAlign w:val="center"/>
            <w:hideMark/>
          </w:tcPr>
          <w:p w14:paraId="54B6898C"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Navigate Login → Dashboard</w:t>
            </w:r>
          </w:p>
        </w:tc>
        <w:tc>
          <w:tcPr>
            <w:tcW w:w="0" w:type="auto"/>
            <w:vAlign w:val="center"/>
            <w:hideMark/>
          </w:tcPr>
          <w:p w14:paraId="79C7A3E3"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Valid login</w:t>
            </w:r>
          </w:p>
        </w:tc>
        <w:tc>
          <w:tcPr>
            <w:tcW w:w="0" w:type="auto"/>
            <w:vAlign w:val="center"/>
            <w:hideMark/>
          </w:tcPr>
          <w:p w14:paraId="7AE7281C"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Dashboard renders</w:t>
            </w:r>
          </w:p>
        </w:tc>
        <w:tc>
          <w:tcPr>
            <w:tcW w:w="0" w:type="auto"/>
            <w:vAlign w:val="center"/>
            <w:hideMark/>
          </w:tcPr>
          <w:p w14:paraId="10FAA2B3"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Pass</w:t>
            </w:r>
          </w:p>
        </w:tc>
      </w:tr>
      <w:tr w:rsidR="008A7E6A" w:rsidRPr="008A7E6A" w14:paraId="0F02127A" w14:textId="77777777" w:rsidTr="008A7E6A">
        <w:trPr>
          <w:tblCellSpacing w:w="15" w:type="dxa"/>
        </w:trPr>
        <w:tc>
          <w:tcPr>
            <w:tcW w:w="0" w:type="auto"/>
            <w:vAlign w:val="center"/>
            <w:hideMark/>
          </w:tcPr>
          <w:p w14:paraId="1501ECAC"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2</w:t>
            </w:r>
          </w:p>
        </w:tc>
        <w:tc>
          <w:tcPr>
            <w:tcW w:w="0" w:type="auto"/>
            <w:vAlign w:val="center"/>
            <w:hideMark/>
          </w:tcPr>
          <w:p w14:paraId="05E14972"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Dashboard → Book List → Book Detail</w:t>
            </w:r>
          </w:p>
        </w:tc>
        <w:tc>
          <w:tcPr>
            <w:tcW w:w="0" w:type="auto"/>
            <w:vAlign w:val="center"/>
            <w:hideMark/>
          </w:tcPr>
          <w:p w14:paraId="2ECB4E6A"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Tap sequence</w:t>
            </w:r>
          </w:p>
        </w:tc>
        <w:tc>
          <w:tcPr>
            <w:tcW w:w="0" w:type="auto"/>
            <w:vAlign w:val="center"/>
            <w:hideMark/>
          </w:tcPr>
          <w:p w14:paraId="488C1498"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Proper screen transition</w:t>
            </w:r>
          </w:p>
        </w:tc>
        <w:tc>
          <w:tcPr>
            <w:tcW w:w="0" w:type="auto"/>
            <w:vAlign w:val="center"/>
            <w:hideMark/>
          </w:tcPr>
          <w:p w14:paraId="40FEEE20"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Pass</w:t>
            </w:r>
          </w:p>
        </w:tc>
      </w:tr>
      <w:tr w:rsidR="008A7E6A" w:rsidRPr="008A7E6A" w14:paraId="40743447" w14:textId="77777777" w:rsidTr="008A7E6A">
        <w:trPr>
          <w:tblCellSpacing w:w="15" w:type="dxa"/>
        </w:trPr>
        <w:tc>
          <w:tcPr>
            <w:tcW w:w="0" w:type="auto"/>
            <w:vAlign w:val="center"/>
            <w:hideMark/>
          </w:tcPr>
          <w:p w14:paraId="5D8B856C"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3</w:t>
            </w:r>
          </w:p>
        </w:tc>
        <w:tc>
          <w:tcPr>
            <w:tcW w:w="0" w:type="auto"/>
            <w:vAlign w:val="center"/>
            <w:hideMark/>
          </w:tcPr>
          <w:p w14:paraId="4C8A556D"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Book Detail → Flashcards</w:t>
            </w:r>
          </w:p>
        </w:tc>
        <w:tc>
          <w:tcPr>
            <w:tcW w:w="0" w:type="auto"/>
            <w:vAlign w:val="center"/>
            <w:hideMark/>
          </w:tcPr>
          <w:p w14:paraId="71FC2497"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Tap Flashcards</w:t>
            </w:r>
          </w:p>
        </w:tc>
        <w:tc>
          <w:tcPr>
            <w:tcW w:w="0" w:type="auto"/>
            <w:vAlign w:val="center"/>
            <w:hideMark/>
          </w:tcPr>
          <w:p w14:paraId="7114A791"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Loads Flashcard UI</w:t>
            </w:r>
          </w:p>
        </w:tc>
        <w:tc>
          <w:tcPr>
            <w:tcW w:w="0" w:type="auto"/>
            <w:vAlign w:val="center"/>
            <w:hideMark/>
          </w:tcPr>
          <w:p w14:paraId="406D697A"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Pass</w:t>
            </w:r>
          </w:p>
        </w:tc>
      </w:tr>
      <w:tr w:rsidR="008A7E6A" w:rsidRPr="008A7E6A" w14:paraId="6CDF2453" w14:textId="77777777" w:rsidTr="008A7E6A">
        <w:trPr>
          <w:tblCellSpacing w:w="15" w:type="dxa"/>
        </w:trPr>
        <w:tc>
          <w:tcPr>
            <w:tcW w:w="0" w:type="auto"/>
            <w:vAlign w:val="center"/>
            <w:hideMark/>
          </w:tcPr>
          <w:p w14:paraId="45066228"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4</w:t>
            </w:r>
          </w:p>
        </w:tc>
        <w:tc>
          <w:tcPr>
            <w:tcW w:w="0" w:type="auto"/>
            <w:vAlign w:val="center"/>
            <w:hideMark/>
          </w:tcPr>
          <w:p w14:paraId="20F0749F"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Home → Live Class tab</w:t>
            </w:r>
          </w:p>
        </w:tc>
        <w:tc>
          <w:tcPr>
            <w:tcW w:w="0" w:type="auto"/>
            <w:vAlign w:val="center"/>
            <w:hideMark/>
          </w:tcPr>
          <w:p w14:paraId="43B6B44E"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Tap tab</w:t>
            </w:r>
          </w:p>
        </w:tc>
        <w:tc>
          <w:tcPr>
            <w:tcW w:w="0" w:type="auto"/>
            <w:vAlign w:val="center"/>
            <w:hideMark/>
          </w:tcPr>
          <w:p w14:paraId="532FE52F"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Loads Live Class screen</w:t>
            </w:r>
          </w:p>
        </w:tc>
        <w:tc>
          <w:tcPr>
            <w:tcW w:w="0" w:type="auto"/>
            <w:vAlign w:val="center"/>
            <w:hideMark/>
          </w:tcPr>
          <w:p w14:paraId="6F781589"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Pass</w:t>
            </w:r>
          </w:p>
        </w:tc>
      </w:tr>
      <w:tr w:rsidR="008A7E6A" w:rsidRPr="008A7E6A" w14:paraId="5445E943" w14:textId="77777777" w:rsidTr="008A7E6A">
        <w:trPr>
          <w:tblCellSpacing w:w="15" w:type="dxa"/>
        </w:trPr>
        <w:tc>
          <w:tcPr>
            <w:tcW w:w="0" w:type="auto"/>
            <w:vAlign w:val="center"/>
            <w:hideMark/>
          </w:tcPr>
          <w:p w14:paraId="47817239"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5</w:t>
            </w:r>
          </w:p>
        </w:tc>
        <w:tc>
          <w:tcPr>
            <w:tcW w:w="0" w:type="auto"/>
            <w:vAlign w:val="center"/>
            <w:hideMark/>
          </w:tcPr>
          <w:p w14:paraId="4C07C81A"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Live Class → Enrolled Class</w:t>
            </w:r>
          </w:p>
        </w:tc>
        <w:tc>
          <w:tcPr>
            <w:tcW w:w="0" w:type="auto"/>
            <w:vAlign w:val="center"/>
            <w:hideMark/>
          </w:tcPr>
          <w:p w14:paraId="61946DA7"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Tap Enrolled</w:t>
            </w:r>
          </w:p>
        </w:tc>
        <w:tc>
          <w:tcPr>
            <w:tcW w:w="0" w:type="auto"/>
            <w:vAlign w:val="center"/>
            <w:hideMark/>
          </w:tcPr>
          <w:p w14:paraId="163F8234"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Shows list of enrolled classes</w:t>
            </w:r>
          </w:p>
        </w:tc>
        <w:tc>
          <w:tcPr>
            <w:tcW w:w="0" w:type="auto"/>
            <w:vAlign w:val="center"/>
            <w:hideMark/>
          </w:tcPr>
          <w:p w14:paraId="1D72B2E6" w14:textId="77777777" w:rsidR="008A7E6A" w:rsidRPr="008A7E6A" w:rsidRDefault="008A7E6A" w:rsidP="008A7E6A">
            <w:pPr>
              <w:rPr>
                <w:rFonts w:ascii="Times New Roman" w:hAnsi="Times New Roman" w:cs="Times New Roman"/>
              </w:rPr>
            </w:pPr>
            <w:r w:rsidRPr="008A7E6A">
              <w:rPr>
                <w:rFonts w:ascii="Times New Roman" w:hAnsi="Times New Roman" w:cs="Times New Roman"/>
              </w:rPr>
              <w:t>Pass</w:t>
            </w:r>
          </w:p>
        </w:tc>
      </w:tr>
    </w:tbl>
    <w:p w14:paraId="589AAC75" w14:textId="77777777" w:rsidR="008A7E6A" w:rsidRPr="000D1EC4" w:rsidRDefault="008A7E6A" w:rsidP="00AB5B43">
      <w:pPr>
        <w:rPr>
          <w:rFonts w:ascii="Times New Roman" w:hAnsi="Times New Roman" w:cs="Times New Roman"/>
        </w:rPr>
      </w:pPr>
    </w:p>
    <w:sectPr w:rsidR="008A7E6A" w:rsidRPr="000D1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1632B"/>
    <w:multiLevelType w:val="multilevel"/>
    <w:tmpl w:val="B37E68E6"/>
    <w:lvl w:ilvl="0">
      <w:start w:val="1"/>
      <w:numFmt w:val="decimal"/>
      <w:lvlText w:val="%1"/>
      <w:lvlJc w:val="left"/>
      <w:pPr>
        <w:ind w:left="432" w:hanging="432"/>
      </w:pPr>
    </w:lvl>
    <w:lvl w:ilvl="1">
      <w:start w:val="1"/>
      <w:numFmt w:val="decimal"/>
      <w:lvlText w:val="%1.%2"/>
      <w:lvlJc w:val="left"/>
      <w:pPr>
        <w:ind w:left="576" w:hanging="576"/>
      </w:pPr>
      <w:rPr>
        <w:sz w:val="28"/>
        <w:szCs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EB661B4"/>
    <w:multiLevelType w:val="multilevel"/>
    <w:tmpl w:val="0C88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E736CA"/>
    <w:multiLevelType w:val="hybridMultilevel"/>
    <w:tmpl w:val="2DA44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DA7733"/>
    <w:multiLevelType w:val="multilevel"/>
    <w:tmpl w:val="5A86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8686279">
    <w:abstractNumId w:val="2"/>
  </w:num>
  <w:num w:numId="2" w16cid:durableId="160196675">
    <w:abstractNumId w:val="3"/>
  </w:num>
  <w:num w:numId="3" w16cid:durableId="931814629">
    <w:abstractNumId w:val="1"/>
  </w:num>
  <w:num w:numId="4" w16cid:durableId="18708772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B43"/>
    <w:rsid w:val="0009330A"/>
    <w:rsid w:val="000A595A"/>
    <w:rsid w:val="000B34FB"/>
    <w:rsid w:val="000D1EC4"/>
    <w:rsid w:val="0014430B"/>
    <w:rsid w:val="00170A32"/>
    <w:rsid w:val="0018087D"/>
    <w:rsid w:val="001E7975"/>
    <w:rsid w:val="0022248A"/>
    <w:rsid w:val="003A0B0A"/>
    <w:rsid w:val="004B6570"/>
    <w:rsid w:val="00510C1B"/>
    <w:rsid w:val="00547BE4"/>
    <w:rsid w:val="005B3AB9"/>
    <w:rsid w:val="00612FA5"/>
    <w:rsid w:val="00652177"/>
    <w:rsid w:val="0079198F"/>
    <w:rsid w:val="007A59BD"/>
    <w:rsid w:val="007B7C05"/>
    <w:rsid w:val="00813777"/>
    <w:rsid w:val="00816839"/>
    <w:rsid w:val="008A59F3"/>
    <w:rsid w:val="008A7E6A"/>
    <w:rsid w:val="009174CE"/>
    <w:rsid w:val="00A925EF"/>
    <w:rsid w:val="00AB5B43"/>
    <w:rsid w:val="00AD6C6C"/>
    <w:rsid w:val="00BB3DB1"/>
    <w:rsid w:val="00C47150"/>
    <w:rsid w:val="00CB7F66"/>
    <w:rsid w:val="00E15A16"/>
    <w:rsid w:val="00F94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BCFE0"/>
  <w15:chartTrackingRefBased/>
  <w15:docId w15:val="{2DC034AA-984E-45BA-8250-8C3B5E0B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B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AB5B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AB5B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AB5B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AB5B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AB5B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AB5B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AB5B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AB5B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B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5B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5B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5B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5B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5B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B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B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B43"/>
    <w:rPr>
      <w:rFonts w:eastAsiaTheme="majorEastAsia" w:cstheme="majorBidi"/>
      <w:color w:val="272727" w:themeColor="text1" w:themeTint="D8"/>
    </w:rPr>
  </w:style>
  <w:style w:type="paragraph" w:styleId="Title">
    <w:name w:val="Title"/>
    <w:basedOn w:val="Normal"/>
    <w:next w:val="Normal"/>
    <w:link w:val="TitleChar"/>
    <w:qFormat/>
    <w:rsid w:val="00AB5B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B5B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B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B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B43"/>
    <w:pPr>
      <w:spacing w:before="160"/>
      <w:jc w:val="center"/>
    </w:pPr>
    <w:rPr>
      <w:i/>
      <w:iCs/>
      <w:color w:val="404040" w:themeColor="text1" w:themeTint="BF"/>
    </w:rPr>
  </w:style>
  <w:style w:type="character" w:customStyle="1" w:styleId="QuoteChar">
    <w:name w:val="Quote Char"/>
    <w:basedOn w:val="DefaultParagraphFont"/>
    <w:link w:val="Quote"/>
    <w:uiPriority w:val="29"/>
    <w:rsid w:val="00AB5B43"/>
    <w:rPr>
      <w:i/>
      <w:iCs/>
      <w:color w:val="404040" w:themeColor="text1" w:themeTint="BF"/>
    </w:rPr>
  </w:style>
  <w:style w:type="paragraph" w:styleId="ListParagraph">
    <w:name w:val="List Paragraph"/>
    <w:basedOn w:val="Normal"/>
    <w:uiPriority w:val="34"/>
    <w:qFormat/>
    <w:rsid w:val="00AB5B43"/>
    <w:pPr>
      <w:ind w:left="720"/>
      <w:contextualSpacing/>
    </w:pPr>
  </w:style>
  <w:style w:type="character" w:styleId="IntenseEmphasis">
    <w:name w:val="Intense Emphasis"/>
    <w:basedOn w:val="DefaultParagraphFont"/>
    <w:uiPriority w:val="21"/>
    <w:qFormat/>
    <w:rsid w:val="00AB5B43"/>
    <w:rPr>
      <w:i/>
      <w:iCs/>
      <w:color w:val="0F4761" w:themeColor="accent1" w:themeShade="BF"/>
    </w:rPr>
  </w:style>
  <w:style w:type="paragraph" w:styleId="IntenseQuote">
    <w:name w:val="Intense Quote"/>
    <w:basedOn w:val="Normal"/>
    <w:next w:val="Normal"/>
    <w:link w:val="IntenseQuoteChar"/>
    <w:uiPriority w:val="30"/>
    <w:qFormat/>
    <w:rsid w:val="00AB5B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5B43"/>
    <w:rPr>
      <w:i/>
      <w:iCs/>
      <w:color w:val="0F4761" w:themeColor="accent1" w:themeShade="BF"/>
    </w:rPr>
  </w:style>
  <w:style w:type="character" w:styleId="IntenseReference">
    <w:name w:val="Intense Reference"/>
    <w:basedOn w:val="DefaultParagraphFont"/>
    <w:uiPriority w:val="32"/>
    <w:qFormat/>
    <w:rsid w:val="00AB5B43"/>
    <w:rPr>
      <w:b/>
      <w:bCs/>
      <w:smallCaps/>
      <w:color w:val="0F4761" w:themeColor="accent1" w:themeShade="BF"/>
      <w:spacing w:val="5"/>
    </w:rPr>
  </w:style>
  <w:style w:type="character" w:styleId="Hyperlink">
    <w:name w:val="Hyperlink"/>
    <w:basedOn w:val="DefaultParagraphFont"/>
    <w:uiPriority w:val="99"/>
    <w:unhideWhenUsed/>
    <w:rsid w:val="007B7C05"/>
    <w:rPr>
      <w:color w:val="467886" w:themeColor="hyperlink"/>
      <w:u w:val="single"/>
    </w:rPr>
  </w:style>
  <w:style w:type="character" w:styleId="UnresolvedMention">
    <w:name w:val="Unresolved Mention"/>
    <w:basedOn w:val="DefaultParagraphFont"/>
    <w:uiPriority w:val="99"/>
    <w:semiHidden/>
    <w:unhideWhenUsed/>
    <w:rsid w:val="007B7C05"/>
    <w:rPr>
      <w:color w:val="605E5C"/>
      <w:shd w:val="clear" w:color="auto" w:fill="E1DFDD"/>
    </w:rPr>
  </w:style>
  <w:style w:type="paragraph" w:customStyle="1" w:styleId="ChangeHistoryTitle">
    <w:name w:val="ChangeHistory Title"/>
    <w:basedOn w:val="Normal"/>
    <w:rsid w:val="005B3AB9"/>
    <w:pPr>
      <w:keepNext/>
      <w:spacing w:before="60" w:after="60" w:line="240" w:lineRule="auto"/>
      <w:jc w:val="center"/>
    </w:pPr>
    <w:rPr>
      <w:rFonts w:ascii="Arial" w:eastAsia="Times New Roman" w:hAnsi="Arial" w:cs="Times New Roman"/>
      <w:b/>
      <w:kern w:val="0"/>
      <w:sz w:val="36"/>
      <w:szCs w:val="20"/>
      <w14:ligatures w14:val="none"/>
    </w:rPr>
  </w:style>
  <w:style w:type="paragraph" w:customStyle="1" w:styleId="Default">
    <w:name w:val="Default"/>
    <w:rsid w:val="005B3AB9"/>
    <w:pPr>
      <w:autoSpaceDE w:val="0"/>
      <w:autoSpaceDN w:val="0"/>
      <w:adjustRightInd w:val="0"/>
      <w:spacing w:after="0" w:line="240" w:lineRule="auto"/>
    </w:pPr>
    <w:rPr>
      <w:rFonts w:ascii="Segoe Semibold" w:eastAsia="Times New Roman" w:hAnsi="Segoe Semibold" w:cs="Segoe Semibold"/>
      <w:color w:val="000000"/>
      <w:kern w:val="0"/>
      <w14:ligatures w14:val="none"/>
    </w:rPr>
  </w:style>
  <w:style w:type="table" w:styleId="TableGrid">
    <w:name w:val="Table Grid"/>
    <w:basedOn w:val="TableNormal"/>
    <w:uiPriority w:val="39"/>
    <w:rsid w:val="00510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70845">
      <w:bodyDiv w:val="1"/>
      <w:marLeft w:val="0"/>
      <w:marRight w:val="0"/>
      <w:marTop w:val="0"/>
      <w:marBottom w:val="0"/>
      <w:divBdr>
        <w:top w:val="none" w:sz="0" w:space="0" w:color="auto"/>
        <w:left w:val="none" w:sz="0" w:space="0" w:color="auto"/>
        <w:bottom w:val="none" w:sz="0" w:space="0" w:color="auto"/>
        <w:right w:val="none" w:sz="0" w:space="0" w:color="auto"/>
      </w:divBdr>
      <w:divsChild>
        <w:div w:id="109980702">
          <w:marLeft w:val="0"/>
          <w:marRight w:val="0"/>
          <w:marTop w:val="0"/>
          <w:marBottom w:val="0"/>
          <w:divBdr>
            <w:top w:val="none" w:sz="0" w:space="0" w:color="auto"/>
            <w:left w:val="none" w:sz="0" w:space="0" w:color="auto"/>
            <w:bottom w:val="none" w:sz="0" w:space="0" w:color="auto"/>
            <w:right w:val="none" w:sz="0" w:space="0" w:color="auto"/>
          </w:divBdr>
          <w:divsChild>
            <w:div w:id="470365544">
              <w:marLeft w:val="0"/>
              <w:marRight w:val="0"/>
              <w:marTop w:val="0"/>
              <w:marBottom w:val="0"/>
              <w:divBdr>
                <w:top w:val="none" w:sz="0" w:space="0" w:color="auto"/>
                <w:left w:val="none" w:sz="0" w:space="0" w:color="auto"/>
                <w:bottom w:val="none" w:sz="0" w:space="0" w:color="auto"/>
                <w:right w:val="none" w:sz="0" w:space="0" w:color="auto"/>
              </w:divBdr>
              <w:divsChild>
                <w:div w:id="679547259">
                  <w:marLeft w:val="0"/>
                  <w:marRight w:val="0"/>
                  <w:marTop w:val="0"/>
                  <w:marBottom w:val="0"/>
                  <w:divBdr>
                    <w:top w:val="none" w:sz="0" w:space="0" w:color="auto"/>
                    <w:left w:val="none" w:sz="0" w:space="0" w:color="auto"/>
                    <w:bottom w:val="none" w:sz="0" w:space="0" w:color="auto"/>
                    <w:right w:val="none" w:sz="0" w:space="0" w:color="auto"/>
                  </w:divBdr>
                  <w:divsChild>
                    <w:div w:id="1028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32567">
              <w:marLeft w:val="0"/>
              <w:marRight w:val="0"/>
              <w:marTop w:val="0"/>
              <w:marBottom w:val="0"/>
              <w:divBdr>
                <w:top w:val="none" w:sz="0" w:space="0" w:color="auto"/>
                <w:left w:val="none" w:sz="0" w:space="0" w:color="auto"/>
                <w:bottom w:val="none" w:sz="0" w:space="0" w:color="auto"/>
                <w:right w:val="none" w:sz="0" w:space="0" w:color="auto"/>
              </w:divBdr>
            </w:div>
            <w:div w:id="212992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969">
      <w:bodyDiv w:val="1"/>
      <w:marLeft w:val="0"/>
      <w:marRight w:val="0"/>
      <w:marTop w:val="0"/>
      <w:marBottom w:val="0"/>
      <w:divBdr>
        <w:top w:val="none" w:sz="0" w:space="0" w:color="auto"/>
        <w:left w:val="none" w:sz="0" w:space="0" w:color="auto"/>
        <w:bottom w:val="none" w:sz="0" w:space="0" w:color="auto"/>
        <w:right w:val="none" w:sz="0" w:space="0" w:color="auto"/>
      </w:divBdr>
    </w:div>
    <w:div w:id="138963005">
      <w:bodyDiv w:val="1"/>
      <w:marLeft w:val="0"/>
      <w:marRight w:val="0"/>
      <w:marTop w:val="0"/>
      <w:marBottom w:val="0"/>
      <w:divBdr>
        <w:top w:val="none" w:sz="0" w:space="0" w:color="auto"/>
        <w:left w:val="none" w:sz="0" w:space="0" w:color="auto"/>
        <w:bottom w:val="none" w:sz="0" w:space="0" w:color="auto"/>
        <w:right w:val="none" w:sz="0" w:space="0" w:color="auto"/>
      </w:divBdr>
    </w:div>
    <w:div w:id="177816965">
      <w:bodyDiv w:val="1"/>
      <w:marLeft w:val="0"/>
      <w:marRight w:val="0"/>
      <w:marTop w:val="0"/>
      <w:marBottom w:val="0"/>
      <w:divBdr>
        <w:top w:val="none" w:sz="0" w:space="0" w:color="auto"/>
        <w:left w:val="none" w:sz="0" w:space="0" w:color="auto"/>
        <w:bottom w:val="none" w:sz="0" w:space="0" w:color="auto"/>
        <w:right w:val="none" w:sz="0" w:space="0" w:color="auto"/>
      </w:divBdr>
    </w:div>
    <w:div w:id="205021305">
      <w:bodyDiv w:val="1"/>
      <w:marLeft w:val="0"/>
      <w:marRight w:val="0"/>
      <w:marTop w:val="0"/>
      <w:marBottom w:val="0"/>
      <w:divBdr>
        <w:top w:val="none" w:sz="0" w:space="0" w:color="auto"/>
        <w:left w:val="none" w:sz="0" w:space="0" w:color="auto"/>
        <w:bottom w:val="none" w:sz="0" w:space="0" w:color="auto"/>
        <w:right w:val="none" w:sz="0" w:space="0" w:color="auto"/>
      </w:divBdr>
      <w:divsChild>
        <w:div w:id="966618687">
          <w:marLeft w:val="0"/>
          <w:marRight w:val="0"/>
          <w:marTop w:val="0"/>
          <w:marBottom w:val="0"/>
          <w:divBdr>
            <w:top w:val="none" w:sz="0" w:space="0" w:color="auto"/>
            <w:left w:val="none" w:sz="0" w:space="0" w:color="auto"/>
            <w:bottom w:val="none" w:sz="0" w:space="0" w:color="auto"/>
            <w:right w:val="none" w:sz="0" w:space="0" w:color="auto"/>
          </w:divBdr>
          <w:divsChild>
            <w:div w:id="752316132">
              <w:marLeft w:val="0"/>
              <w:marRight w:val="0"/>
              <w:marTop w:val="0"/>
              <w:marBottom w:val="0"/>
              <w:divBdr>
                <w:top w:val="none" w:sz="0" w:space="0" w:color="auto"/>
                <w:left w:val="none" w:sz="0" w:space="0" w:color="auto"/>
                <w:bottom w:val="none" w:sz="0" w:space="0" w:color="auto"/>
                <w:right w:val="none" w:sz="0" w:space="0" w:color="auto"/>
              </w:divBdr>
            </w:div>
          </w:divsChild>
        </w:div>
        <w:div w:id="1883059491">
          <w:marLeft w:val="0"/>
          <w:marRight w:val="0"/>
          <w:marTop w:val="0"/>
          <w:marBottom w:val="0"/>
          <w:divBdr>
            <w:top w:val="none" w:sz="0" w:space="0" w:color="auto"/>
            <w:left w:val="none" w:sz="0" w:space="0" w:color="auto"/>
            <w:bottom w:val="none" w:sz="0" w:space="0" w:color="auto"/>
            <w:right w:val="none" w:sz="0" w:space="0" w:color="auto"/>
          </w:divBdr>
          <w:divsChild>
            <w:div w:id="449783815">
              <w:marLeft w:val="0"/>
              <w:marRight w:val="0"/>
              <w:marTop w:val="0"/>
              <w:marBottom w:val="0"/>
              <w:divBdr>
                <w:top w:val="none" w:sz="0" w:space="0" w:color="auto"/>
                <w:left w:val="none" w:sz="0" w:space="0" w:color="auto"/>
                <w:bottom w:val="none" w:sz="0" w:space="0" w:color="auto"/>
                <w:right w:val="none" w:sz="0" w:space="0" w:color="auto"/>
              </w:divBdr>
            </w:div>
            <w:div w:id="472648693">
              <w:marLeft w:val="0"/>
              <w:marRight w:val="0"/>
              <w:marTop w:val="0"/>
              <w:marBottom w:val="0"/>
              <w:divBdr>
                <w:top w:val="none" w:sz="0" w:space="0" w:color="auto"/>
                <w:left w:val="none" w:sz="0" w:space="0" w:color="auto"/>
                <w:bottom w:val="none" w:sz="0" w:space="0" w:color="auto"/>
                <w:right w:val="none" w:sz="0" w:space="0" w:color="auto"/>
              </w:divBdr>
              <w:divsChild>
                <w:div w:id="1426725684">
                  <w:marLeft w:val="0"/>
                  <w:marRight w:val="0"/>
                  <w:marTop w:val="0"/>
                  <w:marBottom w:val="0"/>
                  <w:divBdr>
                    <w:top w:val="none" w:sz="0" w:space="0" w:color="auto"/>
                    <w:left w:val="none" w:sz="0" w:space="0" w:color="auto"/>
                    <w:bottom w:val="none" w:sz="0" w:space="0" w:color="auto"/>
                    <w:right w:val="none" w:sz="0" w:space="0" w:color="auto"/>
                  </w:divBdr>
                  <w:divsChild>
                    <w:div w:id="3779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2793">
              <w:marLeft w:val="0"/>
              <w:marRight w:val="0"/>
              <w:marTop w:val="0"/>
              <w:marBottom w:val="0"/>
              <w:divBdr>
                <w:top w:val="none" w:sz="0" w:space="0" w:color="auto"/>
                <w:left w:val="none" w:sz="0" w:space="0" w:color="auto"/>
                <w:bottom w:val="none" w:sz="0" w:space="0" w:color="auto"/>
                <w:right w:val="none" w:sz="0" w:space="0" w:color="auto"/>
              </w:divBdr>
            </w:div>
          </w:divsChild>
        </w:div>
        <w:div w:id="78255693">
          <w:marLeft w:val="0"/>
          <w:marRight w:val="0"/>
          <w:marTop w:val="0"/>
          <w:marBottom w:val="0"/>
          <w:divBdr>
            <w:top w:val="none" w:sz="0" w:space="0" w:color="auto"/>
            <w:left w:val="none" w:sz="0" w:space="0" w:color="auto"/>
            <w:bottom w:val="none" w:sz="0" w:space="0" w:color="auto"/>
            <w:right w:val="none" w:sz="0" w:space="0" w:color="auto"/>
          </w:divBdr>
          <w:divsChild>
            <w:div w:id="1759867171">
              <w:marLeft w:val="0"/>
              <w:marRight w:val="0"/>
              <w:marTop w:val="0"/>
              <w:marBottom w:val="0"/>
              <w:divBdr>
                <w:top w:val="none" w:sz="0" w:space="0" w:color="auto"/>
                <w:left w:val="none" w:sz="0" w:space="0" w:color="auto"/>
                <w:bottom w:val="none" w:sz="0" w:space="0" w:color="auto"/>
                <w:right w:val="none" w:sz="0" w:space="0" w:color="auto"/>
              </w:divBdr>
            </w:div>
          </w:divsChild>
        </w:div>
        <w:div w:id="1878547551">
          <w:marLeft w:val="0"/>
          <w:marRight w:val="0"/>
          <w:marTop w:val="0"/>
          <w:marBottom w:val="0"/>
          <w:divBdr>
            <w:top w:val="none" w:sz="0" w:space="0" w:color="auto"/>
            <w:left w:val="none" w:sz="0" w:space="0" w:color="auto"/>
            <w:bottom w:val="none" w:sz="0" w:space="0" w:color="auto"/>
            <w:right w:val="none" w:sz="0" w:space="0" w:color="auto"/>
          </w:divBdr>
          <w:divsChild>
            <w:div w:id="579867830">
              <w:marLeft w:val="0"/>
              <w:marRight w:val="0"/>
              <w:marTop w:val="0"/>
              <w:marBottom w:val="0"/>
              <w:divBdr>
                <w:top w:val="none" w:sz="0" w:space="0" w:color="auto"/>
                <w:left w:val="none" w:sz="0" w:space="0" w:color="auto"/>
                <w:bottom w:val="none" w:sz="0" w:space="0" w:color="auto"/>
                <w:right w:val="none" w:sz="0" w:space="0" w:color="auto"/>
              </w:divBdr>
            </w:div>
            <w:div w:id="812327896">
              <w:marLeft w:val="0"/>
              <w:marRight w:val="0"/>
              <w:marTop w:val="0"/>
              <w:marBottom w:val="0"/>
              <w:divBdr>
                <w:top w:val="none" w:sz="0" w:space="0" w:color="auto"/>
                <w:left w:val="none" w:sz="0" w:space="0" w:color="auto"/>
                <w:bottom w:val="none" w:sz="0" w:space="0" w:color="auto"/>
                <w:right w:val="none" w:sz="0" w:space="0" w:color="auto"/>
              </w:divBdr>
              <w:divsChild>
                <w:div w:id="1054543567">
                  <w:marLeft w:val="0"/>
                  <w:marRight w:val="0"/>
                  <w:marTop w:val="0"/>
                  <w:marBottom w:val="0"/>
                  <w:divBdr>
                    <w:top w:val="none" w:sz="0" w:space="0" w:color="auto"/>
                    <w:left w:val="none" w:sz="0" w:space="0" w:color="auto"/>
                    <w:bottom w:val="none" w:sz="0" w:space="0" w:color="auto"/>
                    <w:right w:val="none" w:sz="0" w:space="0" w:color="auto"/>
                  </w:divBdr>
                  <w:divsChild>
                    <w:div w:id="3950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88175">
              <w:marLeft w:val="0"/>
              <w:marRight w:val="0"/>
              <w:marTop w:val="0"/>
              <w:marBottom w:val="0"/>
              <w:divBdr>
                <w:top w:val="none" w:sz="0" w:space="0" w:color="auto"/>
                <w:left w:val="none" w:sz="0" w:space="0" w:color="auto"/>
                <w:bottom w:val="none" w:sz="0" w:space="0" w:color="auto"/>
                <w:right w:val="none" w:sz="0" w:space="0" w:color="auto"/>
              </w:divBdr>
            </w:div>
          </w:divsChild>
        </w:div>
        <w:div w:id="804665697">
          <w:marLeft w:val="0"/>
          <w:marRight w:val="0"/>
          <w:marTop w:val="0"/>
          <w:marBottom w:val="0"/>
          <w:divBdr>
            <w:top w:val="none" w:sz="0" w:space="0" w:color="auto"/>
            <w:left w:val="none" w:sz="0" w:space="0" w:color="auto"/>
            <w:bottom w:val="none" w:sz="0" w:space="0" w:color="auto"/>
            <w:right w:val="none" w:sz="0" w:space="0" w:color="auto"/>
          </w:divBdr>
          <w:divsChild>
            <w:div w:id="367294517">
              <w:marLeft w:val="0"/>
              <w:marRight w:val="0"/>
              <w:marTop w:val="0"/>
              <w:marBottom w:val="0"/>
              <w:divBdr>
                <w:top w:val="none" w:sz="0" w:space="0" w:color="auto"/>
                <w:left w:val="none" w:sz="0" w:space="0" w:color="auto"/>
                <w:bottom w:val="none" w:sz="0" w:space="0" w:color="auto"/>
                <w:right w:val="none" w:sz="0" w:space="0" w:color="auto"/>
              </w:divBdr>
            </w:div>
          </w:divsChild>
        </w:div>
        <w:div w:id="1842235249">
          <w:marLeft w:val="0"/>
          <w:marRight w:val="0"/>
          <w:marTop w:val="0"/>
          <w:marBottom w:val="0"/>
          <w:divBdr>
            <w:top w:val="none" w:sz="0" w:space="0" w:color="auto"/>
            <w:left w:val="none" w:sz="0" w:space="0" w:color="auto"/>
            <w:bottom w:val="none" w:sz="0" w:space="0" w:color="auto"/>
            <w:right w:val="none" w:sz="0" w:space="0" w:color="auto"/>
          </w:divBdr>
          <w:divsChild>
            <w:div w:id="1449929727">
              <w:marLeft w:val="0"/>
              <w:marRight w:val="0"/>
              <w:marTop w:val="0"/>
              <w:marBottom w:val="0"/>
              <w:divBdr>
                <w:top w:val="none" w:sz="0" w:space="0" w:color="auto"/>
                <w:left w:val="none" w:sz="0" w:space="0" w:color="auto"/>
                <w:bottom w:val="none" w:sz="0" w:space="0" w:color="auto"/>
                <w:right w:val="none" w:sz="0" w:space="0" w:color="auto"/>
              </w:divBdr>
            </w:div>
            <w:div w:id="573589787">
              <w:marLeft w:val="0"/>
              <w:marRight w:val="0"/>
              <w:marTop w:val="0"/>
              <w:marBottom w:val="0"/>
              <w:divBdr>
                <w:top w:val="none" w:sz="0" w:space="0" w:color="auto"/>
                <w:left w:val="none" w:sz="0" w:space="0" w:color="auto"/>
                <w:bottom w:val="none" w:sz="0" w:space="0" w:color="auto"/>
                <w:right w:val="none" w:sz="0" w:space="0" w:color="auto"/>
              </w:divBdr>
              <w:divsChild>
                <w:div w:id="673339399">
                  <w:marLeft w:val="0"/>
                  <w:marRight w:val="0"/>
                  <w:marTop w:val="0"/>
                  <w:marBottom w:val="0"/>
                  <w:divBdr>
                    <w:top w:val="none" w:sz="0" w:space="0" w:color="auto"/>
                    <w:left w:val="none" w:sz="0" w:space="0" w:color="auto"/>
                    <w:bottom w:val="none" w:sz="0" w:space="0" w:color="auto"/>
                    <w:right w:val="none" w:sz="0" w:space="0" w:color="auto"/>
                  </w:divBdr>
                  <w:divsChild>
                    <w:div w:id="17372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19129">
              <w:marLeft w:val="0"/>
              <w:marRight w:val="0"/>
              <w:marTop w:val="0"/>
              <w:marBottom w:val="0"/>
              <w:divBdr>
                <w:top w:val="none" w:sz="0" w:space="0" w:color="auto"/>
                <w:left w:val="none" w:sz="0" w:space="0" w:color="auto"/>
                <w:bottom w:val="none" w:sz="0" w:space="0" w:color="auto"/>
                <w:right w:val="none" w:sz="0" w:space="0" w:color="auto"/>
              </w:divBdr>
            </w:div>
          </w:divsChild>
        </w:div>
        <w:div w:id="264506575">
          <w:marLeft w:val="0"/>
          <w:marRight w:val="0"/>
          <w:marTop w:val="0"/>
          <w:marBottom w:val="0"/>
          <w:divBdr>
            <w:top w:val="none" w:sz="0" w:space="0" w:color="auto"/>
            <w:left w:val="none" w:sz="0" w:space="0" w:color="auto"/>
            <w:bottom w:val="none" w:sz="0" w:space="0" w:color="auto"/>
            <w:right w:val="none" w:sz="0" w:space="0" w:color="auto"/>
          </w:divBdr>
          <w:divsChild>
            <w:div w:id="671185852">
              <w:marLeft w:val="0"/>
              <w:marRight w:val="0"/>
              <w:marTop w:val="0"/>
              <w:marBottom w:val="0"/>
              <w:divBdr>
                <w:top w:val="none" w:sz="0" w:space="0" w:color="auto"/>
                <w:left w:val="none" w:sz="0" w:space="0" w:color="auto"/>
                <w:bottom w:val="none" w:sz="0" w:space="0" w:color="auto"/>
                <w:right w:val="none" w:sz="0" w:space="0" w:color="auto"/>
              </w:divBdr>
            </w:div>
          </w:divsChild>
        </w:div>
        <w:div w:id="2040666211">
          <w:marLeft w:val="0"/>
          <w:marRight w:val="0"/>
          <w:marTop w:val="0"/>
          <w:marBottom w:val="0"/>
          <w:divBdr>
            <w:top w:val="none" w:sz="0" w:space="0" w:color="auto"/>
            <w:left w:val="none" w:sz="0" w:space="0" w:color="auto"/>
            <w:bottom w:val="none" w:sz="0" w:space="0" w:color="auto"/>
            <w:right w:val="none" w:sz="0" w:space="0" w:color="auto"/>
          </w:divBdr>
          <w:divsChild>
            <w:div w:id="2014990457">
              <w:marLeft w:val="0"/>
              <w:marRight w:val="0"/>
              <w:marTop w:val="0"/>
              <w:marBottom w:val="0"/>
              <w:divBdr>
                <w:top w:val="none" w:sz="0" w:space="0" w:color="auto"/>
                <w:left w:val="none" w:sz="0" w:space="0" w:color="auto"/>
                <w:bottom w:val="none" w:sz="0" w:space="0" w:color="auto"/>
                <w:right w:val="none" w:sz="0" w:space="0" w:color="auto"/>
              </w:divBdr>
            </w:div>
            <w:div w:id="150606973">
              <w:marLeft w:val="0"/>
              <w:marRight w:val="0"/>
              <w:marTop w:val="0"/>
              <w:marBottom w:val="0"/>
              <w:divBdr>
                <w:top w:val="none" w:sz="0" w:space="0" w:color="auto"/>
                <w:left w:val="none" w:sz="0" w:space="0" w:color="auto"/>
                <w:bottom w:val="none" w:sz="0" w:space="0" w:color="auto"/>
                <w:right w:val="none" w:sz="0" w:space="0" w:color="auto"/>
              </w:divBdr>
              <w:divsChild>
                <w:div w:id="1668173573">
                  <w:marLeft w:val="0"/>
                  <w:marRight w:val="0"/>
                  <w:marTop w:val="0"/>
                  <w:marBottom w:val="0"/>
                  <w:divBdr>
                    <w:top w:val="none" w:sz="0" w:space="0" w:color="auto"/>
                    <w:left w:val="none" w:sz="0" w:space="0" w:color="auto"/>
                    <w:bottom w:val="none" w:sz="0" w:space="0" w:color="auto"/>
                    <w:right w:val="none" w:sz="0" w:space="0" w:color="auto"/>
                  </w:divBdr>
                  <w:divsChild>
                    <w:div w:id="127679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2889">
              <w:marLeft w:val="0"/>
              <w:marRight w:val="0"/>
              <w:marTop w:val="0"/>
              <w:marBottom w:val="0"/>
              <w:divBdr>
                <w:top w:val="none" w:sz="0" w:space="0" w:color="auto"/>
                <w:left w:val="none" w:sz="0" w:space="0" w:color="auto"/>
                <w:bottom w:val="none" w:sz="0" w:space="0" w:color="auto"/>
                <w:right w:val="none" w:sz="0" w:space="0" w:color="auto"/>
              </w:divBdr>
            </w:div>
          </w:divsChild>
        </w:div>
        <w:div w:id="1435318139">
          <w:marLeft w:val="0"/>
          <w:marRight w:val="0"/>
          <w:marTop w:val="0"/>
          <w:marBottom w:val="0"/>
          <w:divBdr>
            <w:top w:val="none" w:sz="0" w:space="0" w:color="auto"/>
            <w:left w:val="none" w:sz="0" w:space="0" w:color="auto"/>
            <w:bottom w:val="none" w:sz="0" w:space="0" w:color="auto"/>
            <w:right w:val="none" w:sz="0" w:space="0" w:color="auto"/>
          </w:divBdr>
          <w:divsChild>
            <w:div w:id="321735294">
              <w:marLeft w:val="0"/>
              <w:marRight w:val="0"/>
              <w:marTop w:val="0"/>
              <w:marBottom w:val="0"/>
              <w:divBdr>
                <w:top w:val="none" w:sz="0" w:space="0" w:color="auto"/>
                <w:left w:val="none" w:sz="0" w:space="0" w:color="auto"/>
                <w:bottom w:val="none" w:sz="0" w:space="0" w:color="auto"/>
                <w:right w:val="none" w:sz="0" w:space="0" w:color="auto"/>
              </w:divBdr>
            </w:div>
          </w:divsChild>
        </w:div>
        <w:div w:id="183642669">
          <w:marLeft w:val="0"/>
          <w:marRight w:val="0"/>
          <w:marTop w:val="0"/>
          <w:marBottom w:val="0"/>
          <w:divBdr>
            <w:top w:val="none" w:sz="0" w:space="0" w:color="auto"/>
            <w:left w:val="none" w:sz="0" w:space="0" w:color="auto"/>
            <w:bottom w:val="none" w:sz="0" w:space="0" w:color="auto"/>
            <w:right w:val="none" w:sz="0" w:space="0" w:color="auto"/>
          </w:divBdr>
          <w:divsChild>
            <w:div w:id="2031644200">
              <w:marLeft w:val="0"/>
              <w:marRight w:val="0"/>
              <w:marTop w:val="0"/>
              <w:marBottom w:val="0"/>
              <w:divBdr>
                <w:top w:val="none" w:sz="0" w:space="0" w:color="auto"/>
                <w:left w:val="none" w:sz="0" w:space="0" w:color="auto"/>
                <w:bottom w:val="none" w:sz="0" w:space="0" w:color="auto"/>
                <w:right w:val="none" w:sz="0" w:space="0" w:color="auto"/>
              </w:divBdr>
            </w:div>
            <w:div w:id="1590845913">
              <w:marLeft w:val="0"/>
              <w:marRight w:val="0"/>
              <w:marTop w:val="0"/>
              <w:marBottom w:val="0"/>
              <w:divBdr>
                <w:top w:val="none" w:sz="0" w:space="0" w:color="auto"/>
                <w:left w:val="none" w:sz="0" w:space="0" w:color="auto"/>
                <w:bottom w:val="none" w:sz="0" w:space="0" w:color="auto"/>
                <w:right w:val="none" w:sz="0" w:space="0" w:color="auto"/>
              </w:divBdr>
              <w:divsChild>
                <w:div w:id="1924292043">
                  <w:marLeft w:val="0"/>
                  <w:marRight w:val="0"/>
                  <w:marTop w:val="0"/>
                  <w:marBottom w:val="0"/>
                  <w:divBdr>
                    <w:top w:val="none" w:sz="0" w:space="0" w:color="auto"/>
                    <w:left w:val="none" w:sz="0" w:space="0" w:color="auto"/>
                    <w:bottom w:val="none" w:sz="0" w:space="0" w:color="auto"/>
                    <w:right w:val="none" w:sz="0" w:space="0" w:color="auto"/>
                  </w:divBdr>
                  <w:divsChild>
                    <w:div w:id="5555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9886">
              <w:marLeft w:val="0"/>
              <w:marRight w:val="0"/>
              <w:marTop w:val="0"/>
              <w:marBottom w:val="0"/>
              <w:divBdr>
                <w:top w:val="none" w:sz="0" w:space="0" w:color="auto"/>
                <w:left w:val="none" w:sz="0" w:space="0" w:color="auto"/>
                <w:bottom w:val="none" w:sz="0" w:space="0" w:color="auto"/>
                <w:right w:val="none" w:sz="0" w:space="0" w:color="auto"/>
              </w:divBdr>
            </w:div>
          </w:divsChild>
        </w:div>
        <w:div w:id="585847935">
          <w:marLeft w:val="0"/>
          <w:marRight w:val="0"/>
          <w:marTop w:val="0"/>
          <w:marBottom w:val="0"/>
          <w:divBdr>
            <w:top w:val="none" w:sz="0" w:space="0" w:color="auto"/>
            <w:left w:val="none" w:sz="0" w:space="0" w:color="auto"/>
            <w:bottom w:val="none" w:sz="0" w:space="0" w:color="auto"/>
            <w:right w:val="none" w:sz="0" w:space="0" w:color="auto"/>
          </w:divBdr>
          <w:divsChild>
            <w:div w:id="335772478">
              <w:marLeft w:val="0"/>
              <w:marRight w:val="0"/>
              <w:marTop w:val="0"/>
              <w:marBottom w:val="0"/>
              <w:divBdr>
                <w:top w:val="none" w:sz="0" w:space="0" w:color="auto"/>
                <w:left w:val="none" w:sz="0" w:space="0" w:color="auto"/>
                <w:bottom w:val="none" w:sz="0" w:space="0" w:color="auto"/>
                <w:right w:val="none" w:sz="0" w:space="0" w:color="auto"/>
              </w:divBdr>
            </w:div>
          </w:divsChild>
        </w:div>
        <w:div w:id="1748110994">
          <w:marLeft w:val="0"/>
          <w:marRight w:val="0"/>
          <w:marTop w:val="0"/>
          <w:marBottom w:val="0"/>
          <w:divBdr>
            <w:top w:val="none" w:sz="0" w:space="0" w:color="auto"/>
            <w:left w:val="none" w:sz="0" w:space="0" w:color="auto"/>
            <w:bottom w:val="none" w:sz="0" w:space="0" w:color="auto"/>
            <w:right w:val="none" w:sz="0" w:space="0" w:color="auto"/>
          </w:divBdr>
          <w:divsChild>
            <w:div w:id="1031108532">
              <w:marLeft w:val="0"/>
              <w:marRight w:val="0"/>
              <w:marTop w:val="0"/>
              <w:marBottom w:val="0"/>
              <w:divBdr>
                <w:top w:val="none" w:sz="0" w:space="0" w:color="auto"/>
                <w:left w:val="none" w:sz="0" w:space="0" w:color="auto"/>
                <w:bottom w:val="none" w:sz="0" w:space="0" w:color="auto"/>
                <w:right w:val="none" w:sz="0" w:space="0" w:color="auto"/>
              </w:divBdr>
            </w:div>
            <w:div w:id="226453610">
              <w:marLeft w:val="0"/>
              <w:marRight w:val="0"/>
              <w:marTop w:val="0"/>
              <w:marBottom w:val="0"/>
              <w:divBdr>
                <w:top w:val="none" w:sz="0" w:space="0" w:color="auto"/>
                <w:left w:val="none" w:sz="0" w:space="0" w:color="auto"/>
                <w:bottom w:val="none" w:sz="0" w:space="0" w:color="auto"/>
                <w:right w:val="none" w:sz="0" w:space="0" w:color="auto"/>
              </w:divBdr>
              <w:divsChild>
                <w:div w:id="1043360956">
                  <w:marLeft w:val="0"/>
                  <w:marRight w:val="0"/>
                  <w:marTop w:val="0"/>
                  <w:marBottom w:val="0"/>
                  <w:divBdr>
                    <w:top w:val="none" w:sz="0" w:space="0" w:color="auto"/>
                    <w:left w:val="none" w:sz="0" w:space="0" w:color="auto"/>
                    <w:bottom w:val="none" w:sz="0" w:space="0" w:color="auto"/>
                    <w:right w:val="none" w:sz="0" w:space="0" w:color="auto"/>
                  </w:divBdr>
                  <w:divsChild>
                    <w:div w:id="19101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62052">
              <w:marLeft w:val="0"/>
              <w:marRight w:val="0"/>
              <w:marTop w:val="0"/>
              <w:marBottom w:val="0"/>
              <w:divBdr>
                <w:top w:val="none" w:sz="0" w:space="0" w:color="auto"/>
                <w:left w:val="none" w:sz="0" w:space="0" w:color="auto"/>
                <w:bottom w:val="none" w:sz="0" w:space="0" w:color="auto"/>
                <w:right w:val="none" w:sz="0" w:space="0" w:color="auto"/>
              </w:divBdr>
            </w:div>
          </w:divsChild>
        </w:div>
        <w:div w:id="723216560">
          <w:marLeft w:val="0"/>
          <w:marRight w:val="0"/>
          <w:marTop w:val="0"/>
          <w:marBottom w:val="0"/>
          <w:divBdr>
            <w:top w:val="none" w:sz="0" w:space="0" w:color="auto"/>
            <w:left w:val="none" w:sz="0" w:space="0" w:color="auto"/>
            <w:bottom w:val="none" w:sz="0" w:space="0" w:color="auto"/>
            <w:right w:val="none" w:sz="0" w:space="0" w:color="auto"/>
          </w:divBdr>
          <w:divsChild>
            <w:div w:id="699014597">
              <w:marLeft w:val="0"/>
              <w:marRight w:val="0"/>
              <w:marTop w:val="0"/>
              <w:marBottom w:val="0"/>
              <w:divBdr>
                <w:top w:val="none" w:sz="0" w:space="0" w:color="auto"/>
                <w:left w:val="none" w:sz="0" w:space="0" w:color="auto"/>
                <w:bottom w:val="none" w:sz="0" w:space="0" w:color="auto"/>
                <w:right w:val="none" w:sz="0" w:space="0" w:color="auto"/>
              </w:divBdr>
            </w:div>
          </w:divsChild>
        </w:div>
        <w:div w:id="1516269540">
          <w:marLeft w:val="0"/>
          <w:marRight w:val="0"/>
          <w:marTop w:val="0"/>
          <w:marBottom w:val="0"/>
          <w:divBdr>
            <w:top w:val="none" w:sz="0" w:space="0" w:color="auto"/>
            <w:left w:val="none" w:sz="0" w:space="0" w:color="auto"/>
            <w:bottom w:val="none" w:sz="0" w:space="0" w:color="auto"/>
            <w:right w:val="none" w:sz="0" w:space="0" w:color="auto"/>
          </w:divBdr>
          <w:divsChild>
            <w:div w:id="1408073662">
              <w:marLeft w:val="0"/>
              <w:marRight w:val="0"/>
              <w:marTop w:val="0"/>
              <w:marBottom w:val="0"/>
              <w:divBdr>
                <w:top w:val="none" w:sz="0" w:space="0" w:color="auto"/>
                <w:left w:val="none" w:sz="0" w:space="0" w:color="auto"/>
                <w:bottom w:val="none" w:sz="0" w:space="0" w:color="auto"/>
                <w:right w:val="none" w:sz="0" w:space="0" w:color="auto"/>
              </w:divBdr>
            </w:div>
            <w:div w:id="610086792">
              <w:marLeft w:val="0"/>
              <w:marRight w:val="0"/>
              <w:marTop w:val="0"/>
              <w:marBottom w:val="0"/>
              <w:divBdr>
                <w:top w:val="none" w:sz="0" w:space="0" w:color="auto"/>
                <w:left w:val="none" w:sz="0" w:space="0" w:color="auto"/>
                <w:bottom w:val="none" w:sz="0" w:space="0" w:color="auto"/>
                <w:right w:val="none" w:sz="0" w:space="0" w:color="auto"/>
              </w:divBdr>
              <w:divsChild>
                <w:div w:id="1956520877">
                  <w:marLeft w:val="0"/>
                  <w:marRight w:val="0"/>
                  <w:marTop w:val="0"/>
                  <w:marBottom w:val="0"/>
                  <w:divBdr>
                    <w:top w:val="none" w:sz="0" w:space="0" w:color="auto"/>
                    <w:left w:val="none" w:sz="0" w:space="0" w:color="auto"/>
                    <w:bottom w:val="none" w:sz="0" w:space="0" w:color="auto"/>
                    <w:right w:val="none" w:sz="0" w:space="0" w:color="auto"/>
                  </w:divBdr>
                  <w:divsChild>
                    <w:div w:id="147475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200">
              <w:marLeft w:val="0"/>
              <w:marRight w:val="0"/>
              <w:marTop w:val="0"/>
              <w:marBottom w:val="0"/>
              <w:divBdr>
                <w:top w:val="none" w:sz="0" w:space="0" w:color="auto"/>
                <w:left w:val="none" w:sz="0" w:space="0" w:color="auto"/>
                <w:bottom w:val="none" w:sz="0" w:space="0" w:color="auto"/>
                <w:right w:val="none" w:sz="0" w:space="0" w:color="auto"/>
              </w:divBdr>
            </w:div>
          </w:divsChild>
        </w:div>
        <w:div w:id="1327436933">
          <w:marLeft w:val="0"/>
          <w:marRight w:val="0"/>
          <w:marTop w:val="0"/>
          <w:marBottom w:val="0"/>
          <w:divBdr>
            <w:top w:val="none" w:sz="0" w:space="0" w:color="auto"/>
            <w:left w:val="none" w:sz="0" w:space="0" w:color="auto"/>
            <w:bottom w:val="none" w:sz="0" w:space="0" w:color="auto"/>
            <w:right w:val="none" w:sz="0" w:space="0" w:color="auto"/>
          </w:divBdr>
          <w:divsChild>
            <w:div w:id="1049263615">
              <w:marLeft w:val="0"/>
              <w:marRight w:val="0"/>
              <w:marTop w:val="0"/>
              <w:marBottom w:val="0"/>
              <w:divBdr>
                <w:top w:val="none" w:sz="0" w:space="0" w:color="auto"/>
                <w:left w:val="none" w:sz="0" w:space="0" w:color="auto"/>
                <w:bottom w:val="none" w:sz="0" w:space="0" w:color="auto"/>
                <w:right w:val="none" w:sz="0" w:space="0" w:color="auto"/>
              </w:divBdr>
            </w:div>
          </w:divsChild>
        </w:div>
        <w:div w:id="112218137">
          <w:marLeft w:val="0"/>
          <w:marRight w:val="0"/>
          <w:marTop w:val="0"/>
          <w:marBottom w:val="0"/>
          <w:divBdr>
            <w:top w:val="none" w:sz="0" w:space="0" w:color="auto"/>
            <w:left w:val="none" w:sz="0" w:space="0" w:color="auto"/>
            <w:bottom w:val="none" w:sz="0" w:space="0" w:color="auto"/>
            <w:right w:val="none" w:sz="0" w:space="0" w:color="auto"/>
          </w:divBdr>
          <w:divsChild>
            <w:div w:id="1016730910">
              <w:marLeft w:val="0"/>
              <w:marRight w:val="0"/>
              <w:marTop w:val="0"/>
              <w:marBottom w:val="0"/>
              <w:divBdr>
                <w:top w:val="none" w:sz="0" w:space="0" w:color="auto"/>
                <w:left w:val="none" w:sz="0" w:space="0" w:color="auto"/>
                <w:bottom w:val="none" w:sz="0" w:space="0" w:color="auto"/>
                <w:right w:val="none" w:sz="0" w:space="0" w:color="auto"/>
              </w:divBdr>
            </w:div>
            <w:div w:id="572281968">
              <w:marLeft w:val="0"/>
              <w:marRight w:val="0"/>
              <w:marTop w:val="0"/>
              <w:marBottom w:val="0"/>
              <w:divBdr>
                <w:top w:val="none" w:sz="0" w:space="0" w:color="auto"/>
                <w:left w:val="none" w:sz="0" w:space="0" w:color="auto"/>
                <w:bottom w:val="none" w:sz="0" w:space="0" w:color="auto"/>
                <w:right w:val="none" w:sz="0" w:space="0" w:color="auto"/>
              </w:divBdr>
              <w:divsChild>
                <w:div w:id="2116241280">
                  <w:marLeft w:val="0"/>
                  <w:marRight w:val="0"/>
                  <w:marTop w:val="0"/>
                  <w:marBottom w:val="0"/>
                  <w:divBdr>
                    <w:top w:val="none" w:sz="0" w:space="0" w:color="auto"/>
                    <w:left w:val="none" w:sz="0" w:space="0" w:color="auto"/>
                    <w:bottom w:val="none" w:sz="0" w:space="0" w:color="auto"/>
                    <w:right w:val="none" w:sz="0" w:space="0" w:color="auto"/>
                  </w:divBdr>
                  <w:divsChild>
                    <w:div w:id="101125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7112">
              <w:marLeft w:val="0"/>
              <w:marRight w:val="0"/>
              <w:marTop w:val="0"/>
              <w:marBottom w:val="0"/>
              <w:divBdr>
                <w:top w:val="none" w:sz="0" w:space="0" w:color="auto"/>
                <w:left w:val="none" w:sz="0" w:space="0" w:color="auto"/>
                <w:bottom w:val="none" w:sz="0" w:space="0" w:color="auto"/>
                <w:right w:val="none" w:sz="0" w:space="0" w:color="auto"/>
              </w:divBdr>
            </w:div>
          </w:divsChild>
        </w:div>
        <w:div w:id="222109250">
          <w:marLeft w:val="0"/>
          <w:marRight w:val="0"/>
          <w:marTop w:val="0"/>
          <w:marBottom w:val="0"/>
          <w:divBdr>
            <w:top w:val="none" w:sz="0" w:space="0" w:color="auto"/>
            <w:left w:val="none" w:sz="0" w:space="0" w:color="auto"/>
            <w:bottom w:val="none" w:sz="0" w:space="0" w:color="auto"/>
            <w:right w:val="none" w:sz="0" w:space="0" w:color="auto"/>
          </w:divBdr>
          <w:divsChild>
            <w:div w:id="45564833">
              <w:marLeft w:val="0"/>
              <w:marRight w:val="0"/>
              <w:marTop w:val="0"/>
              <w:marBottom w:val="0"/>
              <w:divBdr>
                <w:top w:val="none" w:sz="0" w:space="0" w:color="auto"/>
                <w:left w:val="none" w:sz="0" w:space="0" w:color="auto"/>
                <w:bottom w:val="none" w:sz="0" w:space="0" w:color="auto"/>
                <w:right w:val="none" w:sz="0" w:space="0" w:color="auto"/>
              </w:divBdr>
            </w:div>
          </w:divsChild>
        </w:div>
        <w:div w:id="528688287">
          <w:marLeft w:val="0"/>
          <w:marRight w:val="0"/>
          <w:marTop w:val="0"/>
          <w:marBottom w:val="0"/>
          <w:divBdr>
            <w:top w:val="none" w:sz="0" w:space="0" w:color="auto"/>
            <w:left w:val="none" w:sz="0" w:space="0" w:color="auto"/>
            <w:bottom w:val="none" w:sz="0" w:space="0" w:color="auto"/>
            <w:right w:val="none" w:sz="0" w:space="0" w:color="auto"/>
          </w:divBdr>
          <w:divsChild>
            <w:div w:id="1560822577">
              <w:marLeft w:val="0"/>
              <w:marRight w:val="0"/>
              <w:marTop w:val="0"/>
              <w:marBottom w:val="0"/>
              <w:divBdr>
                <w:top w:val="none" w:sz="0" w:space="0" w:color="auto"/>
                <w:left w:val="none" w:sz="0" w:space="0" w:color="auto"/>
                <w:bottom w:val="none" w:sz="0" w:space="0" w:color="auto"/>
                <w:right w:val="none" w:sz="0" w:space="0" w:color="auto"/>
              </w:divBdr>
            </w:div>
            <w:div w:id="2023193093">
              <w:marLeft w:val="0"/>
              <w:marRight w:val="0"/>
              <w:marTop w:val="0"/>
              <w:marBottom w:val="0"/>
              <w:divBdr>
                <w:top w:val="none" w:sz="0" w:space="0" w:color="auto"/>
                <w:left w:val="none" w:sz="0" w:space="0" w:color="auto"/>
                <w:bottom w:val="none" w:sz="0" w:space="0" w:color="auto"/>
                <w:right w:val="none" w:sz="0" w:space="0" w:color="auto"/>
              </w:divBdr>
              <w:divsChild>
                <w:div w:id="765225050">
                  <w:marLeft w:val="0"/>
                  <w:marRight w:val="0"/>
                  <w:marTop w:val="0"/>
                  <w:marBottom w:val="0"/>
                  <w:divBdr>
                    <w:top w:val="none" w:sz="0" w:space="0" w:color="auto"/>
                    <w:left w:val="none" w:sz="0" w:space="0" w:color="auto"/>
                    <w:bottom w:val="none" w:sz="0" w:space="0" w:color="auto"/>
                    <w:right w:val="none" w:sz="0" w:space="0" w:color="auto"/>
                  </w:divBdr>
                  <w:divsChild>
                    <w:div w:id="13903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7188">
              <w:marLeft w:val="0"/>
              <w:marRight w:val="0"/>
              <w:marTop w:val="0"/>
              <w:marBottom w:val="0"/>
              <w:divBdr>
                <w:top w:val="none" w:sz="0" w:space="0" w:color="auto"/>
                <w:left w:val="none" w:sz="0" w:space="0" w:color="auto"/>
                <w:bottom w:val="none" w:sz="0" w:space="0" w:color="auto"/>
                <w:right w:val="none" w:sz="0" w:space="0" w:color="auto"/>
              </w:divBdr>
            </w:div>
          </w:divsChild>
        </w:div>
        <w:div w:id="1956516004">
          <w:marLeft w:val="0"/>
          <w:marRight w:val="0"/>
          <w:marTop w:val="0"/>
          <w:marBottom w:val="0"/>
          <w:divBdr>
            <w:top w:val="none" w:sz="0" w:space="0" w:color="auto"/>
            <w:left w:val="none" w:sz="0" w:space="0" w:color="auto"/>
            <w:bottom w:val="none" w:sz="0" w:space="0" w:color="auto"/>
            <w:right w:val="none" w:sz="0" w:space="0" w:color="auto"/>
          </w:divBdr>
          <w:divsChild>
            <w:div w:id="2133815654">
              <w:marLeft w:val="0"/>
              <w:marRight w:val="0"/>
              <w:marTop w:val="0"/>
              <w:marBottom w:val="0"/>
              <w:divBdr>
                <w:top w:val="none" w:sz="0" w:space="0" w:color="auto"/>
                <w:left w:val="none" w:sz="0" w:space="0" w:color="auto"/>
                <w:bottom w:val="none" w:sz="0" w:space="0" w:color="auto"/>
                <w:right w:val="none" w:sz="0" w:space="0" w:color="auto"/>
              </w:divBdr>
            </w:div>
          </w:divsChild>
        </w:div>
        <w:div w:id="1564637680">
          <w:marLeft w:val="0"/>
          <w:marRight w:val="0"/>
          <w:marTop w:val="0"/>
          <w:marBottom w:val="0"/>
          <w:divBdr>
            <w:top w:val="none" w:sz="0" w:space="0" w:color="auto"/>
            <w:left w:val="none" w:sz="0" w:space="0" w:color="auto"/>
            <w:bottom w:val="none" w:sz="0" w:space="0" w:color="auto"/>
            <w:right w:val="none" w:sz="0" w:space="0" w:color="auto"/>
          </w:divBdr>
          <w:divsChild>
            <w:div w:id="1683699327">
              <w:marLeft w:val="0"/>
              <w:marRight w:val="0"/>
              <w:marTop w:val="0"/>
              <w:marBottom w:val="0"/>
              <w:divBdr>
                <w:top w:val="none" w:sz="0" w:space="0" w:color="auto"/>
                <w:left w:val="none" w:sz="0" w:space="0" w:color="auto"/>
                <w:bottom w:val="none" w:sz="0" w:space="0" w:color="auto"/>
                <w:right w:val="none" w:sz="0" w:space="0" w:color="auto"/>
              </w:divBdr>
            </w:div>
            <w:div w:id="871267803">
              <w:marLeft w:val="0"/>
              <w:marRight w:val="0"/>
              <w:marTop w:val="0"/>
              <w:marBottom w:val="0"/>
              <w:divBdr>
                <w:top w:val="none" w:sz="0" w:space="0" w:color="auto"/>
                <w:left w:val="none" w:sz="0" w:space="0" w:color="auto"/>
                <w:bottom w:val="none" w:sz="0" w:space="0" w:color="auto"/>
                <w:right w:val="none" w:sz="0" w:space="0" w:color="auto"/>
              </w:divBdr>
              <w:divsChild>
                <w:div w:id="2001928574">
                  <w:marLeft w:val="0"/>
                  <w:marRight w:val="0"/>
                  <w:marTop w:val="0"/>
                  <w:marBottom w:val="0"/>
                  <w:divBdr>
                    <w:top w:val="none" w:sz="0" w:space="0" w:color="auto"/>
                    <w:left w:val="none" w:sz="0" w:space="0" w:color="auto"/>
                    <w:bottom w:val="none" w:sz="0" w:space="0" w:color="auto"/>
                    <w:right w:val="none" w:sz="0" w:space="0" w:color="auto"/>
                  </w:divBdr>
                  <w:divsChild>
                    <w:div w:id="110672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0856">
              <w:marLeft w:val="0"/>
              <w:marRight w:val="0"/>
              <w:marTop w:val="0"/>
              <w:marBottom w:val="0"/>
              <w:divBdr>
                <w:top w:val="none" w:sz="0" w:space="0" w:color="auto"/>
                <w:left w:val="none" w:sz="0" w:space="0" w:color="auto"/>
                <w:bottom w:val="none" w:sz="0" w:space="0" w:color="auto"/>
                <w:right w:val="none" w:sz="0" w:space="0" w:color="auto"/>
              </w:divBdr>
            </w:div>
          </w:divsChild>
        </w:div>
        <w:div w:id="332880017">
          <w:marLeft w:val="0"/>
          <w:marRight w:val="0"/>
          <w:marTop w:val="0"/>
          <w:marBottom w:val="0"/>
          <w:divBdr>
            <w:top w:val="none" w:sz="0" w:space="0" w:color="auto"/>
            <w:left w:val="none" w:sz="0" w:space="0" w:color="auto"/>
            <w:bottom w:val="none" w:sz="0" w:space="0" w:color="auto"/>
            <w:right w:val="none" w:sz="0" w:space="0" w:color="auto"/>
          </w:divBdr>
          <w:divsChild>
            <w:div w:id="1465076895">
              <w:marLeft w:val="0"/>
              <w:marRight w:val="0"/>
              <w:marTop w:val="0"/>
              <w:marBottom w:val="0"/>
              <w:divBdr>
                <w:top w:val="none" w:sz="0" w:space="0" w:color="auto"/>
                <w:left w:val="none" w:sz="0" w:space="0" w:color="auto"/>
                <w:bottom w:val="none" w:sz="0" w:space="0" w:color="auto"/>
                <w:right w:val="none" w:sz="0" w:space="0" w:color="auto"/>
              </w:divBdr>
            </w:div>
          </w:divsChild>
        </w:div>
        <w:div w:id="468859220">
          <w:marLeft w:val="0"/>
          <w:marRight w:val="0"/>
          <w:marTop w:val="0"/>
          <w:marBottom w:val="0"/>
          <w:divBdr>
            <w:top w:val="none" w:sz="0" w:space="0" w:color="auto"/>
            <w:left w:val="none" w:sz="0" w:space="0" w:color="auto"/>
            <w:bottom w:val="none" w:sz="0" w:space="0" w:color="auto"/>
            <w:right w:val="none" w:sz="0" w:space="0" w:color="auto"/>
          </w:divBdr>
          <w:divsChild>
            <w:div w:id="1203909214">
              <w:marLeft w:val="0"/>
              <w:marRight w:val="0"/>
              <w:marTop w:val="0"/>
              <w:marBottom w:val="0"/>
              <w:divBdr>
                <w:top w:val="none" w:sz="0" w:space="0" w:color="auto"/>
                <w:left w:val="none" w:sz="0" w:space="0" w:color="auto"/>
                <w:bottom w:val="none" w:sz="0" w:space="0" w:color="auto"/>
                <w:right w:val="none" w:sz="0" w:space="0" w:color="auto"/>
              </w:divBdr>
            </w:div>
            <w:div w:id="820077321">
              <w:marLeft w:val="0"/>
              <w:marRight w:val="0"/>
              <w:marTop w:val="0"/>
              <w:marBottom w:val="0"/>
              <w:divBdr>
                <w:top w:val="none" w:sz="0" w:space="0" w:color="auto"/>
                <w:left w:val="none" w:sz="0" w:space="0" w:color="auto"/>
                <w:bottom w:val="none" w:sz="0" w:space="0" w:color="auto"/>
                <w:right w:val="none" w:sz="0" w:space="0" w:color="auto"/>
              </w:divBdr>
              <w:divsChild>
                <w:div w:id="786312156">
                  <w:marLeft w:val="0"/>
                  <w:marRight w:val="0"/>
                  <w:marTop w:val="0"/>
                  <w:marBottom w:val="0"/>
                  <w:divBdr>
                    <w:top w:val="none" w:sz="0" w:space="0" w:color="auto"/>
                    <w:left w:val="none" w:sz="0" w:space="0" w:color="auto"/>
                    <w:bottom w:val="none" w:sz="0" w:space="0" w:color="auto"/>
                    <w:right w:val="none" w:sz="0" w:space="0" w:color="auto"/>
                  </w:divBdr>
                  <w:divsChild>
                    <w:div w:id="11802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0672">
              <w:marLeft w:val="0"/>
              <w:marRight w:val="0"/>
              <w:marTop w:val="0"/>
              <w:marBottom w:val="0"/>
              <w:divBdr>
                <w:top w:val="none" w:sz="0" w:space="0" w:color="auto"/>
                <w:left w:val="none" w:sz="0" w:space="0" w:color="auto"/>
                <w:bottom w:val="none" w:sz="0" w:space="0" w:color="auto"/>
                <w:right w:val="none" w:sz="0" w:space="0" w:color="auto"/>
              </w:divBdr>
            </w:div>
          </w:divsChild>
        </w:div>
        <w:div w:id="1926305081">
          <w:marLeft w:val="0"/>
          <w:marRight w:val="0"/>
          <w:marTop w:val="0"/>
          <w:marBottom w:val="0"/>
          <w:divBdr>
            <w:top w:val="none" w:sz="0" w:space="0" w:color="auto"/>
            <w:left w:val="none" w:sz="0" w:space="0" w:color="auto"/>
            <w:bottom w:val="none" w:sz="0" w:space="0" w:color="auto"/>
            <w:right w:val="none" w:sz="0" w:space="0" w:color="auto"/>
          </w:divBdr>
          <w:divsChild>
            <w:div w:id="221403415">
              <w:marLeft w:val="0"/>
              <w:marRight w:val="0"/>
              <w:marTop w:val="0"/>
              <w:marBottom w:val="0"/>
              <w:divBdr>
                <w:top w:val="none" w:sz="0" w:space="0" w:color="auto"/>
                <w:left w:val="none" w:sz="0" w:space="0" w:color="auto"/>
                <w:bottom w:val="none" w:sz="0" w:space="0" w:color="auto"/>
                <w:right w:val="none" w:sz="0" w:space="0" w:color="auto"/>
              </w:divBdr>
            </w:div>
          </w:divsChild>
        </w:div>
        <w:div w:id="2005234469">
          <w:marLeft w:val="0"/>
          <w:marRight w:val="0"/>
          <w:marTop w:val="0"/>
          <w:marBottom w:val="0"/>
          <w:divBdr>
            <w:top w:val="none" w:sz="0" w:space="0" w:color="auto"/>
            <w:left w:val="none" w:sz="0" w:space="0" w:color="auto"/>
            <w:bottom w:val="none" w:sz="0" w:space="0" w:color="auto"/>
            <w:right w:val="none" w:sz="0" w:space="0" w:color="auto"/>
          </w:divBdr>
          <w:divsChild>
            <w:div w:id="1207063341">
              <w:marLeft w:val="0"/>
              <w:marRight w:val="0"/>
              <w:marTop w:val="0"/>
              <w:marBottom w:val="0"/>
              <w:divBdr>
                <w:top w:val="none" w:sz="0" w:space="0" w:color="auto"/>
                <w:left w:val="none" w:sz="0" w:space="0" w:color="auto"/>
                <w:bottom w:val="none" w:sz="0" w:space="0" w:color="auto"/>
                <w:right w:val="none" w:sz="0" w:space="0" w:color="auto"/>
              </w:divBdr>
            </w:div>
            <w:div w:id="1902327768">
              <w:marLeft w:val="0"/>
              <w:marRight w:val="0"/>
              <w:marTop w:val="0"/>
              <w:marBottom w:val="0"/>
              <w:divBdr>
                <w:top w:val="none" w:sz="0" w:space="0" w:color="auto"/>
                <w:left w:val="none" w:sz="0" w:space="0" w:color="auto"/>
                <w:bottom w:val="none" w:sz="0" w:space="0" w:color="auto"/>
                <w:right w:val="none" w:sz="0" w:space="0" w:color="auto"/>
              </w:divBdr>
              <w:divsChild>
                <w:div w:id="1188980626">
                  <w:marLeft w:val="0"/>
                  <w:marRight w:val="0"/>
                  <w:marTop w:val="0"/>
                  <w:marBottom w:val="0"/>
                  <w:divBdr>
                    <w:top w:val="none" w:sz="0" w:space="0" w:color="auto"/>
                    <w:left w:val="none" w:sz="0" w:space="0" w:color="auto"/>
                    <w:bottom w:val="none" w:sz="0" w:space="0" w:color="auto"/>
                    <w:right w:val="none" w:sz="0" w:space="0" w:color="auto"/>
                  </w:divBdr>
                  <w:divsChild>
                    <w:div w:id="20294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49151">
              <w:marLeft w:val="0"/>
              <w:marRight w:val="0"/>
              <w:marTop w:val="0"/>
              <w:marBottom w:val="0"/>
              <w:divBdr>
                <w:top w:val="none" w:sz="0" w:space="0" w:color="auto"/>
                <w:left w:val="none" w:sz="0" w:space="0" w:color="auto"/>
                <w:bottom w:val="none" w:sz="0" w:space="0" w:color="auto"/>
                <w:right w:val="none" w:sz="0" w:space="0" w:color="auto"/>
              </w:divBdr>
            </w:div>
          </w:divsChild>
        </w:div>
        <w:div w:id="1462574461">
          <w:marLeft w:val="0"/>
          <w:marRight w:val="0"/>
          <w:marTop w:val="0"/>
          <w:marBottom w:val="0"/>
          <w:divBdr>
            <w:top w:val="none" w:sz="0" w:space="0" w:color="auto"/>
            <w:left w:val="none" w:sz="0" w:space="0" w:color="auto"/>
            <w:bottom w:val="none" w:sz="0" w:space="0" w:color="auto"/>
            <w:right w:val="none" w:sz="0" w:space="0" w:color="auto"/>
          </w:divBdr>
          <w:divsChild>
            <w:div w:id="2000427969">
              <w:marLeft w:val="0"/>
              <w:marRight w:val="0"/>
              <w:marTop w:val="0"/>
              <w:marBottom w:val="0"/>
              <w:divBdr>
                <w:top w:val="none" w:sz="0" w:space="0" w:color="auto"/>
                <w:left w:val="none" w:sz="0" w:space="0" w:color="auto"/>
                <w:bottom w:val="none" w:sz="0" w:space="0" w:color="auto"/>
                <w:right w:val="none" w:sz="0" w:space="0" w:color="auto"/>
              </w:divBdr>
            </w:div>
          </w:divsChild>
        </w:div>
        <w:div w:id="628051254">
          <w:marLeft w:val="0"/>
          <w:marRight w:val="0"/>
          <w:marTop w:val="0"/>
          <w:marBottom w:val="0"/>
          <w:divBdr>
            <w:top w:val="none" w:sz="0" w:space="0" w:color="auto"/>
            <w:left w:val="none" w:sz="0" w:space="0" w:color="auto"/>
            <w:bottom w:val="none" w:sz="0" w:space="0" w:color="auto"/>
            <w:right w:val="none" w:sz="0" w:space="0" w:color="auto"/>
          </w:divBdr>
          <w:divsChild>
            <w:div w:id="1106927997">
              <w:marLeft w:val="0"/>
              <w:marRight w:val="0"/>
              <w:marTop w:val="0"/>
              <w:marBottom w:val="0"/>
              <w:divBdr>
                <w:top w:val="none" w:sz="0" w:space="0" w:color="auto"/>
                <w:left w:val="none" w:sz="0" w:space="0" w:color="auto"/>
                <w:bottom w:val="none" w:sz="0" w:space="0" w:color="auto"/>
                <w:right w:val="none" w:sz="0" w:space="0" w:color="auto"/>
              </w:divBdr>
            </w:div>
            <w:div w:id="355355189">
              <w:marLeft w:val="0"/>
              <w:marRight w:val="0"/>
              <w:marTop w:val="0"/>
              <w:marBottom w:val="0"/>
              <w:divBdr>
                <w:top w:val="none" w:sz="0" w:space="0" w:color="auto"/>
                <w:left w:val="none" w:sz="0" w:space="0" w:color="auto"/>
                <w:bottom w:val="none" w:sz="0" w:space="0" w:color="auto"/>
                <w:right w:val="none" w:sz="0" w:space="0" w:color="auto"/>
              </w:divBdr>
              <w:divsChild>
                <w:div w:id="2094234576">
                  <w:marLeft w:val="0"/>
                  <w:marRight w:val="0"/>
                  <w:marTop w:val="0"/>
                  <w:marBottom w:val="0"/>
                  <w:divBdr>
                    <w:top w:val="none" w:sz="0" w:space="0" w:color="auto"/>
                    <w:left w:val="none" w:sz="0" w:space="0" w:color="auto"/>
                    <w:bottom w:val="none" w:sz="0" w:space="0" w:color="auto"/>
                    <w:right w:val="none" w:sz="0" w:space="0" w:color="auto"/>
                  </w:divBdr>
                  <w:divsChild>
                    <w:div w:id="58275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881">
              <w:marLeft w:val="0"/>
              <w:marRight w:val="0"/>
              <w:marTop w:val="0"/>
              <w:marBottom w:val="0"/>
              <w:divBdr>
                <w:top w:val="none" w:sz="0" w:space="0" w:color="auto"/>
                <w:left w:val="none" w:sz="0" w:space="0" w:color="auto"/>
                <w:bottom w:val="none" w:sz="0" w:space="0" w:color="auto"/>
                <w:right w:val="none" w:sz="0" w:space="0" w:color="auto"/>
              </w:divBdr>
            </w:div>
          </w:divsChild>
        </w:div>
        <w:div w:id="876548855">
          <w:marLeft w:val="0"/>
          <w:marRight w:val="0"/>
          <w:marTop w:val="0"/>
          <w:marBottom w:val="0"/>
          <w:divBdr>
            <w:top w:val="none" w:sz="0" w:space="0" w:color="auto"/>
            <w:left w:val="none" w:sz="0" w:space="0" w:color="auto"/>
            <w:bottom w:val="none" w:sz="0" w:space="0" w:color="auto"/>
            <w:right w:val="none" w:sz="0" w:space="0" w:color="auto"/>
          </w:divBdr>
          <w:divsChild>
            <w:div w:id="202835683">
              <w:marLeft w:val="0"/>
              <w:marRight w:val="0"/>
              <w:marTop w:val="0"/>
              <w:marBottom w:val="0"/>
              <w:divBdr>
                <w:top w:val="none" w:sz="0" w:space="0" w:color="auto"/>
                <w:left w:val="none" w:sz="0" w:space="0" w:color="auto"/>
                <w:bottom w:val="none" w:sz="0" w:space="0" w:color="auto"/>
                <w:right w:val="none" w:sz="0" w:space="0" w:color="auto"/>
              </w:divBdr>
            </w:div>
          </w:divsChild>
        </w:div>
        <w:div w:id="1210875210">
          <w:marLeft w:val="0"/>
          <w:marRight w:val="0"/>
          <w:marTop w:val="0"/>
          <w:marBottom w:val="0"/>
          <w:divBdr>
            <w:top w:val="none" w:sz="0" w:space="0" w:color="auto"/>
            <w:left w:val="none" w:sz="0" w:space="0" w:color="auto"/>
            <w:bottom w:val="none" w:sz="0" w:space="0" w:color="auto"/>
            <w:right w:val="none" w:sz="0" w:space="0" w:color="auto"/>
          </w:divBdr>
          <w:divsChild>
            <w:div w:id="282423529">
              <w:marLeft w:val="0"/>
              <w:marRight w:val="0"/>
              <w:marTop w:val="0"/>
              <w:marBottom w:val="0"/>
              <w:divBdr>
                <w:top w:val="none" w:sz="0" w:space="0" w:color="auto"/>
                <w:left w:val="none" w:sz="0" w:space="0" w:color="auto"/>
                <w:bottom w:val="none" w:sz="0" w:space="0" w:color="auto"/>
                <w:right w:val="none" w:sz="0" w:space="0" w:color="auto"/>
              </w:divBdr>
            </w:div>
            <w:div w:id="2118061279">
              <w:marLeft w:val="0"/>
              <w:marRight w:val="0"/>
              <w:marTop w:val="0"/>
              <w:marBottom w:val="0"/>
              <w:divBdr>
                <w:top w:val="none" w:sz="0" w:space="0" w:color="auto"/>
                <w:left w:val="none" w:sz="0" w:space="0" w:color="auto"/>
                <w:bottom w:val="none" w:sz="0" w:space="0" w:color="auto"/>
                <w:right w:val="none" w:sz="0" w:space="0" w:color="auto"/>
              </w:divBdr>
              <w:divsChild>
                <w:div w:id="1991865622">
                  <w:marLeft w:val="0"/>
                  <w:marRight w:val="0"/>
                  <w:marTop w:val="0"/>
                  <w:marBottom w:val="0"/>
                  <w:divBdr>
                    <w:top w:val="none" w:sz="0" w:space="0" w:color="auto"/>
                    <w:left w:val="none" w:sz="0" w:space="0" w:color="auto"/>
                    <w:bottom w:val="none" w:sz="0" w:space="0" w:color="auto"/>
                    <w:right w:val="none" w:sz="0" w:space="0" w:color="auto"/>
                  </w:divBdr>
                  <w:divsChild>
                    <w:div w:id="98049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4380">
              <w:marLeft w:val="0"/>
              <w:marRight w:val="0"/>
              <w:marTop w:val="0"/>
              <w:marBottom w:val="0"/>
              <w:divBdr>
                <w:top w:val="none" w:sz="0" w:space="0" w:color="auto"/>
                <w:left w:val="none" w:sz="0" w:space="0" w:color="auto"/>
                <w:bottom w:val="none" w:sz="0" w:space="0" w:color="auto"/>
                <w:right w:val="none" w:sz="0" w:space="0" w:color="auto"/>
              </w:divBdr>
            </w:div>
          </w:divsChild>
        </w:div>
        <w:div w:id="1494226267">
          <w:marLeft w:val="0"/>
          <w:marRight w:val="0"/>
          <w:marTop w:val="0"/>
          <w:marBottom w:val="0"/>
          <w:divBdr>
            <w:top w:val="none" w:sz="0" w:space="0" w:color="auto"/>
            <w:left w:val="none" w:sz="0" w:space="0" w:color="auto"/>
            <w:bottom w:val="none" w:sz="0" w:space="0" w:color="auto"/>
            <w:right w:val="none" w:sz="0" w:space="0" w:color="auto"/>
          </w:divBdr>
          <w:divsChild>
            <w:div w:id="1318149469">
              <w:marLeft w:val="0"/>
              <w:marRight w:val="0"/>
              <w:marTop w:val="0"/>
              <w:marBottom w:val="0"/>
              <w:divBdr>
                <w:top w:val="none" w:sz="0" w:space="0" w:color="auto"/>
                <w:left w:val="none" w:sz="0" w:space="0" w:color="auto"/>
                <w:bottom w:val="none" w:sz="0" w:space="0" w:color="auto"/>
                <w:right w:val="none" w:sz="0" w:space="0" w:color="auto"/>
              </w:divBdr>
            </w:div>
          </w:divsChild>
        </w:div>
        <w:div w:id="1688169638">
          <w:marLeft w:val="0"/>
          <w:marRight w:val="0"/>
          <w:marTop w:val="0"/>
          <w:marBottom w:val="0"/>
          <w:divBdr>
            <w:top w:val="none" w:sz="0" w:space="0" w:color="auto"/>
            <w:left w:val="none" w:sz="0" w:space="0" w:color="auto"/>
            <w:bottom w:val="none" w:sz="0" w:space="0" w:color="auto"/>
            <w:right w:val="none" w:sz="0" w:space="0" w:color="auto"/>
          </w:divBdr>
          <w:divsChild>
            <w:div w:id="1273592409">
              <w:marLeft w:val="0"/>
              <w:marRight w:val="0"/>
              <w:marTop w:val="0"/>
              <w:marBottom w:val="0"/>
              <w:divBdr>
                <w:top w:val="none" w:sz="0" w:space="0" w:color="auto"/>
                <w:left w:val="none" w:sz="0" w:space="0" w:color="auto"/>
                <w:bottom w:val="none" w:sz="0" w:space="0" w:color="auto"/>
                <w:right w:val="none" w:sz="0" w:space="0" w:color="auto"/>
              </w:divBdr>
            </w:div>
            <w:div w:id="1202716874">
              <w:marLeft w:val="0"/>
              <w:marRight w:val="0"/>
              <w:marTop w:val="0"/>
              <w:marBottom w:val="0"/>
              <w:divBdr>
                <w:top w:val="none" w:sz="0" w:space="0" w:color="auto"/>
                <w:left w:val="none" w:sz="0" w:space="0" w:color="auto"/>
                <w:bottom w:val="none" w:sz="0" w:space="0" w:color="auto"/>
                <w:right w:val="none" w:sz="0" w:space="0" w:color="auto"/>
              </w:divBdr>
              <w:divsChild>
                <w:div w:id="1059013739">
                  <w:marLeft w:val="0"/>
                  <w:marRight w:val="0"/>
                  <w:marTop w:val="0"/>
                  <w:marBottom w:val="0"/>
                  <w:divBdr>
                    <w:top w:val="none" w:sz="0" w:space="0" w:color="auto"/>
                    <w:left w:val="none" w:sz="0" w:space="0" w:color="auto"/>
                    <w:bottom w:val="none" w:sz="0" w:space="0" w:color="auto"/>
                    <w:right w:val="none" w:sz="0" w:space="0" w:color="auto"/>
                  </w:divBdr>
                  <w:divsChild>
                    <w:div w:id="134987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6989">
              <w:marLeft w:val="0"/>
              <w:marRight w:val="0"/>
              <w:marTop w:val="0"/>
              <w:marBottom w:val="0"/>
              <w:divBdr>
                <w:top w:val="none" w:sz="0" w:space="0" w:color="auto"/>
                <w:left w:val="none" w:sz="0" w:space="0" w:color="auto"/>
                <w:bottom w:val="none" w:sz="0" w:space="0" w:color="auto"/>
                <w:right w:val="none" w:sz="0" w:space="0" w:color="auto"/>
              </w:divBdr>
            </w:div>
          </w:divsChild>
        </w:div>
        <w:div w:id="126364803">
          <w:marLeft w:val="0"/>
          <w:marRight w:val="0"/>
          <w:marTop w:val="0"/>
          <w:marBottom w:val="0"/>
          <w:divBdr>
            <w:top w:val="none" w:sz="0" w:space="0" w:color="auto"/>
            <w:left w:val="none" w:sz="0" w:space="0" w:color="auto"/>
            <w:bottom w:val="none" w:sz="0" w:space="0" w:color="auto"/>
            <w:right w:val="none" w:sz="0" w:space="0" w:color="auto"/>
          </w:divBdr>
          <w:divsChild>
            <w:div w:id="700712427">
              <w:marLeft w:val="0"/>
              <w:marRight w:val="0"/>
              <w:marTop w:val="0"/>
              <w:marBottom w:val="0"/>
              <w:divBdr>
                <w:top w:val="none" w:sz="0" w:space="0" w:color="auto"/>
                <w:left w:val="none" w:sz="0" w:space="0" w:color="auto"/>
                <w:bottom w:val="none" w:sz="0" w:space="0" w:color="auto"/>
                <w:right w:val="none" w:sz="0" w:space="0" w:color="auto"/>
              </w:divBdr>
            </w:div>
          </w:divsChild>
        </w:div>
        <w:div w:id="567807724">
          <w:marLeft w:val="0"/>
          <w:marRight w:val="0"/>
          <w:marTop w:val="0"/>
          <w:marBottom w:val="0"/>
          <w:divBdr>
            <w:top w:val="none" w:sz="0" w:space="0" w:color="auto"/>
            <w:left w:val="none" w:sz="0" w:space="0" w:color="auto"/>
            <w:bottom w:val="none" w:sz="0" w:space="0" w:color="auto"/>
            <w:right w:val="none" w:sz="0" w:space="0" w:color="auto"/>
          </w:divBdr>
          <w:divsChild>
            <w:div w:id="1064335175">
              <w:marLeft w:val="0"/>
              <w:marRight w:val="0"/>
              <w:marTop w:val="0"/>
              <w:marBottom w:val="0"/>
              <w:divBdr>
                <w:top w:val="none" w:sz="0" w:space="0" w:color="auto"/>
                <w:left w:val="none" w:sz="0" w:space="0" w:color="auto"/>
                <w:bottom w:val="none" w:sz="0" w:space="0" w:color="auto"/>
                <w:right w:val="none" w:sz="0" w:space="0" w:color="auto"/>
              </w:divBdr>
            </w:div>
            <w:div w:id="1302074892">
              <w:marLeft w:val="0"/>
              <w:marRight w:val="0"/>
              <w:marTop w:val="0"/>
              <w:marBottom w:val="0"/>
              <w:divBdr>
                <w:top w:val="none" w:sz="0" w:space="0" w:color="auto"/>
                <w:left w:val="none" w:sz="0" w:space="0" w:color="auto"/>
                <w:bottom w:val="none" w:sz="0" w:space="0" w:color="auto"/>
                <w:right w:val="none" w:sz="0" w:space="0" w:color="auto"/>
              </w:divBdr>
              <w:divsChild>
                <w:div w:id="614753589">
                  <w:marLeft w:val="0"/>
                  <w:marRight w:val="0"/>
                  <w:marTop w:val="0"/>
                  <w:marBottom w:val="0"/>
                  <w:divBdr>
                    <w:top w:val="none" w:sz="0" w:space="0" w:color="auto"/>
                    <w:left w:val="none" w:sz="0" w:space="0" w:color="auto"/>
                    <w:bottom w:val="none" w:sz="0" w:space="0" w:color="auto"/>
                    <w:right w:val="none" w:sz="0" w:space="0" w:color="auto"/>
                  </w:divBdr>
                  <w:divsChild>
                    <w:div w:id="26492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22685">
              <w:marLeft w:val="0"/>
              <w:marRight w:val="0"/>
              <w:marTop w:val="0"/>
              <w:marBottom w:val="0"/>
              <w:divBdr>
                <w:top w:val="none" w:sz="0" w:space="0" w:color="auto"/>
                <w:left w:val="none" w:sz="0" w:space="0" w:color="auto"/>
                <w:bottom w:val="none" w:sz="0" w:space="0" w:color="auto"/>
                <w:right w:val="none" w:sz="0" w:space="0" w:color="auto"/>
              </w:divBdr>
            </w:div>
          </w:divsChild>
        </w:div>
        <w:div w:id="1251886876">
          <w:marLeft w:val="0"/>
          <w:marRight w:val="0"/>
          <w:marTop w:val="0"/>
          <w:marBottom w:val="0"/>
          <w:divBdr>
            <w:top w:val="none" w:sz="0" w:space="0" w:color="auto"/>
            <w:left w:val="none" w:sz="0" w:space="0" w:color="auto"/>
            <w:bottom w:val="none" w:sz="0" w:space="0" w:color="auto"/>
            <w:right w:val="none" w:sz="0" w:space="0" w:color="auto"/>
          </w:divBdr>
          <w:divsChild>
            <w:div w:id="713693611">
              <w:marLeft w:val="0"/>
              <w:marRight w:val="0"/>
              <w:marTop w:val="0"/>
              <w:marBottom w:val="0"/>
              <w:divBdr>
                <w:top w:val="none" w:sz="0" w:space="0" w:color="auto"/>
                <w:left w:val="none" w:sz="0" w:space="0" w:color="auto"/>
                <w:bottom w:val="none" w:sz="0" w:space="0" w:color="auto"/>
                <w:right w:val="none" w:sz="0" w:space="0" w:color="auto"/>
              </w:divBdr>
            </w:div>
          </w:divsChild>
        </w:div>
        <w:div w:id="2117171309">
          <w:marLeft w:val="0"/>
          <w:marRight w:val="0"/>
          <w:marTop w:val="0"/>
          <w:marBottom w:val="0"/>
          <w:divBdr>
            <w:top w:val="none" w:sz="0" w:space="0" w:color="auto"/>
            <w:left w:val="none" w:sz="0" w:space="0" w:color="auto"/>
            <w:bottom w:val="none" w:sz="0" w:space="0" w:color="auto"/>
            <w:right w:val="none" w:sz="0" w:space="0" w:color="auto"/>
          </w:divBdr>
          <w:divsChild>
            <w:div w:id="206138680">
              <w:marLeft w:val="0"/>
              <w:marRight w:val="0"/>
              <w:marTop w:val="0"/>
              <w:marBottom w:val="0"/>
              <w:divBdr>
                <w:top w:val="none" w:sz="0" w:space="0" w:color="auto"/>
                <w:left w:val="none" w:sz="0" w:space="0" w:color="auto"/>
                <w:bottom w:val="none" w:sz="0" w:space="0" w:color="auto"/>
                <w:right w:val="none" w:sz="0" w:space="0" w:color="auto"/>
              </w:divBdr>
            </w:div>
            <w:div w:id="658655238">
              <w:marLeft w:val="0"/>
              <w:marRight w:val="0"/>
              <w:marTop w:val="0"/>
              <w:marBottom w:val="0"/>
              <w:divBdr>
                <w:top w:val="none" w:sz="0" w:space="0" w:color="auto"/>
                <w:left w:val="none" w:sz="0" w:space="0" w:color="auto"/>
                <w:bottom w:val="none" w:sz="0" w:space="0" w:color="auto"/>
                <w:right w:val="none" w:sz="0" w:space="0" w:color="auto"/>
              </w:divBdr>
              <w:divsChild>
                <w:div w:id="972641901">
                  <w:marLeft w:val="0"/>
                  <w:marRight w:val="0"/>
                  <w:marTop w:val="0"/>
                  <w:marBottom w:val="0"/>
                  <w:divBdr>
                    <w:top w:val="none" w:sz="0" w:space="0" w:color="auto"/>
                    <w:left w:val="none" w:sz="0" w:space="0" w:color="auto"/>
                    <w:bottom w:val="none" w:sz="0" w:space="0" w:color="auto"/>
                    <w:right w:val="none" w:sz="0" w:space="0" w:color="auto"/>
                  </w:divBdr>
                  <w:divsChild>
                    <w:div w:id="89215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4239">
              <w:marLeft w:val="0"/>
              <w:marRight w:val="0"/>
              <w:marTop w:val="0"/>
              <w:marBottom w:val="0"/>
              <w:divBdr>
                <w:top w:val="none" w:sz="0" w:space="0" w:color="auto"/>
                <w:left w:val="none" w:sz="0" w:space="0" w:color="auto"/>
                <w:bottom w:val="none" w:sz="0" w:space="0" w:color="auto"/>
                <w:right w:val="none" w:sz="0" w:space="0" w:color="auto"/>
              </w:divBdr>
            </w:div>
          </w:divsChild>
        </w:div>
        <w:div w:id="761872794">
          <w:marLeft w:val="0"/>
          <w:marRight w:val="0"/>
          <w:marTop w:val="0"/>
          <w:marBottom w:val="0"/>
          <w:divBdr>
            <w:top w:val="none" w:sz="0" w:space="0" w:color="auto"/>
            <w:left w:val="none" w:sz="0" w:space="0" w:color="auto"/>
            <w:bottom w:val="none" w:sz="0" w:space="0" w:color="auto"/>
            <w:right w:val="none" w:sz="0" w:space="0" w:color="auto"/>
          </w:divBdr>
          <w:divsChild>
            <w:div w:id="342560283">
              <w:marLeft w:val="0"/>
              <w:marRight w:val="0"/>
              <w:marTop w:val="0"/>
              <w:marBottom w:val="0"/>
              <w:divBdr>
                <w:top w:val="none" w:sz="0" w:space="0" w:color="auto"/>
                <w:left w:val="none" w:sz="0" w:space="0" w:color="auto"/>
                <w:bottom w:val="none" w:sz="0" w:space="0" w:color="auto"/>
                <w:right w:val="none" w:sz="0" w:space="0" w:color="auto"/>
              </w:divBdr>
            </w:div>
          </w:divsChild>
        </w:div>
        <w:div w:id="1081873163">
          <w:marLeft w:val="0"/>
          <w:marRight w:val="0"/>
          <w:marTop w:val="0"/>
          <w:marBottom w:val="0"/>
          <w:divBdr>
            <w:top w:val="none" w:sz="0" w:space="0" w:color="auto"/>
            <w:left w:val="none" w:sz="0" w:space="0" w:color="auto"/>
            <w:bottom w:val="none" w:sz="0" w:space="0" w:color="auto"/>
            <w:right w:val="none" w:sz="0" w:space="0" w:color="auto"/>
          </w:divBdr>
          <w:divsChild>
            <w:div w:id="963656639">
              <w:marLeft w:val="0"/>
              <w:marRight w:val="0"/>
              <w:marTop w:val="0"/>
              <w:marBottom w:val="0"/>
              <w:divBdr>
                <w:top w:val="none" w:sz="0" w:space="0" w:color="auto"/>
                <w:left w:val="none" w:sz="0" w:space="0" w:color="auto"/>
                <w:bottom w:val="none" w:sz="0" w:space="0" w:color="auto"/>
                <w:right w:val="none" w:sz="0" w:space="0" w:color="auto"/>
              </w:divBdr>
            </w:div>
            <w:div w:id="1488663754">
              <w:marLeft w:val="0"/>
              <w:marRight w:val="0"/>
              <w:marTop w:val="0"/>
              <w:marBottom w:val="0"/>
              <w:divBdr>
                <w:top w:val="none" w:sz="0" w:space="0" w:color="auto"/>
                <w:left w:val="none" w:sz="0" w:space="0" w:color="auto"/>
                <w:bottom w:val="none" w:sz="0" w:space="0" w:color="auto"/>
                <w:right w:val="none" w:sz="0" w:space="0" w:color="auto"/>
              </w:divBdr>
              <w:divsChild>
                <w:div w:id="890655809">
                  <w:marLeft w:val="0"/>
                  <w:marRight w:val="0"/>
                  <w:marTop w:val="0"/>
                  <w:marBottom w:val="0"/>
                  <w:divBdr>
                    <w:top w:val="none" w:sz="0" w:space="0" w:color="auto"/>
                    <w:left w:val="none" w:sz="0" w:space="0" w:color="auto"/>
                    <w:bottom w:val="none" w:sz="0" w:space="0" w:color="auto"/>
                    <w:right w:val="none" w:sz="0" w:space="0" w:color="auto"/>
                  </w:divBdr>
                  <w:divsChild>
                    <w:div w:id="9310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6857">
              <w:marLeft w:val="0"/>
              <w:marRight w:val="0"/>
              <w:marTop w:val="0"/>
              <w:marBottom w:val="0"/>
              <w:divBdr>
                <w:top w:val="none" w:sz="0" w:space="0" w:color="auto"/>
                <w:left w:val="none" w:sz="0" w:space="0" w:color="auto"/>
                <w:bottom w:val="none" w:sz="0" w:space="0" w:color="auto"/>
                <w:right w:val="none" w:sz="0" w:space="0" w:color="auto"/>
              </w:divBdr>
            </w:div>
          </w:divsChild>
        </w:div>
        <w:div w:id="1921057985">
          <w:marLeft w:val="0"/>
          <w:marRight w:val="0"/>
          <w:marTop w:val="0"/>
          <w:marBottom w:val="0"/>
          <w:divBdr>
            <w:top w:val="none" w:sz="0" w:space="0" w:color="auto"/>
            <w:left w:val="none" w:sz="0" w:space="0" w:color="auto"/>
            <w:bottom w:val="none" w:sz="0" w:space="0" w:color="auto"/>
            <w:right w:val="none" w:sz="0" w:space="0" w:color="auto"/>
          </w:divBdr>
          <w:divsChild>
            <w:div w:id="154759239">
              <w:marLeft w:val="0"/>
              <w:marRight w:val="0"/>
              <w:marTop w:val="0"/>
              <w:marBottom w:val="0"/>
              <w:divBdr>
                <w:top w:val="none" w:sz="0" w:space="0" w:color="auto"/>
                <w:left w:val="none" w:sz="0" w:space="0" w:color="auto"/>
                <w:bottom w:val="none" w:sz="0" w:space="0" w:color="auto"/>
                <w:right w:val="none" w:sz="0" w:space="0" w:color="auto"/>
              </w:divBdr>
            </w:div>
          </w:divsChild>
        </w:div>
        <w:div w:id="296451651">
          <w:marLeft w:val="0"/>
          <w:marRight w:val="0"/>
          <w:marTop w:val="0"/>
          <w:marBottom w:val="0"/>
          <w:divBdr>
            <w:top w:val="none" w:sz="0" w:space="0" w:color="auto"/>
            <w:left w:val="none" w:sz="0" w:space="0" w:color="auto"/>
            <w:bottom w:val="none" w:sz="0" w:space="0" w:color="auto"/>
            <w:right w:val="none" w:sz="0" w:space="0" w:color="auto"/>
          </w:divBdr>
          <w:divsChild>
            <w:div w:id="1778910567">
              <w:marLeft w:val="0"/>
              <w:marRight w:val="0"/>
              <w:marTop w:val="0"/>
              <w:marBottom w:val="0"/>
              <w:divBdr>
                <w:top w:val="none" w:sz="0" w:space="0" w:color="auto"/>
                <w:left w:val="none" w:sz="0" w:space="0" w:color="auto"/>
                <w:bottom w:val="none" w:sz="0" w:space="0" w:color="auto"/>
                <w:right w:val="none" w:sz="0" w:space="0" w:color="auto"/>
              </w:divBdr>
            </w:div>
            <w:div w:id="317809717">
              <w:marLeft w:val="0"/>
              <w:marRight w:val="0"/>
              <w:marTop w:val="0"/>
              <w:marBottom w:val="0"/>
              <w:divBdr>
                <w:top w:val="none" w:sz="0" w:space="0" w:color="auto"/>
                <w:left w:val="none" w:sz="0" w:space="0" w:color="auto"/>
                <w:bottom w:val="none" w:sz="0" w:space="0" w:color="auto"/>
                <w:right w:val="none" w:sz="0" w:space="0" w:color="auto"/>
              </w:divBdr>
              <w:divsChild>
                <w:div w:id="266546990">
                  <w:marLeft w:val="0"/>
                  <w:marRight w:val="0"/>
                  <w:marTop w:val="0"/>
                  <w:marBottom w:val="0"/>
                  <w:divBdr>
                    <w:top w:val="none" w:sz="0" w:space="0" w:color="auto"/>
                    <w:left w:val="none" w:sz="0" w:space="0" w:color="auto"/>
                    <w:bottom w:val="none" w:sz="0" w:space="0" w:color="auto"/>
                    <w:right w:val="none" w:sz="0" w:space="0" w:color="auto"/>
                  </w:divBdr>
                  <w:divsChild>
                    <w:div w:id="14855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8635">
      <w:bodyDiv w:val="1"/>
      <w:marLeft w:val="0"/>
      <w:marRight w:val="0"/>
      <w:marTop w:val="0"/>
      <w:marBottom w:val="0"/>
      <w:divBdr>
        <w:top w:val="none" w:sz="0" w:space="0" w:color="auto"/>
        <w:left w:val="none" w:sz="0" w:space="0" w:color="auto"/>
        <w:bottom w:val="none" w:sz="0" w:space="0" w:color="auto"/>
        <w:right w:val="none" w:sz="0" w:space="0" w:color="auto"/>
      </w:divBdr>
    </w:div>
    <w:div w:id="230773566">
      <w:bodyDiv w:val="1"/>
      <w:marLeft w:val="0"/>
      <w:marRight w:val="0"/>
      <w:marTop w:val="0"/>
      <w:marBottom w:val="0"/>
      <w:divBdr>
        <w:top w:val="none" w:sz="0" w:space="0" w:color="auto"/>
        <w:left w:val="none" w:sz="0" w:space="0" w:color="auto"/>
        <w:bottom w:val="none" w:sz="0" w:space="0" w:color="auto"/>
        <w:right w:val="none" w:sz="0" w:space="0" w:color="auto"/>
      </w:divBdr>
    </w:div>
    <w:div w:id="237517250">
      <w:bodyDiv w:val="1"/>
      <w:marLeft w:val="0"/>
      <w:marRight w:val="0"/>
      <w:marTop w:val="0"/>
      <w:marBottom w:val="0"/>
      <w:divBdr>
        <w:top w:val="none" w:sz="0" w:space="0" w:color="auto"/>
        <w:left w:val="none" w:sz="0" w:space="0" w:color="auto"/>
        <w:bottom w:val="none" w:sz="0" w:space="0" w:color="auto"/>
        <w:right w:val="none" w:sz="0" w:space="0" w:color="auto"/>
      </w:divBdr>
    </w:div>
    <w:div w:id="282344008">
      <w:bodyDiv w:val="1"/>
      <w:marLeft w:val="0"/>
      <w:marRight w:val="0"/>
      <w:marTop w:val="0"/>
      <w:marBottom w:val="0"/>
      <w:divBdr>
        <w:top w:val="none" w:sz="0" w:space="0" w:color="auto"/>
        <w:left w:val="none" w:sz="0" w:space="0" w:color="auto"/>
        <w:bottom w:val="none" w:sz="0" w:space="0" w:color="auto"/>
        <w:right w:val="none" w:sz="0" w:space="0" w:color="auto"/>
      </w:divBdr>
    </w:div>
    <w:div w:id="308755471">
      <w:bodyDiv w:val="1"/>
      <w:marLeft w:val="0"/>
      <w:marRight w:val="0"/>
      <w:marTop w:val="0"/>
      <w:marBottom w:val="0"/>
      <w:divBdr>
        <w:top w:val="none" w:sz="0" w:space="0" w:color="auto"/>
        <w:left w:val="none" w:sz="0" w:space="0" w:color="auto"/>
        <w:bottom w:val="none" w:sz="0" w:space="0" w:color="auto"/>
        <w:right w:val="none" w:sz="0" w:space="0" w:color="auto"/>
      </w:divBdr>
    </w:div>
    <w:div w:id="415203057">
      <w:bodyDiv w:val="1"/>
      <w:marLeft w:val="0"/>
      <w:marRight w:val="0"/>
      <w:marTop w:val="0"/>
      <w:marBottom w:val="0"/>
      <w:divBdr>
        <w:top w:val="none" w:sz="0" w:space="0" w:color="auto"/>
        <w:left w:val="none" w:sz="0" w:space="0" w:color="auto"/>
        <w:bottom w:val="none" w:sz="0" w:space="0" w:color="auto"/>
        <w:right w:val="none" w:sz="0" w:space="0" w:color="auto"/>
      </w:divBdr>
    </w:div>
    <w:div w:id="500780839">
      <w:bodyDiv w:val="1"/>
      <w:marLeft w:val="0"/>
      <w:marRight w:val="0"/>
      <w:marTop w:val="0"/>
      <w:marBottom w:val="0"/>
      <w:divBdr>
        <w:top w:val="none" w:sz="0" w:space="0" w:color="auto"/>
        <w:left w:val="none" w:sz="0" w:space="0" w:color="auto"/>
        <w:bottom w:val="none" w:sz="0" w:space="0" w:color="auto"/>
        <w:right w:val="none" w:sz="0" w:space="0" w:color="auto"/>
      </w:divBdr>
      <w:divsChild>
        <w:div w:id="1793476794">
          <w:marLeft w:val="0"/>
          <w:marRight w:val="0"/>
          <w:marTop w:val="0"/>
          <w:marBottom w:val="0"/>
          <w:divBdr>
            <w:top w:val="none" w:sz="0" w:space="0" w:color="auto"/>
            <w:left w:val="none" w:sz="0" w:space="0" w:color="auto"/>
            <w:bottom w:val="none" w:sz="0" w:space="0" w:color="auto"/>
            <w:right w:val="none" w:sz="0" w:space="0" w:color="auto"/>
          </w:divBdr>
          <w:divsChild>
            <w:div w:id="348265517">
              <w:marLeft w:val="0"/>
              <w:marRight w:val="0"/>
              <w:marTop w:val="0"/>
              <w:marBottom w:val="0"/>
              <w:divBdr>
                <w:top w:val="none" w:sz="0" w:space="0" w:color="auto"/>
                <w:left w:val="none" w:sz="0" w:space="0" w:color="auto"/>
                <w:bottom w:val="none" w:sz="0" w:space="0" w:color="auto"/>
                <w:right w:val="none" w:sz="0" w:space="0" w:color="auto"/>
              </w:divBdr>
              <w:divsChild>
                <w:div w:id="2067218564">
                  <w:marLeft w:val="0"/>
                  <w:marRight w:val="0"/>
                  <w:marTop w:val="0"/>
                  <w:marBottom w:val="0"/>
                  <w:divBdr>
                    <w:top w:val="none" w:sz="0" w:space="0" w:color="auto"/>
                    <w:left w:val="none" w:sz="0" w:space="0" w:color="auto"/>
                    <w:bottom w:val="none" w:sz="0" w:space="0" w:color="auto"/>
                    <w:right w:val="none" w:sz="0" w:space="0" w:color="auto"/>
                  </w:divBdr>
                  <w:divsChild>
                    <w:div w:id="4269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7281">
              <w:marLeft w:val="0"/>
              <w:marRight w:val="0"/>
              <w:marTop w:val="0"/>
              <w:marBottom w:val="0"/>
              <w:divBdr>
                <w:top w:val="none" w:sz="0" w:space="0" w:color="auto"/>
                <w:left w:val="none" w:sz="0" w:space="0" w:color="auto"/>
                <w:bottom w:val="none" w:sz="0" w:space="0" w:color="auto"/>
                <w:right w:val="none" w:sz="0" w:space="0" w:color="auto"/>
              </w:divBdr>
            </w:div>
            <w:div w:id="20121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2910">
      <w:bodyDiv w:val="1"/>
      <w:marLeft w:val="0"/>
      <w:marRight w:val="0"/>
      <w:marTop w:val="0"/>
      <w:marBottom w:val="0"/>
      <w:divBdr>
        <w:top w:val="none" w:sz="0" w:space="0" w:color="auto"/>
        <w:left w:val="none" w:sz="0" w:space="0" w:color="auto"/>
        <w:bottom w:val="none" w:sz="0" w:space="0" w:color="auto"/>
        <w:right w:val="none" w:sz="0" w:space="0" w:color="auto"/>
      </w:divBdr>
    </w:div>
    <w:div w:id="604848031">
      <w:bodyDiv w:val="1"/>
      <w:marLeft w:val="0"/>
      <w:marRight w:val="0"/>
      <w:marTop w:val="0"/>
      <w:marBottom w:val="0"/>
      <w:divBdr>
        <w:top w:val="none" w:sz="0" w:space="0" w:color="auto"/>
        <w:left w:val="none" w:sz="0" w:space="0" w:color="auto"/>
        <w:bottom w:val="none" w:sz="0" w:space="0" w:color="auto"/>
        <w:right w:val="none" w:sz="0" w:space="0" w:color="auto"/>
      </w:divBdr>
    </w:div>
    <w:div w:id="661540827">
      <w:bodyDiv w:val="1"/>
      <w:marLeft w:val="0"/>
      <w:marRight w:val="0"/>
      <w:marTop w:val="0"/>
      <w:marBottom w:val="0"/>
      <w:divBdr>
        <w:top w:val="none" w:sz="0" w:space="0" w:color="auto"/>
        <w:left w:val="none" w:sz="0" w:space="0" w:color="auto"/>
        <w:bottom w:val="none" w:sz="0" w:space="0" w:color="auto"/>
        <w:right w:val="none" w:sz="0" w:space="0" w:color="auto"/>
      </w:divBdr>
      <w:divsChild>
        <w:div w:id="285703411">
          <w:marLeft w:val="0"/>
          <w:marRight w:val="0"/>
          <w:marTop w:val="0"/>
          <w:marBottom w:val="0"/>
          <w:divBdr>
            <w:top w:val="none" w:sz="0" w:space="0" w:color="auto"/>
            <w:left w:val="none" w:sz="0" w:space="0" w:color="auto"/>
            <w:bottom w:val="none" w:sz="0" w:space="0" w:color="auto"/>
            <w:right w:val="none" w:sz="0" w:space="0" w:color="auto"/>
          </w:divBdr>
          <w:divsChild>
            <w:div w:id="193226885">
              <w:marLeft w:val="0"/>
              <w:marRight w:val="0"/>
              <w:marTop w:val="0"/>
              <w:marBottom w:val="0"/>
              <w:divBdr>
                <w:top w:val="none" w:sz="0" w:space="0" w:color="auto"/>
                <w:left w:val="none" w:sz="0" w:space="0" w:color="auto"/>
                <w:bottom w:val="none" w:sz="0" w:space="0" w:color="auto"/>
                <w:right w:val="none" w:sz="0" w:space="0" w:color="auto"/>
              </w:divBdr>
              <w:divsChild>
                <w:div w:id="1414663769">
                  <w:marLeft w:val="0"/>
                  <w:marRight w:val="0"/>
                  <w:marTop w:val="0"/>
                  <w:marBottom w:val="0"/>
                  <w:divBdr>
                    <w:top w:val="none" w:sz="0" w:space="0" w:color="auto"/>
                    <w:left w:val="none" w:sz="0" w:space="0" w:color="auto"/>
                    <w:bottom w:val="none" w:sz="0" w:space="0" w:color="auto"/>
                    <w:right w:val="none" w:sz="0" w:space="0" w:color="auto"/>
                  </w:divBdr>
                  <w:divsChild>
                    <w:div w:id="45082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62781">
              <w:marLeft w:val="0"/>
              <w:marRight w:val="0"/>
              <w:marTop w:val="0"/>
              <w:marBottom w:val="0"/>
              <w:divBdr>
                <w:top w:val="none" w:sz="0" w:space="0" w:color="auto"/>
                <w:left w:val="none" w:sz="0" w:space="0" w:color="auto"/>
                <w:bottom w:val="none" w:sz="0" w:space="0" w:color="auto"/>
                <w:right w:val="none" w:sz="0" w:space="0" w:color="auto"/>
              </w:divBdr>
            </w:div>
            <w:div w:id="17458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5732">
      <w:bodyDiv w:val="1"/>
      <w:marLeft w:val="0"/>
      <w:marRight w:val="0"/>
      <w:marTop w:val="0"/>
      <w:marBottom w:val="0"/>
      <w:divBdr>
        <w:top w:val="none" w:sz="0" w:space="0" w:color="auto"/>
        <w:left w:val="none" w:sz="0" w:space="0" w:color="auto"/>
        <w:bottom w:val="none" w:sz="0" w:space="0" w:color="auto"/>
        <w:right w:val="none" w:sz="0" w:space="0" w:color="auto"/>
      </w:divBdr>
      <w:divsChild>
        <w:div w:id="1549100167">
          <w:marLeft w:val="0"/>
          <w:marRight w:val="0"/>
          <w:marTop w:val="0"/>
          <w:marBottom w:val="0"/>
          <w:divBdr>
            <w:top w:val="none" w:sz="0" w:space="0" w:color="auto"/>
            <w:left w:val="none" w:sz="0" w:space="0" w:color="auto"/>
            <w:bottom w:val="none" w:sz="0" w:space="0" w:color="auto"/>
            <w:right w:val="none" w:sz="0" w:space="0" w:color="auto"/>
          </w:divBdr>
          <w:divsChild>
            <w:div w:id="459154326">
              <w:marLeft w:val="0"/>
              <w:marRight w:val="0"/>
              <w:marTop w:val="0"/>
              <w:marBottom w:val="0"/>
              <w:divBdr>
                <w:top w:val="none" w:sz="0" w:space="0" w:color="auto"/>
                <w:left w:val="none" w:sz="0" w:space="0" w:color="auto"/>
                <w:bottom w:val="none" w:sz="0" w:space="0" w:color="auto"/>
                <w:right w:val="none" w:sz="0" w:space="0" w:color="auto"/>
              </w:divBdr>
              <w:divsChild>
                <w:div w:id="30344757">
                  <w:marLeft w:val="0"/>
                  <w:marRight w:val="0"/>
                  <w:marTop w:val="0"/>
                  <w:marBottom w:val="0"/>
                  <w:divBdr>
                    <w:top w:val="none" w:sz="0" w:space="0" w:color="auto"/>
                    <w:left w:val="none" w:sz="0" w:space="0" w:color="auto"/>
                    <w:bottom w:val="none" w:sz="0" w:space="0" w:color="auto"/>
                    <w:right w:val="none" w:sz="0" w:space="0" w:color="auto"/>
                  </w:divBdr>
                  <w:divsChild>
                    <w:div w:id="1229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5317">
              <w:marLeft w:val="0"/>
              <w:marRight w:val="0"/>
              <w:marTop w:val="0"/>
              <w:marBottom w:val="0"/>
              <w:divBdr>
                <w:top w:val="none" w:sz="0" w:space="0" w:color="auto"/>
                <w:left w:val="none" w:sz="0" w:space="0" w:color="auto"/>
                <w:bottom w:val="none" w:sz="0" w:space="0" w:color="auto"/>
                <w:right w:val="none" w:sz="0" w:space="0" w:color="auto"/>
              </w:divBdr>
            </w:div>
            <w:div w:id="185515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4188">
      <w:bodyDiv w:val="1"/>
      <w:marLeft w:val="0"/>
      <w:marRight w:val="0"/>
      <w:marTop w:val="0"/>
      <w:marBottom w:val="0"/>
      <w:divBdr>
        <w:top w:val="none" w:sz="0" w:space="0" w:color="auto"/>
        <w:left w:val="none" w:sz="0" w:space="0" w:color="auto"/>
        <w:bottom w:val="none" w:sz="0" w:space="0" w:color="auto"/>
        <w:right w:val="none" w:sz="0" w:space="0" w:color="auto"/>
      </w:divBdr>
      <w:divsChild>
        <w:div w:id="91241102">
          <w:marLeft w:val="0"/>
          <w:marRight w:val="0"/>
          <w:marTop w:val="0"/>
          <w:marBottom w:val="0"/>
          <w:divBdr>
            <w:top w:val="none" w:sz="0" w:space="0" w:color="auto"/>
            <w:left w:val="none" w:sz="0" w:space="0" w:color="auto"/>
            <w:bottom w:val="none" w:sz="0" w:space="0" w:color="auto"/>
            <w:right w:val="none" w:sz="0" w:space="0" w:color="auto"/>
          </w:divBdr>
          <w:divsChild>
            <w:div w:id="543178818">
              <w:marLeft w:val="0"/>
              <w:marRight w:val="0"/>
              <w:marTop w:val="0"/>
              <w:marBottom w:val="0"/>
              <w:divBdr>
                <w:top w:val="none" w:sz="0" w:space="0" w:color="auto"/>
                <w:left w:val="none" w:sz="0" w:space="0" w:color="auto"/>
                <w:bottom w:val="none" w:sz="0" w:space="0" w:color="auto"/>
                <w:right w:val="none" w:sz="0" w:space="0" w:color="auto"/>
              </w:divBdr>
              <w:divsChild>
                <w:div w:id="2077244391">
                  <w:marLeft w:val="0"/>
                  <w:marRight w:val="0"/>
                  <w:marTop w:val="0"/>
                  <w:marBottom w:val="0"/>
                  <w:divBdr>
                    <w:top w:val="none" w:sz="0" w:space="0" w:color="auto"/>
                    <w:left w:val="none" w:sz="0" w:space="0" w:color="auto"/>
                    <w:bottom w:val="none" w:sz="0" w:space="0" w:color="auto"/>
                    <w:right w:val="none" w:sz="0" w:space="0" w:color="auto"/>
                  </w:divBdr>
                  <w:divsChild>
                    <w:div w:id="4595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3785">
              <w:marLeft w:val="0"/>
              <w:marRight w:val="0"/>
              <w:marTop w:val="0"/>
              <w:marBottom w:val="0"/>
              <w:divBdr>
                <w:top w:val="none" w:sz="0" w:space="0" w:color="auto"/>
                <w:left w:val="none" w:sz="0" w:space="0" w:color="auto"/>
                <w:bottom w:val="none" w:sz="0" w:space="0" w:color="auto"/>
                <w:right w:val="none" w:sz="0" w:space="0" w:color="auto"/>
              </w:divBdr>
            </w:div>
            <w:div w:id="1825198867">
              <w:marLeft w:val="0"/>
              <w:marRight w:val="0"/>
              <w:marTop w:val="0"/>
              <w:marBottom w:val="0"/>
              <w:divBdr>
                <w:top w:val="none" w:sz="0" w:space="0" w:color="auto"/>
                <w:left w:val="none" w:sz="0" w:space="0" w:color="auto"/>
                <w:bottom w:val="none" w:sz="0" w:space="0" w:color="auto"/>
                <w:right w:val="none" w:sz="0" w:space="0" w:color="auto"/>
              </w:divBdr>
            </w:div>
          </w:divsChild>
        </w:div>
        <w:div w:id="380986610">
          <w:marLeft w:val="0"/>
          <w:marRight w:val="0"/>
          <w:marTop w:val="0"/>
          <w:marBottom w:val="0"/>
          <w:divBdr>
            <w:top w:val="none" w:sz="0" w:space="0" w:color="auto"/>
            <w:left w:val="none" w:sz="0" w:space="0" w:color="auto"/>
            <w:bottom w:val="none" w:sz="0" w:space="0" w:color="auto"/>
            <w:right w:val="none" w:sz="0" w:space="0" w:color="auto"/>
          </w:divBdr>
          <w:divsChild>
            <w:div w:id="896476985">
              <w:marLeft w:val="0"/>
              <w:marRight w:val="0"/>
              <w:marTop w:val="0"/>
              <w:marBottom w:val="0"/>
              <w:divBdr>
                <w:top w:val="none" w:sz="0" w:space="0" w:color="auto"/>
                <w:left w:val="none" w:sz="0" w:space="0" w:color="auto"/>
                <w:bottom w:val="none" w:sz="0" w:space="0" w:color="auto"/>
                <w:right w:val="none" w:sz="0" w:space="0" w:color="auto"/>
              </w:divBdr>
              <w:divsChild>
                <w:div w:id="1610316903">
                  <w:marLeft w:val="0"/>
                  <w:marRight w:val="0"/>
                  <w:marTop w:val="0"/>
                  <w:marBottom w:val="0"/>
                  <w:divBdr>
                    <w:top w:val="none" w:sz="0" w:space="0" w:color="auto"/>
                    <w:left w:val="none" w:sz="0" w:space="0" w:color="auto"/>
                    <w:bottom w:val="none" w:sz="0" w:space="0" w:color="auto"/>
                    <w:right w:val="none" w:sz="0" w:space="0" w:color="auto"/>
                  </w:divBdr>
                  <w:divsChild>
                    <w:div w:id="9856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46962">
              <w:marLeft w:val="0"/>
              <w:marRight w:val="0"/>
              <w:marTop w:val="0"/>
              <w:marBottom w:val="0"/>
              <w:divBdr>
                <w:top w:val="none" w:sz="0" w:space="0" w:color="auto"/>
                <w:left w:val="none" w:sz="0" w:space="0" w:color="auto"/>
                <w:bottom w:val="none" w:sz="0" w:space="0" w:color="auto"/>
                <w:right w:val="none" w:sz="0" w:space="0" w:color="auto"/>
              </w:divBdr>
            </w:div>
            <w:div w:id="1072043951">
              <w:marLeft w:val="0"/>
              <w:marRight w:val="0"/>
              <w:marTop w:val="0"/>
              <w:marBottom w:val="0"/>
              <w:divBdr>
                <w:top w:val="none" w:sz="0" w:space="0" w:color="auto"/>
                <w:left w:val="none" w:sz="0" w:space="0" w:color="auto"/>
                <w:bottom w:val="none" w:sz="0" w:space="0" w:color="auto"/>
                <w:right w:val="none" w:sz="0" w:space="0" w:color="auto"/>
              </w:divBdr>
            </w:div>
          </w:divsChild>
        </w:div>
        <w:div w:id="454098973">
          <w:marLeft w:val="0"/>
          <w:marRight w:val="0"/>
          <w:marTop w:val="0"/>
          <w:marBottom w:val="0"/>
          <w:divBdr>
            <w:top w:val="none" w:sz="0" w:space="0" w:color="auto"/>
            <w:left w:val="none" w:sz="0" w:space="0" w:color="auto"/>
            <w:bottom w:val="none" w:sz="0" w:space="0" w:color="auto"/>
            <w:right w:val="none" w:sz="0" w:space="0" w:color="auto"/>
          </w:divBdr>
          <w:divsChild>
            <w:div w:id="407189442">
              <w:marLeft w:val="0"/>
              <w:marRight w:val="0"/>
              <w:marTop w:val="0"/>
              <w:marBottom w:val="0"/>
              <w:divBdr>
                <w:top w:val="none" w:sz="0" w:space="0" w:color="auto"/>
                <w:left w:val="none" w:sz="0" w:space="0" w:color="auto"/>
                <w:bottom w:val="none" w:sz="0" w:space="0" w:color="auto"/>
                <w:right w:val="none" w:sz="0" w:space="0" w:color="auto"/>
              </w:divBdr>
            </w:div>
            <w:div w:id="1899627130">
              <w:marLeft w:val="0"/>
              <w:marRight w:val="0"/>
              <w:marTop w:val="0"/>
              <w:marBottom w:val="0"/>
              <w:divBdr>
                <w:top w:val="none" w:sz="0" w:space="0" w:color="auto"/>
                <w:left w:val="none" w:sz="0" w:space="0" w:color="auto"/>
                <w:bottom w:val="none" w:sz="0" w:space="0" w:color="auto"/>
                <w:right w:val="none" w:sz="0" w:space="0" w:color="auto"/>
              </w:divBdr>
              <w:divsChild>
                <w:div w:id="560947697">
                  <w:marLeft w:val="0"/>
                  <w:marRight w:val="0"/>
                  <w:marTop w:val="0"/>
                  <w:marBottom w:val="0"/>
                  <w:divBdr>
                    <w:top w:val="none" w:sz="0" w:space="0" w:color="auto"/>
                    <w:left w:val="none" w:sz="0" w:space="0" w:color="auto"/>
                    <w:bottom w:val="none" w:sz="0" w:space="0" w:color="auto"/>
                    <w:right w:val="none" w:sz="0" w:space="0" w:color="auto"/>
                  </w:divBdr>
                  <w:divsChild>
                    <w:div w:id="72845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35167">
              <w:marLeft w:val="0"/>
              <w:marRight w:val="0"/>
              <w:marTop w:val="0"/>
              <w:marBottom w:val="0"/>
              <w:divBdr>
                <w:top w:val="none" w:sz="0" w:space="0" w:color="auto"/>
                <w:left w:val="none" w:sz="0" w:space="0" w:color="auto"/>
                <w:bottom w:val="none" w:sz="0" w:space="0" w:color="auto"/>
                <w:right w:val="none" w:sz="0" w:space="0" w:color="auto"/>
              </w:divBdr>
            </w:div>
          </w:divsChild>
        </w:div>
        <w:div w:id="595285772">
          <w:marLeft w:val="0"/>
          <w:marRight w:val="0"/>
          <w:marTop w:val="0"/>
          <w:marBottom w:val="0"/>
          <w:divBdr>
            <w:top w:val="none" w:sz="0" w:space="0" w:color="auto"/>
            <w:left w:val="none" w:sz="0" w:space="0" w:color="auto"/>
            <w:bottom w:val="none" w:sz="0" w:space="0" w:color="auto"/>
            <w:right w:val="none" w:sz="0" w:space="0" w:color="auto"/>
          </w:divBdr>
          <w:divsChild>
            <w:div w:id="140660379">
              <w:marLeft w:val="0"/>
              <w:marRight w:val="0"/>
              <w:marTop w:val="0"/>
              <w:marBottom w:val="0"/>
              <w:divBdr>
                <w:top w:val="none" w:sz="0" w:space="0" w:color="auto"/>
                <w:left w:val="none" w:sz="0" w:space="0" w:color="auto"/>
                <w:bottom w:val="none" w:sz="0" w:space="0" w:color="auto"/>
                <w:right w:val="none" w:sz="0" w:space="0" w:color="auto"/>
              </w:divBdr>
              <w:divsChild>
                <w:div w:id="1339386287">
                  <w:marLeft w:val="0"/>
                  <w:marRight w:val="0"/>
                  <w:marTop w:val="0"/>
                  <w:marBottom w:val="0"/>
                  <w:divBdr>
                    <w:top w:val="none" w:sz="0" w:space="0" w:color="auto"/>
                    <w:left w:val="none" w:sz="0" w:space="0" w:color="auto"/>
                    <w:bottom w:val="none" w:sz="0" w:space="0" w:color="auto"/>
                    <w:right w:val="none" w:sz="0" w:space="0" w:color="auto"/>
                  </w:divBdr>
                  <w:divsChild>
                    <w:div w:id="73362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0285">
              <w:marLeft w:val="0"/>
              <w:marRight w:val="0"/>
              <w:marTop w:val="0"/>
              <w:marBottom w:val="0"/>
              <w:divBdr>
                <w:top w:val="none" w:sz="0" w:space="0" w:color="auto"/>
                <w:left w:val="none" w:sz="0" w:space="0" w:color="auto"/>
                <w:bottom w:val="none" w:sz="0" w:space="0" w:color="auto"/>
                <w:right w:val="none" w:sz="0" w:space="0" w:color="auto"/>
              </w:divBdr>
            </w:div>
            <w:div w:id="1097020187">
              <w:marLeft w:val="0"/>
              <w:marRight w:val="0"/>
              <w:marTop w:val="0"/>
              <w:marBottom w:val="0"/>
              <w:divBdr>
                <w:top w:val="none" w:sz="0" w:space="0" w:color="auto"/>
                <w:left w:val="none" w:sz="0" w:space="0" w:color="auto"/>
                <w:bottom w:val="none" w:sz="0" w:space="0" w:color="auto"/>
                <w:right w:val="none" w:sz="0" w:space="0" w:color="auto"/>
              </w:divBdr>
            </w:div>
          </w:divsChild>
        </w:div>
        <w:div w:id="832990697">
          <w:marLeft w:val="0"/>
          <w:marRight w:val="0"/>
          <w:marTop w:val="0"/>
          <w:marBottom w:val="0"/>
          <w:divBdr>
            <w:top w:val="none" w:sz="0" w:space="0" w:color="auto"/>
            <w:left w:val="none" w:sz="0" w:space="0" w:color="auto"/>
            <w:bottom w:val="none" w:sz="0" w:space="0" w:color="auto"/>
            <w:right w:val="none" w:sz="0" w:space="0" w:color="auto"/>
          </w:divBdr>
          <w:divsChild>
            <w:div w:id="1402677355">
              <w:marLeft w:val="0"/>
              <w:marRight w:val="0"/>
              <w:marTop w:val="0"/>
              <w:marBottom w:val="0"/>
              <w:divBdr>
                <w:top w:val="none" w:sz="0" w:space="0" w:color="auto"/>
                <w:left w:val="none" w:sz="0" w:space="0" w:color="auto"/>
                <w:bottom w:val="none" w:sz="0" w:space="0" w:color="auto"/>
                <w:right w:val="none" w:sz="0" w:space="0" w:color="auto"/>
              </w:divBdr>
            </w:div>
            <w:div w:id="1578124075">
              <w:marLeft w:val="0"/>
              <w:marRight w:val="0"/>
              <w:marTop w:val="0"/>
              <w:marBottom w:val="0"/>
              <w:divBdr>
                <w:top w:val="none" w:sz="0" w:space="0" w:color="auto"/>
                <w:left w:val="none" w:sz="0" w:space="0" w:color="auto"/>
                <w:bottom w:val="none" w:sz="0" w:space="0" w:color="auto"/>
                <w:right w:val="none" w:sz="0" w:space="0" w:color="auto"/>
              </w:divBdr>
              <w:divsChild>
                <w:div w:id="1249534024">
                  <w:marLeft w:val="0"/>
                  <w:marRight w:val="0"/>
                  <w:marTop w:val="0"/>
                  <w:marBottom w:val="0"/>
                  <w:divBdr>
                    <w:top w:val="none" w:sz="0" w:space="0" w:color="auto"/>
                    <w:left w:val="none" w:sz="0" w:space="0" w:color="auto"/>
                    <w:bottom w:val="none" w:sz="0" w:space="0" w:color="auto"/>
                    <w:right w:val="none" w:sz="0" w:space="0" w:color="auto"/>
                  </w:divBdr>
                  <w:divsChild>
                    <w:div w:id="21404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5429">
              <w:marLeft w:val="0"/>
              <w:marRight w:val="0"/>
              <w:marTop w:val="0"/>
              <w:marBottom w:val="0"/>
              <w:divBdr>
                <w:top w:val="none" w:sz="0" w:space="0" w:color="auto"/>
                <w:left w:val="none" w:sz="0" w:space="0" w:color="auto"/>
                <w:bottom w:val="none" w:sz="0" w:space="0" w:color="auto"/>
                <w:right w:val="none" w:sz="0" w:space="0" w:color="auto"/>
              </w:divBdr>
            </w:div>
          </w:divsChild>
        </w:div>
        <w:div w:id="1075781214">
          <w:marLeft w:val="0"/>
          <w:marRight w:val="0"/>
          <w:marTop w:val="0"/>
          <w:marBottom w:val="0"/>
          <w:divBdr>
            <w:top w:val="none" w:sz="0" w:space="0" w:color="auto"/>
            <w:left w:val="none" w:sz="0" w:space="0" w:color="auto"/>
            <w:bottom w:val="none" w:sz="0" w:space="0" w:color="auto"/>
            <w:right w:val="none" w:sz="0" w:space="0" w:color="auto"/>
          </w:divBdr>
          <w:divsChild>
            <w:div w:id="427509050">
              <w:marLeft w:val="0"/>
              <w:marRight w:val="0"/>
              <w:marTop w:val="0"/>
              <w:marBottom w:val="0"/>
              <w:divBdr>
                <w:top w:val="none" w:sz="0" w:space="0" w:color="auto"/>
                <w:left w:val="none" w:sz="0" w:space="0" w:color="auto"/>
                <w:bottom w:val="none" w:sz="0" w:space="0" w:color="auto"/>
                <w:right w:val="none" w:sz="0" w:space="0" w:color="auto"/>
              </w:divBdr>
            </w:div>
            <w:div w:id="931279790">
              <w:marLeft w:val="0"/>
              <w:marRight w:val="0"/>
              <w:marTop w:val="0"/>
              <w:marBottom w:val="0"/>
              <w:divBdr>
                <w:top w:val="none" w:sz="0" w:space="0" w:color="auto"/>
                <w:left w:val="none" w:sz="0" w:space="0" w:color="auto"/>
                <w:bottom w:val="none" w:sz="0" w:space="0" w:color="auto"/>
                <w:right w:val="none" w:sz="0" w:space="0" w:color="auto"/>
              </w:divBdr>
            </w:div>
            <w:div w:id="1244484815">
              <w:marLeft w:val="0"/>
              <w:marRight w:val="0"/>
              <w:marTop w:val="0"/>
              <w:marBottom w:val="0"/>
              <w:divBdr>
                <w:top w:val="none" w:sz="0" w:space="0" w:color="auto"/>
                <w:left w:val="none" w:sz="0" w:space="0" w:color="auto"/>
                <w:bottom w:val="none" w:sz="0" w:space="0" w:color="auto"/>
                <w:right w:val="none" w:sz="0" w:space="0" w:color="auto"/>
              </w:divBdr>
              <w:divsChild>
                <w:div w:id="378752074">
                  <w:marLeft w:val="0"/>
                  <w:marRight w:val="0"/>
                  <w:marTop w:val="0"/>
                  <w:marBottom w:val="0"/>
                  <w:divBdr>
                    <w:top w:val="none" w:sz="0" w:space="0" w:color="auto"/>
                    <w:left w:val="none" w:sz="0" w:space="0" w:color="auto"/>
                    <w:bottom w:val="none" w:sz="0" w:space="0" w:color="auto"/>
                    <w:right w:val="none" w:sz="0" w:space="0" w:color="auto"/>
                  </w:divBdr>
                  <w:divsChild>
                    <w:div w:id="161705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83392">
          <w:marLeft w:val="0"/>
          <w:marRight w:val="0"/>
          <w:marTop w:val="0"/>
          <w:marBottom w:val="0"/>
          <w:divBdr>
            <w:top w:val="none" w:sz="0" w:space="0" w:color="auto"/>
            <w:left w:val="none" w:sz="0" w:space="0" w:color="auto"/>
            <w:bottom w:val="none" w:sz="0" w:space="0" w:color="auto"/>
            <w:right w:val="none" w:sz="0" w:space="0" w:color="auto"/>
          </w:divBdr>
          <w:divsChild>
            <w:div w:id="1135753552">
              <w:marLeft w:val="0"/>
              <w:marRight w:val="0"/>
              <w:marTop w:val="0"/>
              <w:marBottom w:val="0"/>
              <w:divBdr>
                <w:top w:val="none" w:sz="0" w:space="0" w:color="auto"/>
                <w:left w:val="none" w:sz="0" w:space="0" w:color="auto"/>
                <w:bottom w:val="none" w:sz="0" w:space="0" w:color="auto"/>
                <w:right w:val="none" w:sz="0" w:space="0" w:color="auto"/>
              </w:divBdr>
            </w:div>
            <w:div w:id="1763720228">
              <w:marLeft w:val="0"/>
              <w:marRight w:val="0"/>
              <w:marTop w:val="0"/>
              <w:marBottom w:val="0"/>
              <w:divBdr>
                <w:top w:val="none" w:sz="0" w:space="0" w:color="auto"/>
                <w:left w:val="none" w:sz="0" w:space="0" w:color="auto"/>
                <w:bottom w:val="none" w:sz="0" w:space="0" w:color="auto"/>
                <w:right w:val="none" w:sz="0" w:space="0" w:color="auto"/>
              </w:divBdr>
              <w:divsChild>
                <w:div w:id="1265773677">
                  <w:marLeft w:val="0"/>
                  <w:marRight w:val="0"/>
                  <w:marTop w:val="0"/>
                  <w:marBottom w:val="0"/>
                  <w:divBdr>
                    <w:top w:val="none" w:sz="0" w:space="0" w:color="auto"/>
                    <w:left w:val="none" w:sz="0" w:space="0" w:color="auto"/>
                    <w:bottom w:val="none" w:sz="0" w:space="0" w:color="auto"/>
                    <w:right w:val="none" w:sz="0" w:space="0" w:color="auto"/>
                  </w:divBdr>
                  <w:divsChild>
                    <w:div w:id="53977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28975">
              <w:marLeft w:val="0"/>
              <w:marRight w:val="0"/>
              <w:marTop w:val="0"/>
              <w:marBottom w:val="0"/>
              <w:divBdr>
                <w:top w:val="none" w:sz="0" w:space="0" w:color="auto"/>
                <w:left w:val="none" w:sz="0" w:space="0" w:color="auto"/>
                <w:bottom w:val="none" w:sz="0" w:space="0" w:color="auto"/>
                <w:right w:val="none" w:sz="0" w:space="0" w:color="auto"/>
              </w:divBdr>
            </w:div>
          </w:divsChild>
        </w:div>
        <w:div w:id="1354569637">
          <w:marLeft w:val="0"/>
          <w:marRight w:val="0"/>
          <w:marTop w:val="0"/>
          <w:marBottom w:val="0"/>
          <w:divBdr>
            <w:top w:val="none" w:sz="0" w:space="0" w:color="auto"/>
            <w:left w:val="none" w:sz="0" w:space="0" w:color="auto"/>
            <w:bottom w:val="none" w:sz="0" w:space="0" w:color="auto"/>
            <w:right w:val="none" w:sz="0" w:space="0" w:color="auto"/>
          </w:divBdr>
          <w:divsChild>
            <w:div w:id="238373088">
              <w:marLeft w:val="0"/>
              <w:marRight w:val="0"/>
              <w:marTop w:val="0"/>
              <w:marBottom w:val="0"/>
              <w:divBdr>
                <w:top w:val="none" w:sz="0" w:space="0" w:color="auto"/>
                <w:left w:val="none" w:sz="0" w:space="0" w:color="auto"/>
                <w:bottom w:val="none" w:sz="0" w:space="0" w:color="auto"/>
                <w:right w:val="none" w:sz="0" w:space="0" w:color="auto"/>
              </w:divBdr>
            </w:div>
            <w:div w:id="465588329">
              <w:marLeft w:val="0"/>
              <w:marRight w:val="0"/>
              <w:marTop w:val="0"/>
              <w:marBottom w:val="0"/>
              <w:divBdr>
                <w:top w:val="none" w:sz="0" w:space="0" w:color="auto"/>
                <w:left w:val="none" w:sz="0" w:space="0" w:color="auto"/>
                <w:bottom w:val="none" w:sz="0" w:space="0" w:color="auto"/>
                <w:right w:val="none" w:sz="0" w:space="0" w:color="auto"/>
              </w:divBdr>
            </w:div>
            <w:div w:id="1644122542">
              <w:marLeft w:val="0"/>
              <w:marRight w:val="0"/>
              <w:marTop w:val="0"/>
              <w:marBottom w:val="0"/>
              <w:divBdr>
                <w:top w:val="none" w:sz="0" w:space="0" w:color="auto"/>
                <w:left w:val="none" w:sz="0" w:space="0" w:color="auto"/>
                <w:bottom w:val="none" w:sz="0" w:space="0" w:color="auto"/>
                <w:right w:val="none" w:sz="0" w:space="0" w:color="auto"/>
              </w:divBdr>
              <w:divsChild>
                <w:div w:id="606932532">
                  <w:marLeft w:val="0"/>
                  <w:marRight w:val="0"/>
                  <w:marTop w:val="0"/>
                  <w:marBottom w:val="0"/>
                  <w:divBdr>
                    <w:top w:val="none" w:sz="0" w:space="0" w:color="auto"/>
                    <w:left w:val="none" w:sz="0" w:space="0" w:color="auto"/>
                    <w:bottom w:val="none" w:sz="0" w:space="0" w:color="auto"/>
                    <w:right w:val="none" w:sz="0" w:space="0" w:color="auto"/>
                  </w:divBdr>
                  <w:divsChild>
                    <w:div w:id="188325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029732">
          <w:marLeft w:val="0"/>
          <w:marRight w:val="0"/>
          <w:marTop w:val="0"/>
          <w:marBottom w:val="0"/>
          <w:divBdr>
            <w:top w:val="none" w:sz="0" w:space="0" w:color="auto"/>
            <w:left w:val="none" w:sz="0" w:space="0" w:color="auto"/>
            <w:bottom w:val="none" w:sz="0" w:space="0" w:color="auto"/>
            <w:right w:val="none" w:sz="0" w:space="0" w:color="auto"/>
          </w:divBdr>
          <w:divsChild>
            <w:div w:id="398215527">
              <w:marLeft w:val="0"/>
              <w:marRight w:val="0"/>
              <w:marTop w:val="0"/>
              <w:marBottom w:val="0"/>
              <w:divBdr>
                <w:top w:val="none" w:sz="0" w:space="0" w:color="auto"/>
                <w:left w:val="none" w:sz="0" w:space="0" w:color="auto"/>
                <w:bottom w:val="none" w:sz="0" w:space="0" w:color="auto"/>
                <w:right w:val="none" w:sz="0" w:space="0" w:color="auto"/>
              </w:divBdr>
            </w:div>
            <w:div w:id="1373116647">
              <w:marLeft w:val="0"/>
              <w:marRight w:val="0"/>
              <w:marTop w:val="0"/>
              <w:marBottom w:val="0"/>
              <w:divBdr>
                <w:top w:val="none" w:sz="0" w:space="0" w:color="auto"/>
                <w:left w:val="none" w:sz="0" w:space="0" w:color="auto"/>
                <w:bottom w:val="none" w:sz="0" w:space="0" w:color="auto"/>
                <w:right w:val="none" w:sz="0" w:space="0" w:color="auto"/>
              </w:divBdr>
            </w:div>
            <w:div w:id="1423647618">
              <w:marLeft w:val="0"/>
              <w:marRight w:val="0"/>
              <w:marTop w:val="0"/>
              <w:marBottom w:val="0"/>
              <w:divBdr>
                <w:top w:val="none" w:sz="0" w:space="0" w:color="auto"/>
                <w:left w:val="none" w:sz="0" w:space="0" w:color="auto"/>
                <w:bottom w:val="none" w:sz="0" w:space="0" w:color="auto"/>
                <w:right w:val="none" w:sz="0" w:space="0" w:color="auto"/>
              </w:divBdr>
              <w:divsChild>
                <w:div w:id="2006979504">
                  <w:marLeft w:val="0"/>
                  <w:marRight w:val="0"/>
                  <w:marTop w:val="0"/>
                  <w:marBottom w:val="0"/>
                  <w:divBdr>
                    <w:top w:val="none" w:sz="0" w:space="0" w:color="auto"/>
                    <w:left w:val="none" w:sz="0" w:space="0" w:color="auto"/>
                    <w:bottom w:val="none" w:sz="0" w:space="0" w:color="auto"/>
                    <w:right w:val="none" w:sz="0" w:space="0" w:color="auto"/>
                  </w:divBdr>
                  <w:divsChild>
                    <w:div w:id="5956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55363">
          <w:marLeft w:val="0"/>
          <w:marRight w:val="0"/>
          <w:marTop w:val="0"/>
          <w:marBottom w:val="0"/>
          <w:divBdr>
            <w:top w:val="none" w:sz="0" w:space="0" w:color="auto"/>
            <w:left w:val="none" w:sz="0" w:space="0" w:color="auto"/>
            <w:bottom w:val="none" w:sz="0" w:space="0" w:color="auto"/>
            <w:right w:val="none" w:sz="0" w:space="0" w:color="auto"/>
          </w:divBdr>
          <w:divsChild>
            <w:div w:id="345450914">
              <w:marLeft w:val="0"/>
              <w:marRight w:val="0"/>
              <w:marTop w:val="0"/>
              <w:marBottom w:val="0"/>
              <w:divBdr>
                <w:top w:val="none" w:sz="0" w:space="0" w:color="auto"/>
                <w:left w:val="none" w:sz="0" w:space="0" w:color="auto"/>
                <w:bottom w:val="none" w:sz="0" w:space="0" w:color="auto"/>
                <w:right w:val="none" w:sz="0" w:space="0" w:color="auto"/>
              </w:divBdr>
            </w:div>
            <w:div w:id="526141321">
              <w:marLeft w:val="0"/>
              <w:marRight w:val="0"/>
              <w:marTop w:val="0"/>
              <w:marBottom w:val="0"/>
              <w:divBdr>
                <w:top w:val="none" w:sz="0" w:space="0" w:color="auto"/>
                <w:left w:val="none" w:sz="0" w:space="0" w:color="auto"/>
                <w:bottom w:val="none" w:sz="0" w:space="0" w:color="auto"/>
                <w:right w:val="none" w:sz="0" w:space="0" w:color="auto"/>
              </w:divBdr>
            </w:div>
            <w:div w:id="1795710953">
              <w:marLeft w:val="0"/>
              <w:marRight w:val="0"/>
              <w:marTop w:val="0"/>
              <w:marBottom w:val="0"/>
              <w:divBdr>
                <w:top w:val="none" w:sz="0" w:space="0" w:color="auto"/>
                <w:left w:val="none" w:sz="0" w:space="0" w:color="auto"/>
                <w:bottom w:val="none" w:sz="0" w:space="0" w:color="auto"/>
                <w:right w:val="none" w:sz="0" w:space="0" w:color="auto"/>
              </w:divBdr>
              <w:divsChild>
                <w:div w:id="230045259">
                  <w:marLeft w:val="0"/>
                  <w:marRight w:val="0"/>
                  <w:marTop w:val="0"/>
                  <w:marBottom w:val="0"/>
                  <w:divBdr>
                    <w:top w:val="none" w:sz="0" w:space="0" w:color="auto"/>
                    <w:left w:val="none" w:sz="0" w:space="0" w:color="auto"/>
                    <w:bottom w:val="none" w:sz="0" w:space="0" w:color="auto"/>
                    <w:right w:val="none" w:sz="0" w:space="0" w:color="auto"/>
                  </w:divBdr>
                  <w:divsChild>
                    <w:div w:id="108830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589230">
      <w:bodyDiv w:val="1"/>
      <w:marLeft w:val="0"/>
      <w:marRight w:val="0"/>
      <w:marTop w:val="0"/>
      <w:marBottom w:val="0"/>
      <w:divBdr>
        <w:top w:val="none" w:sz="0" w:space="0" w:color="auto"/>
        <w:left w:val="none" w:sz="0" w:space="0" w:color="auto"/>
        <w:bottom w:val="none" w:sz="0" w:space="0" w:color="auto"/>
        <w:right w:val="none" w:sz="0" w:space="0" w:color="auto"/>
      </w:divBdr>
    </w:div>
    <w:div w:id="764573445">
      <w:bodyDiv w:val="1"/>
      <w:marLeft w:val="0"/>
      <w:marRight w:val="0"/>
      <w:marTop w:val="0"/>
      <w:marBottom w:val="0"/>
      <w:divBdr>
        <w:top w:val="none" w:sz="0" w:space="0" w:color="auto"/>
        <w:left w:val="none" w:sz="0" w:space="0" w:color="auto"/>
        <w:bottom w:val="none" w:sz="0" w:space="0" w:color="auto"/>
        <w:right w:val="none" w:sz="0" w:space="0" w:color="auto"/>
      </w:divBdr>
      <w:divsChild>
        <w:div w:id="1813061178">
          <w:marLeft w:val="0"/>
          <w:marRight w:val="0"/>
          <w:marTop w:val="0"/>
          <w:marBottom w:val="0"/>
          <w:divBdr>
            <w:top w:val="none" w:sz="0" w:space="0" w:color="auto"/>
            <w:left w:val="none" w:sz="0" w:space="0" w:color="auto"/>
            <w:bottom w:val="none" w:sz="0" w:space="0" w:color="auto"/>
            <w:right w:val="none" w:sz="0" w:space="0" w:color="auto"/>
          </w:divBdr>
          <w:divsChild>
            <w:div w:id="166986239">
              <w:marLeft w:val="0"/>
              <w:marRight w:val="0"/>
              <w:marTop w:val="0"/>
              <w:marBottom w:val="0"/>
              <w:divBdr>
                <w:top w:val="none" w:sz="0" w:space="0" w:color="auto"/>
                <w:left w:val="none" w:sz="0" w:space="0" w:color="auto"/>
                <w:bottom w:val="none" w:sz="0" w:space="0" w:color="auto"/>
                <w:right w:val="none" w:sz="0" w:space="0" w:color="auto"/>
              </w:divBdr>
            </w:div>
            <w:div w:id="310409878">
              <w:marLeft w:val="0"/>
              <w:marRight w:val="0"/>
              <w:marTop w:val="0"/>
              <w:marBottom w:val="0"/>
              <w:divBdr>
                <w:top w:val="none" w:sz="0" w:space="0" w:color="auto"/>
                <w:left w:val="none" w:sz="0" w:space="0" w:color="auto"/>
                <w:bottom w:val="none" w:sz="0" w:space="0" w:color="auto"/>
                <w:right w:val="none" w:sz="0" w:space="0" w:color="auto"/>
              </w:divBdr>
            </w:div>
            <w:div w:id="580409247">
              <w:marLeft w:val="0"/>
              <w:marRight w:val="0"/>
              <w:marTop w:val="0"/>
              <w:marBottom w:val="0"/>
              <w:divBdr>
                <w:top w:val="none" w:sz="0" w:space="0" w:color="auto"/>
                <w:left w:val="none" w:sz="0" w:space="0" w:color="auto"/>
                <w:bottom w:val="none" w:sz="0" w:space="0" w:color="auto"/>
                <w:right w:val="none" w:sz="0" w:space="0" w:color="auto"/>
              </w:divBdr>
              <w:divsChild>
                <w:div w:id="2085225083">
                  <w:marLeft w:val="0"/>
                  <w:marRight w:val="0"/>
                  <w:marTop w:val="0"/>
                  <w:marBottom w:val="0"/>
                  <w:divBdr>
                    <w:top w:val="none" w:sz="0" w:space="0" w:color="auto"/>
                    <w:left w:val="none" w:sz="0" w:space="0" w:color="auto"/>
                    <w:bottom w:val="none" w:sz="0" w:space="0" w:color="auto"/>
                    <w:right w:val="none" w:sz="0" w:space="0" w:color="auto"/>
                  </w:divBdr>
                  <w:divsChild>
                    <w:div w:id="5483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156323">
      <w:bodyDiv w:val="1"/>
      <w:marLeft w:val="0"/>
      <w:marRight w:val="0"/>
      <w:marTop w:val="0"/>
      <w:marBottom w:val="0"/>
      <w:divBdr>
        <w:top w:val="none" w:sz="0" w:space="0" w:color="auto"/>
        <w:left w:val="none" w:sz="0" w:space="0" w:color="auto"/>
        <w:bottom w:val="none" w:sz="0" w:space="0" w:color="auto"/>
        <w:right w:val="none" w:sz="0" w:space="0" w:color="auto"/>
      </w:divBdr>
    </w:div>
    <w:div w:id="774448187">
      <w:bodyDiv w:val="1"/>
      <w:marLeft w:val="0"/>
      <w:marRight w:val="0"/>
      <w:marTop w:val="0"/>
      <w:marBottom w:val="0"/>
      <w:divBdr>
        <w:top w:val="none" w:sz="0" w:space="0" w:color="auto"/>
        <w:left w:val="none" w:sz="0" w:space="0" w:color="auto"/>
        <w:bottom w:val="none" w:sz="0" w:space="0" w:color="auto"/>
        <w:right w:val="none" w:sz="0" w:space="0" w:color="auto"/>
      </w:divBdr>
    </w:div>
    <w:div w:id="826551000">
      <w:bodyDiv w:val="1"/>
      <w:marLeft w:val="0"/>
      <w:marRight w:val="0"/>
      <w:marTop w:val="0"/>
      <w:marBottom w:val="0"/>
      <w:divBdr>
        <w:top w:val="none" w:sz="0" w:space="0" w:color="auto"/>
        <w:left w:val="none" w:sz="0" w:space="0" w:color="auto"/>
        <w:bottom w:val="none" w:sz="0" w:space="0" w:color="auto"/>
        <w:right w:val="none" w:sz="0" w:space="0" w:color="auto"/>
      </w:divBdr>
    </w:div>
    <w:div w:id="852956865">
      <w:bodyDiv w:val="1"/>
      <w:marLeft w:val="0"/>
      <w:marRight w:val="0"/>
      <w:marTop w:val="0"/>
      <w:marBottom w:val="0"/>
      <w:divBdr>
        <w:top w:val="none" w:sz="0" w:space="0" w:color="auto"/>
        <w:left w:val="none" w:sz="0" w:space="0" w:color="auto"/>
        <w:bottom w:val="none" w:sz="0" w:space="0" w:color="auto"/>
        <w:right w:val="none" w:sz="0" w:space="0" w:color="auto"/>
      </w:divBdr>
      <w:divsChild>
        <w:div w:id="524947759">
          <w:marLeft w:val="0"/>
          <w:marRight w:val="0"/>
          <w:marTop w:val="0"/>
          <w:marBottom w:val="0"/>
          <w:divBdr>
            <w:top w:val="none" w:sz="0" w:space="0" w:color="auto"/>
            <w:left w:val="none" w:sz="0" w:space="0" w:color="auto"/>
            <w:bottom w:val="none" w:sz="0" w:space="0" w:color="auto"/>
            <w:right w:val="none" w:sz="0" w:space="0" w:color="auto"/>
          </w:divBdr>
          <w:divsChild>
            <w:div w:id="70205085">
              <w:marLeft w:val="0"/>
              <w:marRight w:val="0"/>
              <w:marTop w:val="0"/>
              <w:marBottom w:val="0"/>
              <w:divBdr>
                <w:top w:val="none" w:sz="0" w:space="0" w:color="auto"/>
                <w:left w:val="none" w:sz="0" w:space="0" w:color="auto"/>
                <w:bottom w:val="none" w:sz="0" w:space="0" w:color="auto"/>
                <w:right w:val="none" w:sz="0" w:space="0" w:color="auto"/>
              </w:divBdr>
            </w:div>
            <w:div w:id="1074084187">
              <w:marLeft w:val="0"/>
              <w:marRight w:val="0"/>
              <w:marTop w:val="0"/>
              <w:marBottom w:val="0"/>
              <w:divBdr>
                <w:top w:val="none" w:sz="0" w:space="0" w:color="auto"/>
                <w:left w:val="none" w:sz="0" w:space="0" w:color="auto"/>
                <w:bottom w:val="none" w:sz="0" w:space="0" w:color="auto"/>
                <w:right w:val="none" w:sz="0" w:space="0" w:color="auto"/>
              </w:divBdr>
              <w:divsChild>
                <w:div w:id="198125015">
                  <w:marLeft w:val="0"/>
                  <w:marRight w:val="0"/>
                  <w:marTop w:val="0"/>
                  <w:marBottom w:val="0"/>
                  <w:divBdr>
                    <w:top w:val="none" w:sz="0" w:space="0" w:color="auto"/>
                    <w:left w:val="none" w:sz="0" w:space="0" w:color="auto"/>
                    <w:bottom w:val="none" w:sz="0" w:space="0" w:color="auto"/>
                    <w:right w:val="none" w:sz="0" w:space="0" w:color="auto"/>
                  </w:divBdr>
                  <w:divsChild>
                    <w:div w:id="13140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18760">
      <w:bodyDiv w:val="1"/>
      <w:marLeft w:val="0"/>
      <w:marRight w:val="0"/>
      <w:marTop w:val="0"/>
      <w:marBottom w:val="0"/>
      <w:divBdr>
        <w:top w:val="none" w:sz="0" w:space="0" w:color="auto"/>
        <w:left w:val="none" w:sz="0" w:space="0" w:color="auto"/>
        <w:bottom w:val="none" w:sz="0" w:space="0" w:color="auto"/>
        <w:right w:val="none" w:sz="0" w:space="0" w:color="auto"/>
      </w:divBdr>
      <w:divsChild>
        <w:div w:id="1666012775">
          <w:marLeft w:val="0"/>
          <w:marRight w:val="0"/>
          <w:marTop w:val="0"/>
          <w:marBottom w:val="0"/>
          <w:divBdr>
            <w:top w:val="none" w:sz="0" w:space="0" w:color="auto"/>
            <w:left w:val="none" w:sz="0" w:space="0" w:color="auto"/>
            <w:bottom w:val="none" w:sz="0" w:space="0" w:color="auto"/>
            <w:right w:val="none" w:sz="0" w:space="0" w:color="auto"/>
          </w:divBdr>
          <w:divsChild>
            <w:div w:id="72550193">
              <w:marLeft w:val="0"/>
              <w:marRight w:val="0"/>
              <w:marTop w:val="0"/>
              <w:marBottom w:val="0"/>
              <w:divBdr>
                <w:top w:val="none" w:sz="0" w:space="0" w:color="auto"/>
                <w:left w:val="none" w:sz="0" w:space="0" w:color="auto"/>
                <w:bottom w:val="none" w:sz="0" w:space="0" w:color="auto"/>
                <w:right w:val="none" w:sz="0" w:space="0" w:color="auto"/>
              </w:divBdr>
            </w:div>
          </w:divsChild>
        </w:div>
        <w:div w:id="1998148686">
          <w:marLeft w:val="0"/>
          <w:marRight w:val="0"/>
          <w:marTop w:val="0"/>
          <w:marBottom w:val="0"/>
          <w:divBdr>
            <w:top w:val="none" w:sz="0" w:space="0" w:color="auto"/>
            <w:left w:val="none" w:sz="0" w:space="0" w:color="auto"/>
            <w:bottom w:val="none" w:sz="0" w:space="0" w:color="auto"/>
            <w:right w:val="none" w:sz="0" w:space="0" w:color="auto"/>
          </w:divBdr>
          <w:divsChild>
            <w:div w:id="1265066165">
              <w:marLeft w:val="0"/>
              <w:marRight w:val="0"/>
              <w:marTop w:val="0"/>
              <w:marBottom w:val="0"/>
              <w:divBdr>
                <w:top w:val="none" w:sz="0" w:space="0" w:color="auto"/>
                <w:left w:val="none" w:sz="0" w:space="0" w:color="auto"/>
                <w:bottom w:val="none" w:sz="0" w:space="0" w:color="auto"/>
                <w:right w:val="none" w:sz="0" w:space="0" w:color="auto"/>
              </w:divBdr>
            </w:div>
            <w:div w:id="1776051320">
              <w:marLeft w:val="0"/>
              <w:marRight w:val="0"/>
              <w:marTop w:val="0"/>
              <w:marBottom w:val="0"/>
              <w:divBdr>
                <w:top w:val="none" w:sz="0" w:space="0" w:color="auto"/>
                <w:left w:val="none" w:sz="0" w:space="0" w:color="auto"/>
                <w:bottom w:val="none" w:sz="0" w:space="0" w:color="auto"/>
                <w:right w:val="none" w:sz="0" w:space="0" w:color="auto"/>
              </w:divBdr>
              <w:divsChild>
                <w:div w:id="1552765640">
                  <w:marLeft w:val="0"/>
                  <w:marRight w:val="0"/>
                  <w:marTop w:val="0"/>
                  <w:marBottom w:val="0"/>
                  <w:divBdr>
                    <w:top w:val="none" w:sz="0" w:space="0" w:color="auto"/>
                    <w:left w:val="none" w:sz="0" w:space="0" w:color="auto"/>
                    <w:bottom w:val="none" w:sz="0" w:space="0" w:color="auto"/>
                    <w:right w:val="none" w:sz="0" w:space="0" w:color="auto"/>
                  </w:divBdr>
                  <w:divsChild>
                    <w:div w:id="83252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5278">
              <w:marLeft w:val="0"/>
              <w:marRight w:val="0"/>
              <w:marTop w:val="0"/>
              <w:marBottom w:val="0"/>
              <w:divBdr>
                <w:top w:val="none" w:sz="0" w:space="0" w:color="auto"/>
                <w:left w:val="none" w:sz="0" w:space="0" w:color="auto"/>
                <w:bottom w:val="none" w:sz="0" w:space="0" w:color="auto"/>
                <w:right w:val="none" w:sz="0" w:space="0" w:color="auto"/>
              </w:divBdr>
            </w:div>
          </w:divsChild>
        </w:div>
        <w:div w:id="636226634">
          <w:marLeft w:val="0"/>
          <w:marRight w:val="0"/>
          <w:marTop w:val="0"/>
          <w:marBottom w:val="0"/>
          <w:divBdr>
            <w:top w:val="none" w:sz="0" w:space="0" w:color="auto"/>
            <w:left w:val="none" w:sz="0" w:space="0" w:color="auto"/>
            <w:bottom w:val="none" w:sz="0" w:space="0" w:color="auto"/>
            <w:right w:val="none" w:sz="0" w:space="0" w:color="auto"/>
          </w:divBdr>
          <w:divsChild>
            <w:div w:id="1198543248">
              <w:marLeft w:val="0"/>
              <w:marRight w:val="0"/>
              <w:marTop w:val="0"/>
              <w:marBottom w:val="0"/>
              <w:divBdr>
                <w:top w:val="none" w:sz="0" w:space="0" w:color="auto"/>
                <w:left w:val="none" w:sz="0" w:space="0" w:color="auto"/>
                <w:bottom w:val="none" w:sz="0" w:space="0" w:color="auto"/>
                <w:right w:val="none" w:sz="0" w:space="0" w:color="auto"/>
              </w:divBdr>
            </w:div>
          </w:divsChild>
        </w:div>
        <w:div w:id="1609386583">
          <w:marLeft w:val="0"/>
          <w:marRight w:val="0"/>
          <w:marTop w:val="0"/>
          <w:marBottom w:val="0"/>
          <w:divBdr>
            <w:top w:val="none" w:sz="0" w:space="0" w:color="auto"/>
            <w:left w:val="none" w:sz="0" w:space="0" w:color="auto"/>
            <w:bottom w:val="none" w:sz="0" w:space="0" w:color="auto"/>
            <w:right w:val="none" w:sz="0" w:space="0" w:color="auto"/>
          </w:divBdr>
          <w:divsChild>
            <w:div w:id="1850288798">
              <w:marLeft w:val="0"/>
              <w:marRight w:val="0"/>
              <w:marTop w:val="0"/>
              <w:marBottom w:val="0"/>
              <w:divBdr>
                <w:top w:val="none" w:sz="0" w:space="0" w:color="auto"/>
                <w:left w:val="none" w:sz="0" w:space="0" w:color="auto"/>
                <w:bottom w:val="none" w:sz="0" w:space="0" w:color="auto"/>
                <w:right w:val="none" w:sz="0" w:space="0" w:color="auto"/>
              </w:divBdr>
            </w:div>
            <w:div w:id="889802230">
              <w:marLeft w:val="0"/>
              <w:marRight w:val="0"/>
              <w:marTop w:val="0"/>
              <w:marBottom w:val="0"/>
              <w:divBdr>
                <w:top w:val="none" w:sz="0" w:space="0" w:color="auto"/>
                <w:left w:val="none" w:sz="0" w:space="0" w:color="auto"/>
                <w:bottom w:val="none" w:sz="0" w:space="0" w:color="auto"/>
                <w:right w:val="none" w:sz="0" w:space="0" w:color="auto"/>
              </w:divBdr>
              <w:divsChild>
                <w:div w:id="725108509">
                  <w:marLeft w:val="0"/>
                  <w:marRight w:val="0"/>
                  <w:marTop w:val="0"/>
                  <w:marBottom w:val="0"/>
                  <w:divBdr>
                    <w:top w:val="none" w:sz="0" w:space="0" w:color="auto"/>
                    <w:left w:val="none" w:sz="0" w:space="0" w:color="auto"/>
                    <w:bottom w:val="none" w:sz="0" w:space="0" w:color="auto"/>
                    <w:right w:val="none" w:sz="0" w:space="0" w:color="auto"/>
                  </w:divBdr>
                  <w:divsChild>
                    <w:div w:id="2751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8438">
              <w:marLeft w:val="0"/>
              <w:marRight w:val="0"/>
              <w:marTop w:val="0"/>
              <w:marBottom w:val="0"/>
              <w:divBdr>
                <w:top w:val="none" w:sz="0" w:space="0" w:color="auto"/>
                <w:left w:val="none" w:sz="0" w:space="0" w:color="auto"/>
                <w:bottom w:val="none" w:sz="0" w:space="0" w:color="auto"/>
                <w:right w:val="none" w:sz="0" w:space="0" w:color="auto"/>
              </w:divBdr>
            </w:div>
          </w:divsChild>
        </w:div>
        <w:div w:id="1615749028">
          <w:marLeft w:val="0"/>
          <w:marRight w:val="0"/>
          <w:marTop w:val="0"/>
          <w:marBottom w:val="0"/>
          <w:divBdr>
            <w:top w:val="none" w:sz="0" w:space="0" w:color="auto"/>
            <w:left w:val="none" w:sz="0" w:space="0" w:color="auto"/>
            <w:bottom w:val="none" w:sz="0" w:space="0" w:color="auto"/>
            <w:right w:val="none" w:sz="0" w:space="0" w:color="auto"/>
          </w:divBdr>
          <w:divsChild>
            <w:div w:id="839659436">
              <w:marLeft w:val="0"/>
              <w:marRight w:val="0"/>
              <w:marTop w:val="0"/>
              <w:marBottom w:val="0"/>
              <w:divBdr>
                <w:top w:val="none" w:sz="0" w:space="0" w:color="auto"/>
                <w:left w:val="none" w:sz="0" w:space="0" w:color="auto"/>
                <w:bottom w:val="none" w:sz="0" w:space="0" w:color="auto"/>
                <w:right w:val="none" w:sz="0" w:space="0" w:color="auto"/>
              </w:divBdr>
            </w:div>
          </w:divsChild>
        </w:div>
        <w:div w:id="1023049628">
          <w:marLeft w:val="0"/>
          <w:marRight w:val="0"/>
          <w:marTop w:val="0"/>
          <w:marBottom w:val="0"/>
          <w:divBdr>
            <w:top w:val="none" w:sz="0" w:space="0" w:color="auto"/>
            <w:left w:val="none" w:sz="0" w:space="0" w:color="auto"/>
            <w:bottom w:val="none" w:sz="0" w:space="0" w:color="auto"/>
            <w:right w:val="none" w:sz="0" w:space="0" w:color="auto"/>
          </w:divBdr>
          <w:divsChild>
            <w:div w:id="1116830054">
              <w:marLeft w:val="0"/>
              <w:marRight w:val="0"/>
              <w:marTop w:val="0"/>
              <w:marBottom w:val="0"/>
              <w:divBdr>
                <w:top w:val="none" w:sz="0" w:space="0" w:color="auto"/>
                <w:left w:val="none" w:sz="0" w:space="0" w:color="auto"/>
                <w:bottom w:val="none" w:sz="0" w:space="0" w:color="auto"/>
                <w:right w:val="none" w:sz="0" w:space="0" w:color="auto"/>
              </w:divBdr>
            </w:div>
            <w:div w:id="1605770610">
              <w:marLeft w:val="0"/>
              <w:marRight w:val="0"/>
              <w:marTop w:val="0"/>
              <w:marBottom w:val="0"/>
              <w:divBdr>
                <w:top w:val="none" w:sz="0" w:space="0" w:color="auto"/>
                <w:left w:val="none" w:sz="0" w:space="0" w:color="auto"/>
                <w:bottom w:val="none" w:sz="0" w:space="0" w:color="auto"/>
                <w:right w:val="none" w:sz="0" w:space="0" w:color="auto"/>
              </w:divBdr>
              <w:divsChild>
                <w:div w:id="228227860">
                  <w:marLeft w:val="0"/>
                  <w:marRight w:val="0"/>
                  <w:marTop w:val="0"/>
                  <w:marBottom w:val="0"/>
                  <w:divBdr>
                    <w:top w:val="none" w:sz="0" w:space="0" w:color="auto"/>
                    <w:left w:val="none" w:sz="0" w:space="0" w:color="auto"/>
                    <w:bottom w:val="none" w:sz="0" w:space="0" w:color="auto"/>
                    <w:right w:val="none" w:sz="0" w:space="0" w:color="auto"/>
                  </w:divBdr>
                  <w:divsChild>
                    <w:div w:id="20240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54450">
              <w:marLeft w:val="0"/>
              <w:marRight w:val="0"/>
              <w:marTop w:val="0"/>
              <w:marBottom w:val="0"/>
              <w:divBdr>
                <w:top w:val="none" w:sz="0" w:space="0" w:color="auto"/>
                <w:left w:val="none" w:sz="0" w:space="0" w:color="auto"/>
                <w:bottom w:val="none" w:sz="0" w:space="0" w:color="auto"/>
                <w:right w:val="none" w:sz="0" w:space="0" w:color="auto"/>
              </w:divBdr>
            </w:div>
          </w:divsChild>
        </w:div>
        <w:div w:id="393047624">
          <w:marLeft w:val="0"/>
          <w:marRight w:val="0"/>
          <w:marTop w:val="0"/>
          <w:marBottom w:val="0"/>
          <w:divBdr>
            <w:top w:val="none" w:sz="0" w:space="0" w:color="auto"/>
            <w:left w:val="none" w:sz="0" w:space="0" w:color="auto"/>
            <w:bottom w:val="none" w:sz="0" w:space="0" w:color="auto"/>
            <w:right w:val="none" w:sz="0" w:space="0" w:color="auto"/>
          </w:divBdr>
          <w:divsChild>
            <w:div w:id="1514107512">
              <w:marLeft w:val="0"/>
              <w:marRight w:val="0"/>
              <w:marTop w:val="0"/>
              <w:marBottom w:val="0"/>
              <w:divBdr>
                <w:top w:val="none" w:sz="0" w:space="0" w:color="auto"/>
                <w:left w:val="none" w:sz="0" w:space="0" w:color="auto"/>
                <w:bottom w:val="none" w:sz="0" w:space="0" w:color="auto"/>
                <w:right w:val="none" w:sz="0" w:space="0" w:color="auto"/>
              </w:divBdr>
            </w:div>
          </w:divsChild>
        </w:div>
        <w:div w:id="817649789">
          <w:marLeft w:val="0"/>
          <w:marRight w:val="0"/>
          <w:marTop w:val="0"/>
          <w:marBottom w:val="0"/>
          <w:divBdr>
            <w:top w:val="none" w:sz="0" w:space="0" w:color="auto"/>
            <w:left w:val="none" w:sz="0" w:space="0" w:color="auto"/>
            <w:bottom w:val="none" w:sz="0" w:space="0" w:color="auto"/>
            <w:right w:val="none" w:sz="0" w:space="0" w:color="auto"/>
          </w:divBdr>
          <w:divsChild>
            <w:div w:id="1643122170">
              <w:marLeft w:val="0"/>
              <w:marRight w:val="0"/>
              <w:marTop w:val="0"/>
              <w:marBottom w:val="0"/>
              <w:divBdr>
                <w:top w:val="none" w:sz="0" w:space="0" w:color="auto"/>
                <w:left w:val="none" w:sz="0" w:space="0" w:color="auto"/>
                <w:bottom w:val="none" w:sz="0" w:space="0" w:color="auto"/>
                <w:right w:val="none" w:sz="0" w:space="0" w:color="auto"/>
              </w:divBdr>
            </w:div>
            <w:div w:id="1148402226">
              <w:marLeft w:val="0"/>
              <w:marRight w:val="0"/>
              <w:marTop w:val="0"/>
              <w:marBottom w:val="0"/>
              <w:divBdr>
                <w:top w:val="none" w:sz="0" w:space="0" w:color="auto"/>
                <w:left w:val="none" w:sz="0" w:space="0" w:color="auto"/>
                <w:bottom w:val="none" w:sz="0" w:space="0" w:color="auto"/>
                <w:right w:val="none" w:sz="0" w:space="0" w:color="auto"/>
              </w:divBdr>
              <w:divsChild>
                <w:div w:id="480270778">
                  <w:marLeft w:val="0"/>
                  <w:marRight w:val="0"/>
                  <w:marTop w:val="0"/>
                  <w:marBottom w:val="0"/>
                  <w:divBdr>
                    <w:top w:val="none" w:sz="0" w:space="0" w:color="auto"/>
                    <w:left w:val="none" w:sz="0" w:space="0" w:color="auto"/>
                    <w:bottom w:val="none" w:sz="0" w:space="0" w:color="auto"/>
                    <w:right w:val="none" w:sz="0" w:space="0" w:color="auto"/>
                  </w:divBdr>
                  <w:divsChild>
                    <w:div w:id="9510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5628">
              <w:marLeft w:val="0"/>
              <w:marRight w:val="0"/>
              <w:marTop w:val="0"/>
              <w:marBottom w:val="0"/>
              <w:divBdr>
                <w:top w:val="none" w:sz="0" w:space="0" w:color="auto"/>
                <w:left w:val="none" w:sz="0" w:space="0" w:color="auto"/>
                <w:bottom w:val="none" w:sz="0" w:space="0" w:color="auto"/>
                <w:right w:val="none" w:sz="0" w:space="0" w:color="auto"/>
              </w:divBdr>
            </w:div>
          </w:divsChild>
        </w:div>
        <w:div w:id="1664622527">
          <w:marLeft w:val="0"/>
          <w:marRight w:val="0"/>
          <w:marTop w:val="0"/>
          <w:marBottom w:val="0"/>
          <w:divBdr>
            <w:top w:val="none" w:sz="0" w:space="0" w:color="auto"/>
            <w:left w:val="none" w:sz="0" w:space="0" w:color="auto"/>
            <w:bottom w:val="none" w:sz="0" w:space="0" w:color="auto"/>
            <w:right w:val="none" w:sz="0" w:space="0" w:color="auto"/>
          </w:divBdr>
          <w:divsChild>
            <w:div w:id="697659452">
              <w:marLeft w:val="0"/>
              <w:marRight w:val="0"/>
              <w:marTop w:val="0"/>
              <w:marBottom w:val="0"/>
              <w:divBdr>
                <w:top w:val="none" w:sz="0" w:space="0" w:color="auto"/>
                <w:left w:val="none" w:sz="0" w:space="0" w:color="auto"/>
                <w:bottom w:val="none" w:sz="0" w:space="0" w:color="auto"/>
                <w:right w:val="none" w:sz="0" w:space="0" w:color="auto"/>
              </w:divBdr>
            </w:div>
          </w:divsChild>
        </w:div>
        <w:div w:id="855193806">
          <w:marLeft w:val="0"/>
          <w:marRight w:val="0"/>
          <w:marTop w:val="0"/>
          <w:marBottom w:val="0"/>
          <w:divBdr>
            <w:top w:val="none" w:sz="0" w:space="0" w:color="auto"/>
            <w:left w:val="none" w:sz="0" w:space="0" w:color="auto"/>
            <w:bottom w:val="none" w:sz="0" w:space="0" w:color="auto"/>
            <w:right w:val="none" w:sz="0" w:space="0" w:color="auto"/>
          </w:divBdr>
          <w:divsChild>
            <w:div w:id="2061324800">
              <w:marLeft w:val="0"/>
              <w:marRight w:val="0"/>
              <w:marTop w:val="0"/>
              <w:marBottom w:val="0"/>
              <w:divBdr>
                <w:top w:val="none" w:sz="0" w:space="0" w:color="auto"/>
                <w:left w:val="none" w:sz="0" w:space="0" w:color="auto"/>
                <w:bottom w:val="none" w:sz="0" w:space="0" w:color="auto"/>
                <w:right w:val="none" w:sz="0" w:space="0" w:color="auto"/>
              </w:divBdr>
            </w:div>
            <w:div w:id="424809913">
              <w:marLeft w:val="0"/>
              <w:marRight w:val="0"/>
              <w:marTop w:val="0"/>
              <w:marBottom w:val="0"/>
              <w:divBdr>
                <w:top w:val="none" w:sz="0" w:space="0" w:color="auto"/>
                <w:left w:val="none" w:sz="0" w:space="0" w:color="auto"/>
                <w:bottom w:val="none" w:sz="0" w:space="0" w:color="auto"/>
                <w:right w:val="none" w:sz="0" w:space="0" w:color="auto"/>
              </w:divBdr>
              <w:divsChild>
                <w:div w:id="511728957">
                  <w:marLeft w:val="0"/>
                  <w:marRight w:val="0"/>
                  <w:marTop w:val="0"/>
                  <w:marBottom w:val="0"/>
                  <w:divBdr>
                    <w:top w:val="none" w:sz="0" w:space="0" w:color="auto"/>
                    <w:left w:val="none" w:sz="0" w:space="0" w:color="auto"/>
                    <w:bottom w:val="none" w:sz="0" w:space="0" w:color="auto"/>
                    <w:right w:val="none" w:sz="0" w:space="0" w:color="auto"/>
                  </w:divBdr>
                  <w:divsChild>
                    <w:div w:id="16885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6838">
              <w:marLeft w:val="0"/>
              <w:marRight w:val="0"/>
              <w:marTop w:val="0"/>
              <w:marBottom w:val="0"/>
              <w:divBdr>
                <w:top w:val="none" w:sz="0" w:space="0" w:color="auto"/>
                <w:left w:val="none" w:sz="0" w:space="0" w:color="auto"/>
                <w:bottom w:val="none" w:sz="0" w:space="0" w:color="auto"/>
                <w:right w:val="none" w:sz="0" w:space="0" w:color="auto"/>
              </w:divBdr>
            </w:div>
          </w:divsChild>
        </w:div>
        <w:div w:id="1882787274">
          <w:marLeft w:val="0"/>
          <w:marRight w:val="0"/>
          <w:marTop w:val="0"/>
          <w:marBottom w:val="0"/>
          <w:divBdr>
            <w:top w:val="none" w:sz="0" w:space="0" w:color="auto"/>
            <w:left w:val="none" w:sz="0" w:space="0" w:color="auto"/>
            <w:bottom w:val="none" w:sz="0" w:space="0" w:color="auto"/>
            <w:right w:val="none" w:sz="0" w:space="0" w:color="auto"/>
          </w:divBdr>
          <w:divsChild>
            <w:div w:id="921335372">
              <w:marLeft w:val="0"/>
              <w:marRight w:val="0"/>
              <w:marTop w:val="0"/>
              <w:marBottom w:val="0"/>
              <w:divBdr>
                <w:top w:val="none" w:sz="0" w:space="0" w:color="auto"/>
                <w:left w:val="none" w:sz="0" w:space="0" w:color="auto"/>
                <w:bottom w:val="none" w:sz="0" w:space="0" w:color="auto"/>
                <w:right w:val="none" w:sz="0" w:space="0" w:color="auto"/>
              </w:divBdr>
            </w:div>
          </w:divsChild>
        </w:div>
        <w:div w:id="992493036">
          <w:marLeft w:val="0"/>
          <w:marRight w:val="0"/>
          <w:marTop w:val="0"/>
          <w:marBottom w:val="0"/>
          <w:divBdr>
            <w:top w:val="none" w:sz="0" w:space="0" w:color="auto"/>
            <w:left w:val="none" w:sz="0" w:space="0" w:color="auto"/>
            <w:bottom w:val="none" w:sz="0" w:space="0" w:color="auto"/>
            <w:right w:val="none" w:sz="0" w:space="0" w:color="auto"/>
          </w:divBdr>
          <w:divsChild>
            <w:div w:id="463818158">
              <w:marLeft w:val="0"/>
              <w:marRight w:val="0"/>
              <w:marTop w:val="0"/>
              <w:marBottom w:val="0"/>
              <w:divBdr>
                <w:top w:val="none" w:sz="0" w:space="0" w:color="auto"/>
                <w:left w:val="none" w:sz="0" w:space="0" w:color="auto"/>
                <w:bottom w:val="none" w:sz="0" w:space="0" w:color="auto"/>
                <w:right w:val="none" w:sz="0" w:space="0" w:color="auto"/>
              </w:divBdr>
            </w:div>
            <w:div w:id="1901867375">
              <w:marLeft w:val="0"/>
              <w:marRight w:val="0"/>
              <w:marTop w:val="0"/>
              <w:marBottom w:val="0"/>
              <w:divBdr>
                <w:top w:val="none" w:sz="0" w:space="0" w:color="auto"/>
                <w:left w:val="none" w:sz="0" w:space="0" w:color="auto"/>
                <w:bottom w:val="none" w:sz="0" w:space="0" w:color="auto"/>
                <w:right w:val="none" w:sz="0" w:space="0" w:color="auto"/>
              </w:divBdr>
              <w:divsChild>
                <w:div w:id="1978799535">
                  <w:marLeft w:val="0"/>
                  <w:marRight w:val="0"/>
                  <w:marTop w:val="0"/>
                  <w:marBottom w:val="0"/>
                  <w:divBdr>
                    <w:top w:val="none" w:sz="0" w:space="0" w:color="auto"/>
                    <w:left w:val="none" w:sz="0" w:space="0" w:color="auto"/>
                    <w:bottom w:val="none" w:sz="0" w:space="0" w:color="auto"/>
                    <w:right w:val="none" w:sz="0" w:space="0" w:color="auto"/>
                  </w:divBdr>
                  <w:divsChild>
                    <w:div w:id="102802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412">
              <w:marLeft w:val="0"/>
              <w:marRight w:val="0"/>
              <w:marTop w:val="0"/>
              <w:marBottom w:val="0"/>
              <w:divBdr>
                <w:top w:val="none" w:sz="0" w:space="0" w:color="auto"/>
                <w:left w:val="none" w:sz="0" w:space="0" w:color="auto"/>
                <w:bottom w:val="none" w:sz="0" w:space="0" w:color="auto"/>
                <w:right w:val="none" w:sz="0" w:space="0" w:color="auto"/>
              </w:divBdr>
            </w:div>
          </w:divsChild>
        </w:div>
        <w:div w:id="832985675">
          <w:marLeft w:val="0"/>
          <w:marRight w:val="0"/>
          <w:marTop w:val="0"/>
          <w:marBottom w:val="0"/>
          <w:divBdr>
            <w:top w:val="none" w:sz="0" w:space="0" w:color="auto"/>
            <w:left w:val="none" w:sz="0" w:space="0" w:color="auto"/>
            <w:bottom w:val="none" w:sz="0" w:space="0" w:color="auto"/>
            <w:right w:val="none" w:sz="0" w:space="0" w:color="auto"/>
          </w:divBdr>
          <w:divsChild>
            <w:div w:id="71437965">
              <w:marLeft w:val="0"/>
              <w:marRight w:val="0"/>
              <w:marTop w:val="0"/>
              <w:marBottom w:val="0"/>
              <w:divBdr>
                <w:top w:val="none" w:sz="0" w:space="0" w:color="auto"/>
                <w:left w:val="none" w:sz="0" w:space="0" w:color="auto"/>
                <w:bottom w:val="none" w:sz="0" w:space="0" w:color="auto"/>
                <w:right w:val="none" w:sz="0" w:space="0" w:color="auto"/>
              </w:divBdr>
            </w:div>
          </w:divsChild>
        </w:div>
        <w:div w:id="592249847">
          <w:marLeft w:val="0"/>
          <w:marRight w:val="0"/>
          <w:marTop w:val="0"/>
          <w:marBottom w:val="0"/>
          <w:divBdr>
            <w:top w:val="none" w:sz="0" w:space="0" w:color="auto"/>
            <w:left w:val="none" w:sz="0" w:space="0" w:color="auto"/>
            <w:bottom w:val="none" w:sz="0" w:space="0" w:color="auto"/>
            <w:right w:val="none" w:sz="0" w:space="0" w:color="auto"/>
          </w:divBdr>
          <w:divsChild>
            <w:div w:id="619149543">
              <w:marLeft w:val="0"/>
              <w:marRight w:val="0"/>
              <w:marTop w:val="0"/>
              <w:marBottom w:val="0"/>
              <w:divBdr>
                <w:top w:val="none" w:sz="0" w:space="0" w:color="auto"/>
                <w:left w:val="none" w:sz="0" w:space="0" w:color="auto"/>
                <w:bottom w:val="none" w:sz="0" w:space="0" w:color="auto"/>
                <w:right w:val="none" w:sz="0" w:space="0" w:color="auto"/>
              </w:divBdr>
            </w:div>
            <w:div w:id="762845657">
              <w:marLeft w:val="0"/>
              <w:marRight w:val="0"/>
              <w:marTop w:val="0"/>
              <w:marBottom w:val="0"/>
              <w:divBdr>
                <w:top w:val="none" w:sz="0" w:space="0" w:color="auto"/>
                <w:left w:val="none" w:sz="0" w:space="0" w:color="auto"/>
                <w:bottom w:val="none" w:sz="0" w:space="0" w:color="auto"/>
                <w:right w:val="none" w:sz="0" w:space="0" w:color="auto"/>
              </w:divBdr>
              <w:divsChild>
                <w:div w:id="1094090258">
                  <w:marLeft w:val="0"/>
                  <w:marRight w:val="0"/>
                  <w:marTop w:val="0"/>
                  <w:marBottom w:val="0"/>
                  <w:divBdr>
                    <w:top w:val="none" w:sz="0" w:space="0" w:color="auto"/>
                    <w:left w:val="none" w:sz="0" w:space="0" w:color="auto"/>
                    <w:bottom w:val="none" w:sz="0" w:space="0" w:color="auto"/>
                    <w:right w:val="none" w:sz="0" w:space="0" w:color="auto"/>
                  </w:divBdr>
                  <w:divsChild>
                    <w:div w:id="136297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1640">
              <w:marLeft w:val="0"/>
              <w:marRight w:val="0"/>
              <w:marTop w:val="0"/>
              <w:marBottom w:val="0"/>
              <w:divBdr>
                <w:top w:val="none" w:sz="0" w:space="0" w:color="auto"/>
                <w:left w:val="none" w:sz="0" w:space="0" w:color="auto"/>
                <w:bottom w:val="none" w:sz="0" w:space="0" w:color="auto"/>
                <w:right w:val="none" w:sz="0" w:space="0" w:color="auto"/>
              </w:divBdr>
            </w:div>
          </w:divsChild>
        </w:div>
        <w:div w:id="117072264">
          <w:marLeft w:val="0"/>
          <w:marRight w:val="0"/>
          <w:marTop w:val="0"/>
          <w:marBottom w:val="0"/>
          <w:divBdr>
            <w:top w:val="none" w:sz="0" w:space="0" w:color="auto"/>
            <w:left w:val="none" w:sz="0" w:space="0" w:color="auto"/>
            <w:bottom w:val="none" w:sz="0" w:space="0" w:color="auto"/>
            <w:right w:val="none" w:sz="0" w:space="0" w:color="auto"/>
          </w:divBdr>
          <w:divsChild>
            <w:div w:id="1177886142">
              <w:marLeft w:val="0"/>
              <w:marRight w:val="0"/>
              <w:marTop w:val="0"/>
              <w:marBottom w:val="0"/>
              <w:divBdr>
                <w:top w:val="none" w:sz="0" w:space="0" w:color="auto"/>
                <w:left w:val="none" w:sz="0" w:space="0" w:color="auto"/>
                <w:bottom w:val="none" w:sz="0" w:space="0" w:color="auto"/>
                <w:right w:val="none" w:sz="0" w:space="0" w:color="auto"/>
              </w:divBdr>
            </w:div>
          </w:divsChild>
        </w:div>
        <w:div w:id="624503470">
          <w:marLeft w:val="0"/>
          <w:marRight w:val="0"/>
          <w:marTop w:val="0"/>
          <w:marBottom w:val="0"/>
          <w:divBdr>
            <w:top w:val="none" w:sz="0" w:space="0" w:color="auto"/>
            <w:left w:val="none" w:sz="0" w:space="0" w:color="auto"/>
            <w:bottom w:val="none" w:sz="0" w:space="0" w:color="auto"/>
            <w:right w:val="none" w:sz="0" w:space="0" w:color="auto"/>
          </w:divBdr>
          <w:divsChild>
            <w:div w:id="1079131614">
              <w:marLeft w:val="0"/>
              <w:marRight w:val="0"/>
              <w:marTop w:val="0"/>
              <w:marBottom w:val="0"/>
              <w:divBdr>
                <w:top w:val="none" w:sz="0" w:space="0" w:color="auto"/>
                <w:left w:val="none" w:sz="0" w:space="0" w:color="auto"/>
                <w:bottom w:val="none" w:sz="0" w:space="0" w:color="auto"/>
                <w:right w:val="none" w:sz="0" w:space="0" w:color="auto"/>
              </w:divBdr>
            </w:div>
            <w:div w:id="1666743265">
              <w:marLeft w:val="0"/>
              <w:marRight w:val="0"/>
              <w:marTop w:val="0"/>
              <w:marBottom w:val="0"/>
              <w:divBdr>
                <w:top w:val="none" w:sz="0" w:space="0" w:color="auto"/>
                <w:left w:val="none" w:sz="0" w:space="0" w:color="auto"/>
                <w:bottom w:val="none" w:sz="0" w:space="0" w:color="auto"/>
                <w:right w:val="none" w:sz="0" w:space="0" w:color="auto"/>
              </w:divBdr>
              <w:divsChild>
                <w:div w:id="113066758">
                  <w:marLeft w:val="0"/>
                  <w:marRight w:val="0"/>
                  <w:marTop w:val="0"/>
                  <w:marBottom w:val="0"/>
                  <w:divBdr>
                    <w:top w:val="none" w:sz="0" w:space="0" w:color="auto"/>
                    <w:left w:val="none" w:sz="0" w:space="0" w:color="auto"/>
                    <w:bottom w:val="none" w:sz="0" w:space="0" w:color="auto"/>
                    <w:right w:val="none" w:sz="0" w:space="0" w:color="auto"/>
                  </w:divBdr>
                  <w:divsChild>
                    <w:div w:id="957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0215">
              <w:marLeft w:val="0"/>
              <w:marRight w:val="0"/>
              <w:marTop w:val="0"/>
              <w:marBottom w:val="0"/>
              <w:divBdr>
                <w:top w:val="none" w:sz="0" w:space="0" w:color="auto"/>
                <w:left w:val="none" w:sz="0" w:space="0" w:color="auto"/>
                <w:bottom w:val="none" w:sz="0" w:space="0" w:color="auto"/>
                <w:right w:val="none" w:sz="0" w:space="0" w:color="auto"/>
              </w:divBdr>
            </w:div>
          </w:divsChild>
        </w:div>
        <w:div w:id="1071349539">
          <w:marLeft w:val="0"/>
          <w:marRight w:val="0"/>
          <w:marTop w:val="0"/>
          <w:marBottom w:val="0"/>
          <w:divBdr>
            <w:top w:val="none" w:sz="0" w:space="0" w:color="auto"/>
            <w:left w:val="none" w:sz="0" w:space="0" w:color="auto"/>
            <w:bottom w:val="none" w:sz="0" w:space="0" w:color="auto"/>
            <w:right w:val="none" w:sz="0" w:space="0" w:color="auto"/>
          </w:divBdr>
          <w:divsChild>
            <w:div w:id="2006279096">
              <w:marLeft w:val="0"/>
              <w:marRight w:val="0"/>
              <w:marTop w:val="0"/>
              <w:marBottom w:val="0"/>
              <w:divBdr>
                <w:top w:val="none" w:sz="0" w:space="0" w:color="auto"/>
                <w:left w:val="none" w:sz="0" w:space="0" w:color="auto"/>
                <w:bottom w:val="none" w:sz="0" w:space="0" w:color="auto"/>
                <w:right w:val="none" w:sz="0" w:space="0" w:color="auto"/>
              </w:divBdr>
            </w:div>
          </w:divsChild>
        </w:div>
        <w:div w:id="12390827">
          <w:marLeft w:val="0"/>
          <w:marRight w:val="0"/>
          <w:marTop w:val="0"/>
          <w:marBottom w:val="0"/>
          <w:divBdr>
            <w:top w:val="none" w:sz="0" w:space="0" w:color="auto"/>
            <w:left w:val="none" w:sz="0" w:space="0" w:color="auto"/>
            <w:bottom w:val="none" w:sz="0" w:space="0" w:color="auto"/>
            <w:right w:val="none" w:sz="0" w:space="0" w:color="auto"/>
          </w:divBdr>
          <w:divsChild>
            <w:div w:id="528030834">
              <w:marLeft w:val="0"/>
              <w:marRight w:val="0"/>
              <w:marTop w:val="0"/>
              <w:marBottom w:val="0"/>
              <w:divBdr>
                <w:top w:val="none" w:sz="0" w:space="0" w:color="auto"/>
                <w:left w:val="none" w:sz="0" w:space="0" w:color="auto"/>
                <w:bottom w:val="none" w:sz="0" w:space="0" w:color="auto"/>
                <w:right w:val="none" w:sz="0" w:space="0" w:color="auto"/>
              </w:divBdr>
            </w:div>
            <w:div w:id="1263293813">
              <w:marLeft w:val="0"/>
              <w:marRight w:val="0"/>
              <w:marTop w:val="0"/>
              <w:marBottom w:val="0"/>
              <w:divBdr>
                <w:top w:val="none" w:sz="0" w:space="0" w:color="auto"/>
                <w:left w:val="none" w:sz="0" w:space="0" w:color="auto"/>
                <w:bottom w:val="none" w:sz="0" w:space="0" w:color="auto"/>
                <w:right w:val="none" w:sz="0" w:space="0" w:color="auto"/>
              </w:divBdr>
              <w:divsChild>
                <w:div w:id="1781296237">
                  <w:marLeft w:val="0"/>
                  <w:marRight w:val="0"/>
                  <w:marTop w:val="0"/>
                  <w:marBottom w:val="0"/>
                  <w:divBdr>
                    <w:top w:val="none" w:sz="0" w:space="0" w:color="auto"/>
                    <w:left w:val="none" w:sz="0" w:space="0" w:color="auto"/>
                    <w:bottom w:val="none" w:sz="0" w:space="0" w:color="auto"/>
                    <w:right w:val="none" w:sz="0" w:space="0" w:color="auto"/>
                  </w:divBdr>
                  <w:divsChild>
                    <w:div w:id="14646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1229">
              <w:marLeft w:val="0"/>
              <w:marRight w:val="0"/>
              <w:marTop w:val="0"/>
              <w:marBottom w:val="0"/>
              <w:divBdr>
                <w:top w:val="none" w:sz="0" w:space="0" w:color="auto"/>
                <w:left w:val="none" w:sz="0" w:space="0" w:color="auto"/>
                <w:bottom w:val="none" w:sz="0" w:space="0" w:color="auto"/>
                <w:right w:val="none" w:sz="0" w:space="0" w:color="auto"/>
              </w:divBdr>
            </w:div>
          </w:divsChild>
        </w:div>
        <w:div w:id="30736995">
          <w:marLeft w:val="0"/>
          <w:marRight w:val="0"/>
          <w:marTop w:val="0"/>
          <w:marBottom w:val="0"/>
          <w:divBdr>
            <w:top w:val="none" w:sz="0" w:space="0" w:color="auto"/>
            <w:left w:val="none" w:sz="0" w:space="0" w:color="auto"/>
            <w:bottom w:val="none" w:sz="0" w:space="0" w:color="auto"/>
            <w:right w:val="none" w:sz="0" w:space="0" w:color="auto"/>
          </w:divBdr>
          <w:divsChild>
            <w:div w:id="586617103">
              <w:marLeft w:val="0"/>
              <w:marRight w:val="0"/>
              <w:marTop w:val="0"/>
              <w:marBottom w:val="0"/>
              <w:divBdr>
                <w:top w:val="none" w:sz="0" w:space="0" w:color="auto"/>
                <w:left w:val="none" w:sz="0" w:space="0" w:color="auto"/>
                <w:bottom w:val="none" w:sz="0" w:space="0" w:color="auto"/>
                <w:right w:val="none" w:sz="0" w:space="0" w:color="auto"/>
              </w:divBdr>
            </w:div>
          </w:divsChild>
        </w:div>
        <w:div w:id="298341358">
          <w:marLeft w:val="0"/>
          <w:marRight w:val="0"/>
          <w:marTop w:val="0"/>
          <w:marBottom w:val="0"/>
          <w:divBdr>
            <w:top w:val="none" w:sz="0" w:space="0" w:color="auto"/>
            <w:left w:val="none" w:sz="0" w:space="0" w:color="auto"/>
            <w:bottom w:val="none" w:sz="0" w:space="0" w:color="auto"/>
            <w:right w:val="none" w:sz="0" w:space="0" w:color="auto"/>
          </w:divBdr>
          <w:divsChild>
            <w:div w:id="248268735">
              <w:marLeft w:val="0"/>
              <w:marRight w:val="0"/>
              <w:marTop w:val="0"/>
              <w:marBottom w:val="0"/>
              <w:divBdr>
                <w:top w:val="none" w:sz="0" w:space="0" w:color="auto"/>
                <w:left w:val="none" w:sz="0" w:space="0" w:color="auto"/>
                <w:bottom w:val="none" w:sz="0" w:space="0" w:color="auto"/>
                <w:right w:val="none" w:sz="0" w:space="0" w:color="auto"/>
              </w:divBdr>
            </w:div>
            <w:div w:id="2094740682">
              <w:marLeft w:val="0"/>
              <w:marRight w:val="0"/>
              <w:marTop w:val="0"/>
              <w:marBottom w:val="0"/>
              <w:divBdr>
                <w:top w:val="none" w:sz="0" w:space="0" w:color="auto"/>
                <w:left w:val="none" w:sz="0" w:space="0" w:color="auto"/>
                <w:bottom w:val="none" w:sz="0" w:space="0" w:color="auto"/>
                <w:right w:val="none" w:sz="0" w:space="0" w:color="auto"/>
              </w:divBdr>
              <w:divsChild>
                <w:div w:id="1454401453">
                  <w:marLeft w:val="0"/>
                  <w:marRight w:val="0"/>
                  <w:marTop w:val="0"/>
                  <w:marBottom w:val="0"/>
                  <w:divBdr>
                    <w:top w:val="none" w:sz="0" w:space="0" w:color="auto"/>
                    <w:left w:val="none" w:sz="0" w:space="0" w:color="auto"/>
                    <w:bottom w:val="none" w:sz="0" w:space="0" w:color="auto"/>
                    <w:right w:val="none" w:sz="0" w:space="0" w:color="auto"/>
                  </w:divBdr>
                  <w:divsChild>
                    <w:div w:id="38826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99879">
              <w:marLeft w:val="0"/>
              <w:marRight w:val="0"/>
              <w:marTop w:val="0"/>
              <w:marBottom w:val="0"/>
              <w:divBdr>
                <w:top w:val="none" w:sz="0" w:space="0" w:color="auto"/>
                <w:left w:val="none" w:sz="0" w:space="0" w:color="auto"/>
                <w:bottom w:val="none" w:sz="0" w:space="0" w:color="auto"/>
                <w:right w:val="none" w:sz="0" w:space="0" w:color="auto"/>
              </w:divBdr>
            </w:div>
          </w:divsChild>
        </w:div>
        <w:div w:id="346562106">
          <w:marLeft w:val="0"/>
          <w:marRight w:val="0"/>
          <w:marTop w:val="0"/>
          <w:marBottom w:val="0"/>
          <w:divBdr>
            <w:top w:val="none" w:sz="0" w:space="0" w:color="auto"/>
            <w:left w:val="none" w:sz="0" w:space="0" w:color="auto"/>
            <w:bottom w:val="none" w:sz="0" w:space="0" w:color="auto"/>
            <w:right w:val="none" w:sz="0" w:space="0" w:color="auto"/>
          </w:divBdr>
          <w:divsChild>
            <w:div w:id="154342732">
              <w:marLeft w:val="0"/>
              <w:marRight w:val="0"/>
              <w:marTop w:val="0"/>
              <w:marBottom w:val="0"/>
              <w:divBdr>
                <w:top w:val="none" w:sz="0" w:space="0" w:color="auto"/>
                <w:left w:val="none" w:sz="0" w:space="0" w:color="auto"/>
                <w:bottom w:val="none" w:sz="0" w:space="0" w:color="auto"/>
                <w:right w:val="none" w:sz="0" w:space="0" w:color="auto"/>
              </w:divBdr>
            </w:div>
          </w:divsChild>
        </w:div>
        <w:div w:id="933393056">
          <w:marLeft w:val="0"/>
          <w:marRight w:val="0"/>
          <w:marTop w:val="0"/>
          <w:marBottom w:val="0"/>
          <w:divBdr>
            <w:top w:val="none" w:sz="0" w:space="0" w:color="auto"/>
            <w:left w:val="none" w:sz="0" w:space="0" w:color="auto"/>
            <w:bottom w:val="none" w:sz="0" w:space="0" w:color="auto"/>
            <w:right w:val="none" w:sz="0" w:space="0" w:color="auto"/>
          </w:divBdr>
          <w:divsChild>
            <w:div w:id="631977901">
              <w:marLeft w:val="0"/>
              <w:marRight w:val="0"/>
              <w:marTop w:val="0"/>
              <w:marBottom w:val="0"/>
              <w:divBdr>
                <w:top w:val="none" w:sz="0" w:space="0" w:color="auto"/>
                <w:left w:val="none" w:sz="0" w:space="0" w:color="auto"/>
                <w:bottom w:val="none" w:sz="0" w:space="0" w:color="auto"/>
                <w:right w:val="none" w:sz="0" w:space="0" w:color="auto"/>
              </w:divBdr>
            </w:div>
            <w:div w:id="665479222">
              <w:marLeft w:val="0"/>
              <w:marRight w:val="0"/>
              <w:marTop w:val="0"/>
              <w:marBottom w:val="0"/>
              <w:divBdr>
                <w:top w:val="none" w:sz="0" w:space="0" w:color="auto"/>
                <w:left w:val="none" w:sz="0" w:space="0" w:color="auto"/>
                <w:bottom w:val="none" w:sz="0" w:space="0" w:color="auto"/>
                <w:right w:val="none" w:sz="0" w:space="0" w:color="auto"/>
              </w:divBdr>
              <w:divsChild>
                <w:div w:id="1956524557">
                  <w:marLeft w:val="0"/>
                  <w:marRight w:val="0"/>
                  <w:marTop w:val="0"/>
                  <w:marBottom w:val="0"/>
                  <w:divBdr>
                    <w:top w:val="none" w:sz="0" w:space="0" w:color="auto"/>
                    <w:left w:val="none" w:sz="0" w:space="0" w:color="auto"/>
                    <w:bottom w:val="none" w:sz="0" w:space="0" w:color="auto"/>
                    <w:right w:val="none" w:sz="0" w:space="0" w:color="auto"/>
                  </w:divBdr>
                  <w:divsChild>
                    <w:div w:id="926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98103">
              <w:marLeft w:val="0"/>
              <w:marRight w:val="0"/>
              <w:marTop w:val="0"/>
              <w:marBottom w:val="0"/>
              <w:divBdr>
                <w:top w:val="none" w:sz="0" w:space="0" w:color="auto"/>
                <w:left w:val="none" w:sz="0" w:space="0" w:color="auto"/>
                <w:bottom w:val="none" w:sz="0" w:space="0" w:color="auto"/>
                <w:right w:val="none" w:sz="0" w:space="0" w:color="auto"/>
              </w:divBdr>
            </w:div>
          </w:divsChild>
        </w:div>
        <w:div w:id="1641760973">
          <w:marLeft w:val="0"/>
          <w:marRight w:val="0"/>
          <w:marTop w:val="0"/>
          <w:marBottom w:val="0"/>
          <w:divBdr>
            <w:top w:val="none" w:sz="0" w:space="0" w:color="auto"/>
            <w:left w:val="none" w:sz="0" w:space="0" w:color="auto"/>
            <w:bottom w:val="none" w:sz="0" w:space="0" w:color="auto"/>
            <w:right w:val="none" w:sz="0" w:space="0" w:color="auto"/>
          </w:divBdr>
          <w:divsChild>
            <w:div w:id="167140221">
              <w:marLeft w:val="0"/>
              <w:marRight w:val="0"/>
              <w:marTop w:val="0"/>
              <w:marBottom w:val="0"/>
              <w:divBdr>
                <w:top w:val="none" w:sz="0" w:space="0" w:color="auto"/>
                <w:left w:val="none" w:sz="0" w:space="0" w:color="auto"/>
                <w:bottom w:val="none" w:sz="0" w:space="0" w:color="auto"/>
                <w:right w:val="none" w:sz="0" w:space="0" w:color="auto"/>
              </w:divBdr>
            </w:div>
          </w:divsChild>
        </w:div>
        <w:div w:id="1720780845">
          <w:marLeft w:val="0"/>
          <w:marRight w:val="0"/>
          <w:marTop w:val="0"/>
          <w:marBottom w:val="0"/>
          <w:divBdr>
            <w:top w:val="none" w:sz="0" w:space="0" w:color="auto"/>
            <w:left w:val="none" w:sz="0" w:space="0" w:color="auto"/>
            <w:bottom w:val="none" w:sz="0" w:space="0" w:color="auto"/>
            <w:right w:val="none" w:sz="0" w:space="0" w:color="auto"/>
          </w:divBdr>
          <w:divsChild>
            <w:div w:id="1865247132">
              <w:marLeft w:val="0"/>
              <w:marRight w:val="0"/>
              <w:marTop w:val="0"/>
              <w:marBottom w:val="0"/>
              <w:divBdr>
                <w:top w:val="none" w:sz="0" w:space="0" w:color="auto"/>
                <w:left w:val="none" w:sz="0" w:space="0" w:color="auto"/>
                <w:bottom w:val="none" w:sz="0" w:space="0" w:color="auto"/>
                <w:right w:val="none" w:sz="0" w:space="0" w:color="auto"/>
              </w:divBdr>
            </w:div>
            <w:div w:id="1988587882">
              <w:marLeft w:val="0"/>
              <w:marRight w:val="0"/>
              <w:marTop w:val="0"/>
              <w:marBottom w:val="0"/>
              <w:divBdr>
                <w:top w:val="none" w:sz="0" w:space="0" w:color="auto"/>
                <w:left w:val="none" w:sz="0" w:space="0" w:color="auto"/>
                <w:bottom w:val="none" w:sz="0" w:space="0" w:color="auto"/>
                <w:right w:val="none" w:sz="0" w:space="0" w:color="auto"/>
              </w:divBdr>
              <w:divsChild>
                <w:div w:id="1452244824">
                  <w:marLeft w:val="0"/>
                  <w:marRight w:val="0"/>
                  <w:marTop w:val="0"/>
                  <w:marBottom w:val="0"/>
                  <w:divBdr>
                    <w:top w:val="none" w:sz="0" w:space="0" w:color="auto"/>
                    <w:left w:val="none" w:sz="0" w:space="0" w:color="auto"/>
                    <w:bottom w:val="none" w:sz="0" w:space="0" w:color="auto"/>
                    <w:right w:val="none" w:sz="0" w:space="0" w:color="auto"/>
                  </w:divBdr>
                  <w:divsChild>
                    <w:div w:id="45575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4960">
              <w:marLeft w:val="0"/>
              <w:marRight w:val="0"/>
              <w:marTop w:val="0"/>
              <w:marBottom w:val="0"/>
              <w:divBdr>
                <w:top w:val="none" w:sz="0" w:space="0" w:color="auto"/>
                <w:left w:val="none" w:sz="0" w:space="0" w:color="auto"/>
                <w:bottom w:val="none" w:sz="0" w:space="0" w:color="auto"/>
                <w:right w:val="none" w:sz="0" w:space="0" w:color="auto"/>
              </w:divBdr>
            </w:div>
          </w:divsChild>
        </w:div>
        <w:div w:id="985207809">
          <w:marLeft w:val="0"/>
          <w:marRight w:val="0"/>
          <w:marTop w:val="0"/>
          <w:marBottom w:val="0"/>
          <w:divBdr>
            <w:top w:val="none" w:sz="0" w:space="0" w:color="auto"/>
            <w:left w:val="none" w:sz="0" w:space="0" w:color="auto"/>
            <w:bottom w:val="none" w:sz="0" w:space="0" w:color="auto"/>
            <w:right w:val="none" w:sz="0" w:space="0" w:color="auto"/>
          </w:divBdr>
          <w:divsChild>
            <w:div w:id="2055809919">
              <w:marLeft w:val="0"/>
              <w:marRight w:val="0"/>
              <w:marTop w:val="0"/>
              <w:marBottom w:val="0"/>
              <w:divBdr>
                <w:top w:val="none" w:sz="0" w:space="0" w:color="auto"/>
                <w:left w:val="none" w:sz="0" w:space="0" w:color="auto"/>
                <w:bottom w:val="none" w:sz="0" w:space="0" w:color="auto"/>
                <w:right w:val="none" w:sz="0" w:space="0" w:color="auto"/>
              </w:divBdr>
            </w:div>
          </w:divsChild>
        </w:div>
        <w:div w:id="918946660">
          <w:marLeft w:val="0"/>
          <w:marRight w:val="0"/>
          <w:marTop w:val="0"/>
          <w:marBottom w:val="0"/>
          <w:divBdr>
            <w:top w:val="none" w:sz="0" w:space="0" w:color="auto"/>
            <w:left w:val="none" w:sz="0" w:space="0" w:color="auto"/>
            <w:bottom w:val="none" w:sz="0" w:space="0" w:color="auto"/>
            <w:right w:val="none" w:sz="0" w:space="0" w:color="auto"/>
          </w:divBdr>
          <w:divsChild>
            <w:div w:id="1872572923">
              <w:marLeft w:val="0"/>
              <w:marRight w:val="0"/>
              <w:marTop w:val="0"/>
              <w:marBottom w:val="0"/>
              <w:divBdr>
                <w:top w:val="none" w:sz="0" w:space="0" w:color="auto"/>
                <w:left w:val="none" w:sz="0" w:space="0" w:color="auto"/>
                <w:bottom w:val="none" w:sz="0" w:space="0" w:color="auto"/>
                <w:right w:val="none" w:sz="0" w:space="0" w:color="auto"/>
              </w:divBdr>
            </w:div>
            <w:div w:id="32772211">
              <w:marLeft w:val="0"/>
              <w:marRight w:val="0"/>
              <w:marTop w:val="0"/>
              <w:marBottom w:val="0"/>
              <w:divBdr>
                <w:top w:val="none" w:sz="0" w:space="0" w:color="auto"/>
                <w:left w:val="none" w:sz="0" w:space="0" w:color="auto"/>
                <w:bottom w:val="none" w:sz="0" w:space="0" w:color="auto"/>
                <w:right w:val="none" w:sz="0" w:space="0" w:color="auto"/>
              </w:divBdr>
              <w:divsChild>
                <w:div w:id="339966384">
                  <w:marLeft w:val="0"/>
                  <w:marRight w:val="0"/>
                  <w:marTop w:val="0"/>
                  <w:marBottom w:val="0"/>
                  <w:divBdr>
                    <w:top w:val="none" w:sz="0" w:space="0" w:color="auto"/>
                    <w:left w:val="none" w:sz="0" w:space="0" w:color="auto"/>
                    <w:bottom w:val="none" w:sz="0" w:space="0" w:color="auto"/>
                    <w:right w:val="none" w:sz="0" w:space="0" w:color="auto"/>
                  </w:divBdr>
                  <w:divsChild>
                    <w:div w:id="254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0572">
              <w:marLeft w:val="0"/>
              <w:marRight w:val="0"/>
              <w:marTop w:val="0"/>
              <w:marBottom w:val="0"/>
              <w:divBdr>
                <w:top w:val="none" w:sz="0" w:space="0" w:color="auto"/>
                <w:left w:val="none" w:sz="0" w:space="0" w:color="auto"/>
                <w:bottom w:val="none" w:sz="0" w:space="0" w:color="auto"/>
                <w:right w:val="none" w:sz="0" w:space="0" w:color="auto"/>
              </w:divBdr>
            </w:div>
          </w:divsChild>
        </w:div>
        <w:div w:id="934478718">
          <w:marLeft w:val="0"/>
          <w:marRight w:val="0"/>
          <w:marTop w:val="0"/>
          <w:marBottom w:val="0"/>
          <w:divBdr>
            <w:top w:val="none" w:sz="0" w:space="0" w:color="auto"/>
            <w:left w:val="none" w:sz="0" w:space="0" w:color="auto"/>
            <w:bottom w:val="none" w:sz="0" w:space="0" w:color="auto"/>
            <w:right w:val="none" w:sz="0" w:space="0" w:color="auto"/>
          </w:divBdr>
          <w:divsChild>
            <w:div w:id="1187056679">
              <w:marLeft w:val="0"/>
              <w:marRight w:val="0"/>
              <w:marTop w:val="0"/>
              <w:marBottom w:val="0"/>
              <w:divBdr>
                <w:top w:val="none" w:sz="0" w:space="0" w:color="auto"/>
                <w:left w:val="none" w:sz="0" w:space="0" w:color="auto"/>
                <w:bottom w:val="none" w:sz="0" w:space="0" w:color="auto"/>
                <w:right w:val="none" w:sz="0" w:space="0" w:color="auto"/>
              </w:divBdr>
            </w:div>
          </w:divsChild>
        </w:div>
        <w:div w:id="484785881">
          <w:marLeft w:val="0"/>
          <w:marRight w:val="0"/>
          <w:marTop w:val="0"/>
          <w:marBottom w:val="0"/>
          <w:divBdr>
            <w:top w:val="none" w:sz="0" w:space="0" w:color="auto"/>
            <w:left w:val="none" w:sz="0" w:space="0" w:color="auto"/>
            <w:bottom w:val="none" w:sz="0" w:space="0" w:color="auto"/>
            <w:right w:val="none" w:sz="0" w:space="0" w:color="auto"/>
          </w:divBdr>
          <w:divsChild>
            <w:div w:id="182794197">
              <w:marLeft w:val="0"/>
              <w:marRight w:val="0"/>
              <w:marTop w:val="0"/>
              <w:marBottom w:val="0"/>
              <w:divBdr>
                <w:top w:val="none" w:sz="0" w:space="0" w:color="auto"/>
                <w:left w:val="none" w:sz="0" w:space="0" w:color="auto"/>
                <w:bottom w:val="none" w:sz="0" w:space="0" w:color="auto"/>
                <w:right w:val="none" w:sz="0" w:space="0" w:color="auto"/>
              </w:divBdr>
            </w:div>
            <w:div w:id="1507861758">
              <w:marLeft w:val="0"/>
              <w:marRight w:val="0"/>
              <w:marTop w:val="0"/>
              <w:marBottom w:val="0"/>
              <w:divBdr>
                <w:top w:val="none" w:sz="0" w:space="0" w:color="auto"/>
                <w:left w:val="none" w:sz="0" w:space="0" w:color="auto"/>
                <w:bottom w:val="none" w:sz="0" w:space="0" w:color="auto"/>
                <w:right w:val="none" w:sz="0" w:space="0" w:color="auto"/>
              </w:divBdr>
              <w:divsChild>
                <w:div w:id="34352227">
                  <w:marLeft w:val="0"/>
                  <w:marRight w:val="0"/>
                  <w:marTop w:val="0"/>
                  <w:marBottom w:val="0"/>
                  <w:divBdr>
                    <w:top w:val="none" w:sz="0" w:space="0" w:color="auto"/>
                    <w:left w:val="none" w:sz="0" w:space="0" w:color="auto"/>
                    <w:bottom w:val="none" w:sz="0" w:space="0" w:color="auto"/>
                    <w:right w:val="none" w:sz="0" w:space="0" w:color="auto"/>
                  </w:divBdr>
                  <w:divsChild>
                    <w:div w:id="17970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39913">
              <w:marLeft w:val="0"/>
              <w:marRight w:val="0"/>
              <w:marTop w:val="0"/>
              <w:marBottom w:val="0"/>
              <w:divBdr>
                <w:top w:val="none" w:sz="0" w:space="0" w:color="auto"/>
                <w:left w:val="none" w:sz="0" w:space="0" w:color="auto"/>
                <w:bottom w:val="none" w:sz="0" w:space="0" w:color="auto"/>
                <w:right w:val="none" w:sz="0" w:space="0" w:color="auto"/>
              </w:divBdr>
            </w:div>
          </w:divsChild>
        </w:div>
        <w:div w:id="414087878">
          <w:marLeft w:val="0"/>
          <w:marRight w:val="0"/>
          <w:marTop w:val="0"/>
          <w:marBottom w:val="0"/>
          <w:divBdr>
            <w:top w:val="none" w:sz="0" w:space="0" w:color="auto"/>
            <w:left w:val="none" w:sz="0" w:space="0" w:color="auto"/>
            <w:bottom w:val="none" w:sz="0" w:space="0" w:color="auto"/>
            <w:right w:val="none" w:sz="0" w:space="0" w:color="auto"/>
          </w:divBdr>
          <w:divsChild>
            <w:div w:id="836964243">
              <w:marLeft w:val="0"/>
              <w:marRight w:val="0"/>
              <w:marTop w:val="0"/>
              <w:marBottom w:val="0"/>
              <w:divBdr>
                <w:top w:val="none" w:sz="0" w:space="0" w:color="auto"/>
                <w:left w:val="none" w:sz="0" w:space="0" w:color="auto"/>
                <w:bottom w:val="none" w:sz="0" w:space="0" w:color="auto"/>
                <w:right w:val="none" w:sz="0" w:space="0" w:color="auto"/>
              </w:divBdr>
            </w:div>
          </w:divsChild>
        </w:div>
        <w:div w:id="51854440">
          <w:marLeft w:val="0"/>
          <w:marRight w:val="0"/>
          <w:marTop w:val="0"/>
          <w:marBottom w:val="0"/>
          <w:divBdr>
            <w:top w:val="none" w:sz="0" w:space="0" w:color="auto"/>
            <w:left w:val="none" w:sz="0" w:space="0" w:color="auto"/>
            <w:bottom w:val="none" w:sz="0" w:space="0" w:color="auto"/>
            <w:right w:val="none" w:sz="0" w:space="0" w:color="auto"/>
          </w:divBdr>
          <w:divsChild>
            <w:div w:id="430592098">
              <w:marLeft w:val="0"/>
              <w:marRight w:val="0"/>
              <w:marTop w:val="0"/>
              <w:marBottom w:val="0"/>
              <w:divBdr>
                <w:top w:val="none" w:sz="0" w:space="0" w:color="auto"/>
                <w:left w:val="none" w:sz="0" w:space="0" w:color="auto"/>
                <w:bottom w:val="none" w:sz="0" w:space="0" w:color="auto"/>
                <w:right w:val="none" w:sz="0" w:space="0" w:color="auto"/>
              </w:divBdr>
            </w:div>
            <w:div w:id="1390304078">
              <w:marLeft w:val="0"/>
              <w:marRight w:val="0"/>
              <w:marTop w:val="0"/>
              <w:marBottom w:val="0"/>
              <w:divBdr>
                <w:top w:val="none" w:sz="0" w:space="0" w:color="auto"/>
                <w:left w:val="none" w:sz="0" w:space="0" w:color="auto"/>
                <w:bottom w:val="none" w:sz="0" w:space="0" w:color="auto"/>
                <w:right w:val="none" w:sz="0" w:space="0" w:color="auto"/>
              </w:divBdr>
              <w:divsChild>
                <w:div w:id="914968931">
                  <w:marLeft w:val="0"/>
                  <w:marRight w:val="0"/>
                  <w:marTop w:val="0"/>
                  <w:marBottom w:val="0"/>
                  <w:divBdr>
                    <w:top w:val="none" w:sz="0" w:space="0" w:color="auto"/>
                    <w:left w:val="none" w:sz="0" w:space="0" w:color="auto"/>
                    <w:bottom w:val="none" w:sz="0" w:space="0" w:color="auto"/>
                    <w:right w:val="none" w:sz="0" w:space="0" w:color="auto"/>
                  </w:divBdr>
                  <w:divsChild>
                    <w:div w:id="189308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69982">
              <w:marLeft w:val="0"/>
              <w:marRight w:val="0"/>
              <w:marTop w:val="0"/>
              <w:marBottom w:val="0"/>
              <w:divBdr>
                <w:top w:val="none" w:sz="0" w:space="0" w:color="auto"/>
                <w:left w:val="none" w:sz="0" w:space="0" w:color="auto"/>
                <w:bottom w:val="none" w:sz="0" w:space="0" w:color="auto"/>
                <w:right w:val="none" w:sz="0" w:space="0" w:color="auto"/>
              </w:divBdr>
            </w:div>
          </w:divsChild>
        </w:div>
        <w:div w:id="1075739998">
          <w:marLeft w:val="0"/>
          <w:marRight w:val="0"/>
          <w:marTop w:val="0"/>
          <w:marBottom w:val="0"/>
          <w:divBdr>
            <w:top w:val="none" w:sz="0" w:space="0" w:color="auto"/>
            <w:left w:val="none" w:sz="0" w:space="0" w:color="auto"/>
            <w:bottom w:val="none" w:sz="0" w:space="0" w:color="auto"/>
            <w:right w:val="none" w:sz="0" w:space="0" w:color="auto"/>
          </w:divBdr>
          <w:divsChild>
            <w:div w:id="321934570">
              <w:marLeft w:val="0"/>
              <w:marRight w:val="0"/>
              <w:marTop w:val="0"/>
              <w:marBottom w:val="0"/>
              <w:divBdr>
                <w:top w:val="none" w:sz="0" w:space="0" w:color="auto"/>
                <w:left w:val="none" w:sz="0" w:space="0" w:color="auto"/>
                <w:bottom w:val="none" w:sz="0" w:space="0" w:color="auto"/>
                <w:right w:val="none" w:sz="0" w:space="0" w:color="auto"/>
              </w:divBdr>
            </w:div>
          </w:divsChild>
        </w:div>
        <w:div w:id="603344601">
          <w:marLeft w:val="0"/>
          <w:marRight w:val="0"/>
          <w:marTop w:val="0"/>
          <w:marBottom w:val="0"/>
          <w:divBdr>
            <w:top w:val="none" w:sz="0" w:space="0" w:color="auto"/>
            <w:left w:val="none" w:sz="0" w:space="0" w:color="auto"/>
            <w:bottom w:val="none" w:sz="0" w:space="0" w:color="auto"/>
            <w:right w:val="none" w:sz="0" w:space="0" w:color="auto"/>
          </w:divBdr>
          <w:divsChild>
            <w:div w:id="1052575405">
              <w:marLeft w:val="0"/>
              <w:marRight w:val="0"/>
              <w:marTop w:val="0"/>
              <w:marBottom w:val="0"/>
              <w:divBdr>
                <w:top w:val="none" w:sz="0" w:space="0" w:color="auto"/>
                <w:left w:val="none" w:sz="0" w:space="0" w:color="auto"/>
                <w:bottom w:val="none" w:sz="0" w:space="0" w:color="auto"/>
                <w:right w:val="none" w:sz="0" w:space="0" w:color="auto"/>
              </w:divBdr>
            </w:div>
            <w:div w:id="1432704189">
              <w:marLeft w:val="0"/>
              <w:marRight w:val="0"/>
              <w:marTop w:val="0"/>
              <w:marBottom w:val="0"/>
              <w:divBdr>
                <w:top w:val="none" w:sz="0" w:space="0" w:color="auto"/>
                <w:left w:val="none" w:sz="0" w:space="0" w:color="auto"/>
                <w:bottom w:val="none" w:sz="0" w:space="0" w:color="auto"/>
                <w:right w:val="none" w:sz="0" w:space="0" w:color="auto"/>
              </w:divBdr>
              <w:divsChild>
                <w:div w:id="1369793949">
                  <w:marLeft w:val="0"/>
                  <w:marRight w:val="0"/>
                  <w:marTop w:val="0"/>
                  <w:marBottom w:val="0"/>
                  <w:divBdr>
                    <w:top w:val="none" w:sz="0" w:space="0" w:color="auto"/>
                    <w:left w:val="none" w:sz="0" w:space="0" w:color="auto"/>
                    <w:bottom w:val="none" w:sz="0" w:space="0" w:color="auto"/>
                    <w:right w:val="none" w:sz="0" w:space="0" w:color="auto"/>
                  </w:divBdr>
                  <w:divsChild>
                    <w:div w:id="9362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7033">
              <w:marLeft w:val="0"/>
              <w:marRight w:val="0"/>
              <w:marTop w:val="0"/>
              <w:marBottom w:val="0"/>
              <w:divBdr>
                <w:top w:val="none" w:sz="0" w:space="0" w:color="auto"/>
                <w:left w:val="none" w:sz="0" w:space="0" w:color="auto"/>
                <w:bottom w:val="none" w:sz="0" w:space="0" w:color="auto"/>
                <w:right w:val="none" w:sz="0" w:space="0" w:color="auto"/>
              </w:divBdr>
            </w:div>
          </w:divsChild>
        </w:div>
        <w:div w:id="1120956106">
          <w:marLeft w:val="0"/>
          <w:marRight w:val="0"/>
          <w:marTop w:val="0"/>
          <w:marBottom w:val="0"/>
          <w:divBdr>
            <w:top w:val="none" w:sz="0" w:space="0" w:color="auto"/>
            <w:left w:val="none" w:sz="0" w:space="0" w:color="auto"/>
            <w:bottom w:val="none" w:sz="0" w:space="0" w:color="auto"/>
            <w:right w:val="none" w:sz="0" w:space="0" w:color="auto"/>
          </w:divBdr>
          <w:divsChild>
            <w:div w:id="1240674032">
              <w:marLeft w:val="0"/>
              <w:marRight w:val="0"/>
              <w:marTop w:val="0"/>
              <w:marBottom w:val="0"/>
              <w:divBdr>
                <w:top w:val="none" w:sz="0" w:space="0" w:color="auto"/>
                <w:left w:val="none" w:sz="0" w:space="0" w:color="auto"/>
                <w:bottom w:val="none" w:sz="0" w:space="0" w:color="auto"/>
                <w:right w:val="none" w:sz="0" w:space="0" w:color="auto"/>
              </w:divBdr>
            </w:div>
          </w:divsChild>
        </w:div>
        <w:div w:id="1015614359">
          <w:marLeft w:val="0"/>
          <w:marRight w:val="0"/>
          <w:marTop w:val="0"/>
          <w:marBottom w:val="0"/>
          <w:divBdr>
            <w:top w:val="none" w:sz="0" w:space="0" w:color="auto"/>
            <w:left w:val="none" w:sz="0" w:space="0" w:color="auto"/>
            <w:bottom w:val="none" w:sz="0" w:space="0" w:color="auto"/>
            <w:right w:val="none" w:sz="0" w:space="0" w:color="auto"/>
          </w:divBdr>
          <w:divsChild>
            <w:div w:id="1735079074">
              <w:marLeft w:val="0"/>
              <w:marRight w:val="0"/>
              <w:marTop w:val="0"/>
              <w:marBottom w:val="0"/>
              <w:divBdr>
                <w:top w:val="none" w:sz="0" w:space="0" w:color="auto"/>
                <w:left w:val="none" w:sz="0" w:space="0" w:color="auto"/>
                <w:bottom w:val="none" w:sz="0" w:space="0" w:color="auto"/>
                <w:right w:val="none" w:sz="0" w:space="0" w:color="auto"/>
              </w:divBdr>
            </w:div>
            <w:div w:id="793600088">
              <w:marLeft w:val="0"/>
              <w:marRight w:val="0"/>
              <w:marTop w:val="0"/>
              <w:marBottom w:val="0"/>
              <w:divBdr>
                <w:top w:val="none" w:sz="0" w:space="0" w:color="auto"/>
                <w:left w:val="none" w:sz="0" w:space="0" w:color="auto"/>
                <w:bottom w:val="none" w:sz="0" w:space="0" w:color="auto"/>
                <w:right w:val="none" w:sz="0" w:space="0" w:color="auto"/>
              </w:divBdr>
              <w:divsChild>
                <w:div w:id="1684277894">
                  <w:marLeft w:val="0"/>
                  <w:marRight w:val="0"/>
                  <w:marTop w:val="0"/>
                  <w:marBottom w:val="0"/>
                  <w:divBdr>
                    <w:top w:val="none" w:sz="0" w:space="0" w:color="auto"/>
                    <w:left w:val="none" w:sz="0" w:space="0" w:color="auto"/>
                    <w:bottom w:val="none" w:sz="0" w:space="0" w:color="auto"/>
                    <w:right w:val="none" w:sz="0" w:space="0" w:color="auto"/>
                  </w:divBdr>
                  <w:divsChild>
                    <w:div w:id="8759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2950">
              <w:marLeft w:val="0"/>
              <w:marRight w:val="0"/>
              <w:marTop w:val="0"/>
              <w:marBottom w:val="0"/>
              <w:divBdr>
                <w:top w:val="none" w:sz="0" w:space="0" w:color="auto"/>
                <w:left w:val="none" w:sz="0" w:space="0" w:color="auto"/>
                <w:bottom w:val="none" w:sz="0" w:space="0" w:color="auto"/>
                <w:right w:val="none" w:sz="0" w:space="0" w:color="auto"/>
              </w:divBdr>
            </w:div>
          </w:divsChild>
        </w:div>
        <w:div w:id="34896469">
          <w:marLeft w:val="0"/>
          <w:marRight w:val="0"/>
          <w:marTop w:val="0"/>
          <w:marBottom w:val="0"/>
          <w:divBdr>
            <w:top w:val="none" w:sz="0" w:space="0" w:color="auto"/>
            <w:left w:val="none" w:sz="0" w:space="0" w:color="auto"/>
            <w:bottom w:val="none" w:sz="0" w:space="0" w:color="auto"/>
            <w:right w:val="none" w:sz="0" w:space="0" w:color="auto"/>
          </w:divBdr>
          <w:divsChild>
            <w:div w:id="1143812440">
              <w:marLeft w:val="0"/>
              <w:marRight w:val="0"/>
              <w:marTop w:val="0"/>
              <w:marBottom w:val="0"/>
              <w:divBdr>
                <w:top w:val="none" w:sz="0" w:space="0" w:color="auto"/>
                <w:left w:val="none" w:sz="0" w:space="0" w:color="auto"/>
                <w:bottom w:val="none" w:sz="0" w:space="0" w:color="auto"/>
                <w:right w:val="none" w:sz="0" w:space="0" w:color="auto"/>
              </w:divBdr>
            </w:div>
          </w:divsChild>
        </w:div>
        <w:div w:id="619147508">
          <w:marLeft w:val="0"/>
          <w:marRight w:val="0"/>
          <w:marTop w:val="0"/>
          <w:marBottom w:val="0"/>
          <w:divBdr>
            <w:top w:val="none" w:sz="0" w:space="0" w:color="auto"/>
            <w:left w:val="none" w:sz="0" w:space="0" w:color="auto"/>
            <w:bottom w:val="none" w:sz="0" w:space="0" w:color="auto"/>
            <w:right w:val="none" w:sz="0" w:space="0" w:color="auto"/>
          </w:divBdr>
          <w:divsChild>
            <w:div w:id="988635041">
              <w:marLeft w:val="0"/>
              <w:marRight w:val="0"/>
              <w:marTop w:val="0"/>
              <w:marBottom w:val="0"/>
              <w:divBdr>
                <w:top w:val="none" w:sz="0" w:space="0" w:color="auto"/>
                <w:left w:val="none" w:sz="0" w:space="0" w:color="auto"/>
                <w:bottom w:val="none" w:sz="0" w:space="0" w:color="auto"/>
                <w:right w:val="none" w:sz="0" w:space="0" w:color="auto"/>
              </w:divBdr>
            </w:div>
            <w:div w:id="1685743314">
              <w:marLeft w:val="0"/>
              <w:marRight w:val="0"/>
              <w:marTop w:val="0"/>
              <w:marBottom w:val="0"/>
              <w:divBdr>
                <w:top w:val="none" w:sz="0" w:space="0" w:color="auto"/>
                <w:left w:val="none" w:sz="0" w:space="0" w:color="auto"/>
                <w:bottom w:val="none" w:sz="0" w:space="0" w:color="auto"/>
                <w:right w:val="none" w:sz="0" w:space="0" w:color="auto"/>
              </w:divBdr>
              <w:divsChild>
                <w:div w:id="959921255">
                  <w:marLeft w:val="0"/>
                  <w:marRight w:val="0"/>
                  <w:marTop w:val="0"/>
                  <w:marBottom w:val="0"/>
                  <w:divBdr>
                    <w:top w:val="none" w:sz="0" w:space="0" w:color="auto"/>
                    <w:left w:val="none" w:sz="0" w:space="0" w:color="auto"/>
                    <w:bottom w:val="none" w:sz="0" w:space="0" w:color="auto"/>
                    <w:right w:val="none" w:sz="0" w:space="0" w:color="auto"/>
                  </w:divBdr>
                  <w:divsChild>
                    <w:div w:id="116582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0485">
              <w:marLeft w:val="0"/>
              <w:marRight w:val="0"/>
              <w:marTop w:val="0"/>
              <w:marBottom w:val="0"/>
              <w:divBdr>
                <w:top w:val="none" w:sz="0" w:space="0" w:color="auto"/>
                <w:left w:val="none" w:sz="0" w:space="0" w:color="auto"/>
                <w:bottom w:val="none" w:sz="0" w:space="0" w:color="auto"/>
                <w:right w:val="none" w:sz="0" w:space="0" w:color="auto"/>
              </w:divBdr>
            </w:div>
          </w:divsChild>
        </w:div>
        <w:div w:id="1860578355">
          <w:marLeft w:val="0"/>
          <w:marRight w:val="0"/>
          <w:marTop w:val="0"/>
          <w:marBottom w:val="0"/>
          <w:divBdr>
            <w:top w:val="none" w:sz="0" w:space="0" w:color="auto"/>
            <w:left w:val="none" w:sz="0" w:space="0" w:color="auto"/>
            <w:bottom w:val="none" w:sz="0" w:space="0" w:color="auto"/>
            <w:right w:val="none" w:sz="0" w:space="0" w:color="auto"/>
          </w:divBdr>
          <w:divsChild>
            <w:div w:id="1473252646">
              <w:marLeft w:val="0"/>
              <w:marRight w:val="0"/>
              <w:marTop w:val="0"/>
              <w:marBottom w:val="0"/>
              <w:divBdr>
                <w:top w:val="none" w:sz="0" w:space="0" w:color="auto"/>
                <w:left w:val="none" w:sz="0" w:space="0" w:color="auto"/>
                <w:bottom w:val="none" w:sz="0" w:space="0" w:color="auto"/>
                <w:right w:val="none" w:sz="0" w:space="0" w:color="auto"/>
              </w:divBdr>
            </w:div>
          </w:divsChild>
        </w:div>
        <w:div w:id="1094782798">
          <w:marLeft w:val="0"/>
          <w:marRight w:val="0"/>
          <w:marTop w:val="0"/>
          <w:marBottom w:val="0"/>
          <w:divBdr>
            <w:top w:val="none" w:sz="0" w:space="0" w:color="auto"/>
            <w:left w:val="none" w:sz="0" w:space="0" w:color="auto"/>
            <w:bottom w:val="none" w:sz="0" w:space="0" w:color="auto"/>
            <w:right w:val="none" w:sz="0" w:space="0" w:color="auto"/>
          </w:divBdr>
          <w:divsChild>
            <w:div w:id="877859456">
              <w:marLeft w:val="0"/>
              <w:marRight w:val="0"/>
              <w:marTop w:val="0"/>
              <w:marBottom w:val="0"/>
              <w:divBdr>
                <w:top w:val="none" w:sz="0" w:space="0" w:color="auto"/>
                <w:left w:val="none" w:sz="0" w:space="0" w:color="auto"/>
                <w:bottom w:val="none" w:sz="0" w:space="0" w:color="auto"/>
                <w:right w:val="none" w:sz="0" w:space="0" w:color="auto"/>
              </w:divBdr>
            </w:div>
            <w:div w:id="140004626">
              <w:marLeft w:val="0"/>
              <w:marRight w:val="0"/>
              <w:marTop w:val="0"/>
              <w:marBottom w:val="0"/>
              <w:divBdr>
                <w:top w:val="none" w:sz="0" w:space="0" w:color="auto"/>
                <w:left w:val="none" w:sz="0" w:space="0" w:color="auto"/>
                <w:bottom w:val="none" w:sz="0" w:space="0" w:color="auto"/>
                <w:right w:val="none" w:sz="0" w:space="0" w:color="auto"/>
              </w:divBdr>
              <w:divsChild>
                <w:div w:id="807892210">
                  <w:marLeft w:val="0"/>
                  <w:marRight w:val="0"/>
                  <w:marTop w:val="0"/>
                  <w:marBottom w:val="0"/>
                  <w:divBdr>
                    <w:top w:val="none" w:sz="0" w:space="0" w:color="auto"/>
                    <w:left w:val="none" w:sz="0" w:space="0" w:color="auto"/>
                    <w:bottom w:val="none" w:sz="0" w:space="0" w:color="auto"/>
                    <w:right w:val="none" w:sz="0" w:space="0" w:color="auto"/>
                  </w:divBdr>
                  <w:divsChild>
                    <w:div w:id="136833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80951">
      <w:bodyDiv w:val="1"/>
      <w:marLeft w:val="0"/>
      <w:marRight w:val="0"/>
      <w:marTop w:val="0"/>
      <w:marBottom w:val="0"/>
      <w:divBdr>
        <w:top w:val="none" w:sz="0" w:space="0" w:color="auto"/>
        <w:left w:val="none" w:sz="0" w:space="0" w:color="auto"/>
        <w:bottom w:val="none" w:sz="0" w:space="0" w:color="auto"/>
        <w:right w:val="none" w:sz="0" w:space="0" w:color="auto"/>
      </w:divBdr>
      <w:divsChild>
        <w:div w:id="185094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85164076">
          <w:marLeft w:val="0"/>
          <w:marRight w:val="0"/>
          <w:marTop w:val="0"/>
          <w:marBottom w:val="0"/>
          <w:divBdr>
            <w:top w:val="none" w:sz="0" w:space="0" w:color="auto"/>
            <w:left w:val="none" w:sz="0" w:space="0" w:color="auto"/>
            <w:bottom w:val="none" w:sz="0" w:space="0" w:color="auto"/>
            <w:right w:val="none" w:sz="0" w:space="0" w:color="auto"/>
          </w:divBdr>
          <w:divsChild>
            <w:div w:id="728505111">
              <w:marLeft w:val="0"/>
              <w:marRight w:val="0"/>
              <w:marTop w:val="0"/>
              <w:marBottom w:val="0"/>
              <w:divBdr>
                <w:top w:val="none" w:sz="0" w:space="0" w:color="auto"/>
                <w:left w:val="none" w:sz="0" w:space="0" w:color="auto"/>
                <w:bottom w:val="none" w:sz="0" w:space="0" w:color="auto"/>
                <w:right w:val="none" w:sz="0" w:space="0" w:color="auto"/>
              </w:divBdr>
            </w:div>
            <w:div w:id="1116488716">
              <w:marLeft w:val="0"/>
              <w:marRight w:val="0"/>
              <w:marTop w:val="0"/>
              <w:marBottom w:val="0"/>
              <w:divBdr>
                <w:top w:val="none" w:sz="0" w:space="0" w:color="auto"/>
                <w:left w:val="none" w:sz="0" w:space="0" w:color="auto"/>
                <w:bottom w:val="none" w:sz="0" w:space="0" w:color="auto"/>
                <w:right w:val="none" w:sz="0" w:space="0" w:color="auto"/>
              </w:divBdr>
            </w:div>
            <w:div w:id="1927029093">
              <w:marLeft w:val="0"/>
              <w:marRight w:val="0"/>
              <w:marTop w:val="0"/>
              <w:marBottom w:val="0"/>
              <w:divBdr>
                <w:top w:val="none" w:sz="0" w:space="0" w:color="auto"/>
                <w:left w:val="none" w:sz="0" w:space="0" w:color="auto"/>
                <w:bottom w:val="none" w:sz="0" w:space="0" w:color="auto"/>
                <w:right w:val="none" w:sz="0" w:space="0" w:color="auto"/>
              </w:divBdr>
              <w:divsChild>
                <w:div w:id="642974189">
                  <w:marLeft w:val="0"/>
                  <w:marRight w:val="0"/>
                  <w:marTop w:val="0"/>
                  <w:marBottom w:val="0"/>
                  <w:divBdr>
                    <w:top w:val="none" w:sz="0" w:space="0" w:color="auto"/>
                    <w:left w:val="none" w:sz="0" w:space="0" w:color="auto"/>
                    <w:bottom w:val="none" w:sz="0" w:space="0" w:color="auto"/>
                    <w:right w:val="none" w:sz="0" w:space="0" w:color="auto"/>
                  </w:divBdr>
                  <w:divsChild>
                    <w:div w:id="157535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19311">
          <w:blockQuote w:val="1"/>
          <w:marLeft w:val="720"/>
          <w:marRight w:val="720"/>
          <w:marTop w:val="100"/>
          <w:marBottom w:val="100"/>
          <w:divBdr>
            <w:top w:val="none" w:sz="0" w:space="0" w:color="auto"/>
            <w:left w:val="none" w:sz="0" w:space="0" w:color="auto"/>
            <w:bottom w:val="none" w:sz="0" w:space="0" w:color="auto"/>
            <w:right w:val="none" w:sz="0" w:space="0" w:color="auto"/>
          </w:divBdr>
        </w:div>
        <w:div w:id="652567333">
          <w:marLeft w:val="0"/>
          <w:marRight w:val="0"/>
          <w:marTop w:val="0"/>
          <w:marBottom w:val="0"/>
          <w:divBdr>
            <w:top w:val="none" w:sz="0" w:space="0" w:color="auto"/>
            <w:left w:val="none" w:sz="0" w:space="0" w:color="auto"/>
            <w:bottom w:val="none" w:sz="0" w:space="0" w:color="auto"/>
            <w:right w:val="none" w:sz="0" w:space="0" w:color="auto"/>
          </w:divBdr>
          <w:divsChild>
            <w:div w:id="60834850">
              <w:marLeft w:val="0"/>
              <w:marRight w:val="0"/>
              <w:marTop w:val="0"/>
              <w:marBottom w:val="0"/>
              <w:divBdr>
                <w:top w:val="none" w:sz="0" w:space="0" w:color="auto"/>
                <w:left w:val="none" w:sz="0" w:space="0" w:color="auto"/>
                <w:bottom w:val="none" w:sz="0" w:space="0" w:color="auto"/>
                <w:right w:val="none" w:sz="0" w:space="0" w:color="auto"/>
              </w:divBdr>
            </w:div>
            <w:div w:id="528375307">
              <w:marLeft w:val="0"/>
              <w:marRight w:val="0"/>
              <w:marTop w:val="0"/>
              <w:marBottom w:val="0"/>
              <w:divBdr>
                <w:top w:val="none" w:sz="0" w:space="0" w:color="auto"/>
                <w:left w:val="none" w:sz="0" w:space="0" w:color="auto"/>
                <w:bottom w:val="none" w:sz="0" w:space="0" w:color="auto"/>
                <w:right w:val="none" w:sz="0" w:space="0" w:color="auto"/>
              </w:divBdr>
              <w:divsChild>
                <w:div w:id="1947542865">
                  <w:marLeft w:val="0"/>
                  <w:marRight w:val="0"/>
                  <w:marTop w:val="0"/>
                  <w:marBottom w:val="0"/>
                  <w:divBdr>
                    <w:top w:val="none" w:sz="0" w:space="0" w:color="auto"/>
                    <w:left w:val="none" w:sz="0" w:space="0" w:color="auto"/>
                    <w:bottom w:val="none" w:sz="0" w:space="0" w:color="auto"/>
                    <w:right w:val="none" w:sz="0" w:space="0" w:color="auto"/>
                  </w:divBdr>
                  <w:divsChild>
                    <w:div w:id="15133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37803">
              <w:marLeft w:val="0"/>
              <w:marRight w:val="0"/>
              <w:marTop w:val="0"/>
              <w:marBottom w:val="0"/>
              <w:divBdr>
                <w:top w:val="none" w:sz="0" w:space="0" w:color="auto"/>
                <w:left w:val="none" w:sz="0" w:space="0" w:color="auto"/>
                <w:bottom w:val="none" w:sz="0" w:space="0" w:color="auto"/>
                <w:right w:val="none" w:sz="0" w:space="0" w:color="auto"/>
              </w:divBdr>
            </w:div>
          </w:divsChild>
        </w:div>
        <w:div w:id="660814411">
          <w:marLeft w:val="0"/>
          <w:marRight w:val="0"/>
          <w:marTop w:val="0"/>
          <w:marBottom w:val="0"/>
          <w:divBdr>
            <w:top w:val="none" w:sz="0" w:space="0" w:color="auto"/>
            <w:left w:val="none" w:sz="0" w:space="0" w:color="auto"/>
            <w:bottom w:val="none" w:sz="0" w:space="0" w:color="auto"/>
            <w:right w:val="none" w:sz="0" w:space="0" w:color="auto"/>
          </w:divBdr>
          <w:divsChild>
            <w:div w:id="1024205761">
              <w:marLeft w:val="0"/>
              <w:marRight w:val="0"/>
              <w:marTop w:val="0"/>
              <w:marBottom w:val="0"/>
              <w:divBdr>
                <w:top w:val="none" w:sz="0" w:space="0" w:color="auto"/>
                <w:left w:val="none" w:sz="0" w:space="0" w:color="auto"/>
                <w:bottom w:val="none" w:sz="0" w:space="0" w:color="auto"/>
                <w:right w:val="none" w:sz="0" w:space="0" w:color="auto"/>
              </w:divBdr>
              <w:divsChild>
                <w:div w:id="1267689741">
                  <w:marLeft w:val="0"/>
                  <w:marRight w:val="0"/>
                  <w:marTop w:val="0"/>
                  <w:marBottom w:val="0"/>
                  <w:divBdr>
                    <w:top w:val="none" w:sz="0" w:space="0" w:color="auto"/>
                    <w:left w:val="none" w:sz="0" w:space="0" w:color="auto"/>
                    <w:bottom w:val="none" w:sz="0" w:space="0" w:color="auto"/>
                    <w:right w:val="none" w:sz="0" w:space="0" w:color="auto"/>
                  </w:divBdr>
                  <w:divsChild>
                    <w:div w:id="2541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9038">
              <w:marLeft w:val="0"/>
              <w:marRight w:val="0"/>
              <w:marTop w:val="0"/>
              <w:marBottom w:val="0"/>
              <w:divBdr>
                <w:top w:val="none" w:sz="0" w:space="0" w:color="auto"/>
                <w:left w:val="none" w:sz="0" w:space="0" w:color="auto"/>
                <w:bottom w:val="none" w:sz="0" w:space="0" w:color="auto"/>
                <w:right w:val="none" w:sz="0" w:space="0" w:color="auto"/>
              </w:divBdr>
            </w:div>
            <w:div w:id="1690793342">
              <w:marLeft w:val="0"/>
              <w:marRight w:val="0"/>
              <w:marTop w:val="0"/>
              <w:marBottom w:val="0"/>
              <w:divBdr>
                <w:top w:val="none" w:sz="0" w:space="0" w:color="auto"/>
                <w:left w:val="none" w:sz="0" w:space="0" w:color="auto"/>
                <w:bottom w:val="none" w:sz="0" w:space="0" w:color="auto"/>
                <w:right w:val="none" w:sz="0" w:space="0" w:color="auto"/>
              </w:divBdr>
            </w:div>
          </w:divsChild>
        </w:div>
        <w:div w:id="731126312">
          <w:marLeft w:val="0"/>
          <w:marRight w:val="0"/>
          <w:marTop w:val="0"/>
          <w:marBottom w:val="0"/>
          <w:divBdr>
            <w:top w:val="none" w:sz="0" w:space="0" w:color="auto"/>
            <w:left w:val="none" w:sz="0" w:space="0" w:color="auto"/>
            <w:bottom w:val="none" w:sz="0" w:space="0" w:color="auto"/>
            <w:right w:val="none" w:sz="0" w:space="0" w:color="auto"/>
          </w:divBdr>
          <w:divsChild>
            <w:div w:id="417333822">
              <w:marLeft w:val="0"/>
              <w:marRight w:val="0"/>
              <w:marTop w:val="0"/>
              <w:marBottom w:val="0"/>
              <w:divBdr>
                <w:top w:val="none" w:sz="0" w:space="0" w:color="auto"/>
                <w:left w:val="none" w:sz="0" w:space="0" w:color="auto"/>
                <w:bottom w:val="none" w:sz="0" w:space="0" w:color="auto"/>
                <w:right w:val="none" w:sz="0" w:space="0" w:color="auto"/>
              </w:divBdr>
            </w:div>
            <w:div w:id="932396718">
              <w:marLeft w:val="0"/>
              <w:marRight w:val="0"/>
              <w:marTop w:val="0"/>
              <w:marBottom w:val="0"/>
              <w:divBdr>
                <w:top w:val="none" w:sz="0" w:space="0" w:color="auto"/>
                <w:left w:val="none" w:sz="0" w:space="0" w:color="auto"/>
                <w:bottom w:val="none" w:sz="0" w:space="0" w:color="auto"/>
                <w:right w:val="none" w:sz="0" w:space="0" w:color="auto"/>
              </w:divBdr>
            </w:div>
            <w:div w:id="1364477198">
              <w:marLeft w:val="0"/>
              <w:marRight w:val="0"/>
              <w:marTop w:val="0"/>
              <w:marBottom w:val="0"/>
              <w:divBdr>
                <w:top w:val="none" w:sz="0" w:space="0" w:color="auto"/>
                <w:left w:val="none" w:sz="0" w:space="0" w:color="auto"/>
                <w:bottom w:val="none" w:sz="0" w:space="0" w:color="auto"/>
                <w:right w:val="none" w:sz="0" w:space="0" w:color="auto"/>
              </w:divBdr>
              <w:divsChild>
                <w:div w:id="400636547">
                  <w:marLeft w:val="0"/>
                  <w:marRight w:val="0"/>
                  <w:marTop w:val="0"/>
                  <w:marBottom w:val="0"/>
                  <w:divBdr>
                    <w:top w:val="none" w:sz="0" w:space="0" w:color="auto"/>
                    <w:left w:val="none" w:sz="0" w:space="0" w:color="auto"/>
                    <w:bottom w:val="none" w:sz="0" w:space="0" w:color="auto"/>
                    <w:right w:val="none" w:sz="0" w:space="0" w:color="auto"/>
                  </w:divBdr>
                  <w:divsChild>
                    <w:div w:id="19759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89965">
          <w:marLeft w:val="0"/>
          <w:marRight w:val="0"/>
          <w:marTop w:val="0"/>
          <w:marBottom w:val="0"/>
          <w:divBdr>
            <w:top w:val="none" w:sz="0" w:space="0" w:color="auto"/>
            <w:left w:val="none" w:sz="0" w:space="0" w:color="auto"/>
            <w:bottom w:val="none" w:sz="0" w:space="0" w:color="auto"/>
            <w:right w:val="none" w:sz="0" w:space="0" w:color="auto"/>
          </w:divBdr>
          <w:divsChild>
            <w:div w:id="384835966">
              <w:marLeft w:val="0"/>
              <w:marRight w:val="0"/>
              <w:marTop w:val="0"/>
              <w:marBottom w:val="0"/>
              <w:divBdr>
                <w:top w:val="none" w:sz="0" w:space="0" w:color="auto"/>
                <w:left w:val="none" w:sz="0" w:space="0" w:color="auto"/>
                <w:bottom w:val="none" w:sz="0" w:space="0" w:color="auto"/>
                <w:right w:val="none" w:sz="0" w:space="0" w:color="auto"/>
              </w:divBdr>
              <w:divsChild>
                <w:div w:id="580679469">
                  <w:marLeft w:val="0"/>
                  <w:marRight w:val="0"/>
                  <w:marTop w:val="0"/>
                  <w:marBottom w:val="0"/>
                  <w:divBdr>
                    <w:top w:val="none" w:sz="0" w:space="0" w:color="auto"/>
                    <w:left w:val="none" w:sz="0" w:space="0" w:color="auto"/>
                    <w:bottom w:val="none" w:sz="0" w:space="0" w:color="auto"/>
                    <w:right w:val="none" w:sz="0" w:space="0" w:color="auto"/>
                  </w:divBdr>
                  <w:divsChild>
                    <w:div w:id="7744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2084">
              <w:marLeft w:val="0"/>
              <w:marRight w:val="0"/>
              <w:marTop w:val="0"/>
              <w:marBottom w:val="0"/>
              <w:divBdr>
                <w:top w:val="none" w:sz="0" w:space="0" w:color="auto"/>
                <w:left w:val="none" w:sz="0" w:space="0" w:color="auto"/>
                <w:bottom w:val="none" w:sz="0" w:space="0" w:color="auto"/>
                <w:right w:val="none" w:sz="0" w:space="0" w:color="auto"/>
              </w:divBdr>
            </w:div>
            <w:div w:id="1683429779">
              <w:marLeft w:val="0"/>
              <w:marRight w:val="0"/>
              <w:marTop w:val="0"/>
              <w:marBottom w:val="0"/>
              <w:divBdr>
                <w:top w:val="none" w:sz="0" w:space="0" w:color="auto"/>
                <w:left w:val="none" w:sz="0" w:space="0" w:color="auto"/>
                <w:bottom w:val="none" w:sz="0" w:space="0" w:color="auto"/>
                <w:right w:val="none" w:sz="0" w:space="0" w:color="auto"/>
              </w:divBdr>
            </w:div>
          </w:divsChild>
        </w:div>
        <w:div w:id="927925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6077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062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260071">
          <w:marLeft w:val="0"/>
          <w:marRight w:val="0"/>
          <w:marTop w:val="0"/>
          <w:marBottom w:val="0"/>
          <w:divBdr>
            <w:top w:val="none" w:sz="0" w:space="0" w:color="auto"/>
            <w:left w:val="none" w:sz="0" w:space="0" w:color="auto"/>
            <w:bottom w:val="none" w:sz="0" w:space="0" w:color="auto"/>
            <w:right w:val="none" w:sz="0" w:space="0" w:color="auto"/>
          </w:divBdr>
          <w:divsChild>
            <w:div w:id="242839046">
              <w:marLeft w:val="0"/>
              <w:marRight w:val="0"/>
              <w:marTop w:val="0"/>
              <w:marBottom w:val="0"/>
              <w:divBdr>
                <w:top w:val="none" w:sz="0" w:space="0" w:color="auto"/>
                <w:left w:val="none" w:sz="0" w:space="0" w:color="auto"/>
                <w:bottom w:val="none" w:sz="0" w:space="0" w:color="auto"/>
                <w:right w:val="none" w:sz="0" w:space="0" w:color="auto"/>
              </w:divBdr>
            </w:div>
            <w:div w:id="1233664773">
              <w:marLeft w:val="0"/>
              <w:marRight w:val="0"/>
              <w:marTop w:val="0"/>
              <w:marBottom w:val="0"/>
              <w:divBdr>
                <w:top w:val="none" w:sz="0" w:space="0" w:color="auto"/>
                <w:left w:val="none" w:sz="0" w:space="0" w:color="auto"/>
                <w:bottom w:val="none" w:sz="0" w:space="0" w:color="auto"/>
                <w:right w:val="none" w:sz="0" w:space="0" w:color="auto"/>
              </w:divBdr>
              <w:divsChild>
                <w:div w:id="250435285">
                  <w:marLeft w:val="0"/>
                  <w:marRight w:val="0"/>
                  <w:marTop w:val="0"/>
                  <w:marBottom w:val="0"/>
                  <w:divBdr>
                    <w:top w:val="none" w:sz="0" w:space="0" w:color="auto"/>
                    <w:left w:val="none" w:sz="0" w:space="0" w:color="auto"/>
                    <w:bottom w:val="none" w:sz="0" w:space="0" w:color="auto"/>
                    <w:right w:val="none" w:sz="0" w:space="0" w:color="auto"/>
                  </w:divBdr>
                  <w:divsChild>
                    <w:div w:id="20104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5676">
              <w:marLeft w:val="0"/>
              <w:marRight w:val="0"/>
              <w:marTop w:val="0"/>
              <w:marBottom w:val="0"/>
              <w:divBdr>
                <w:top w:val="none" w:sz="0" w:space="0" w:color="auto"/>
                <w:left w:val="none" w:sz="0" w:space="0" w:color="auto"/>
                <w:bottom w:val="none" w:sz="0" w:space="0" w:color="auto"/>
                <w:right w:val="none" w:sz="0" w:space="0" w:color="auto"/>
              </w:divBdr>
            </w:div>
          </w:divsChild>
        </w:div>
        <w:div w:id="200850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324413">
      <w:bodyDiv w:val="1"/>
      <w:marLeft w:val="0"/>
      <w:marRight w:val="0"/>
      <w:marTop w:val="0"/>
      <w:marBottom w:val="0"/>
      <w:divBdr>
        <w:top w:val="none" w:sz="0" w:space="0" w:color="auto"/>
        <w:left w:val="none" w:sz="0" w:space="0" w:color="auto"/>
        <w:bottom w:val="none" w:sz="0" w:space="0" w:color="auto"/>
        <w:right w:val="none" w:sz="0" w:space="0" w:color="auto"/>
      </w:divBdr>
      <w:divsChild>
        <w:div w:id="2086535563">
          <w:marLeft w:val="0"/>
          <w:marRight w:val="0"/>
          <w:marTop w:val="0"/>
          <w:marBottom w:val="0"/>
          <w:divBdr>
            <w:top w:val="none" w:sz="0" w:space="0" w:color="auto"/>
            <w:left w:val="none" w:sz="0" w:space="0" w:color="auto"/>
            <w:bottom w:val="none" w:sz="0" w:space="0" w:color="auto"/>
            <w:right w:val="none" w:sz="0" w:space="0" w:color="auto"/>
          </w:divBdr>
          <w:divsChild>
            <w:div w:id="552470885">
              <w:marLeft w:val="0"/>
              <w:marRight w:val="0"/>
              <w:marTop w:val="0"/>
              <w:marBottom w:val="0"/>
              <w:divBdr>
                <w:top w:val="none" w:sz="0" w:space="0" w:color="auto"/>
                <w:left w:val="none" w:sz="0" w:space="0" w:color="auto"/>
                <w:bottom w:val="none" w:sz="0" w:space="0" w:color="auto"/>
                <w:right w:val="none" w:sz="0" w:space="0" w:color="auto"/>
              </w:divBdr>
            </w:div>
          </w:divsChild>
        </w:div>
        <w:div w:id="1615792126">
          <w:marLeft w:val="0"/>
          <w:marRight w:val="0"/>
          <w:marTop w:val="0"/>
          <w:marBottom w:val="0"/>
          <w:divBdr>
            <w:top w:val="none" w:sz="0" w:space="0" w:color="auto"/>
            <w:left w:val="none" w:sz="0" w:space="0" w:color="auto"/>
            <w:bottom w:val="none" w:sz="0" w:space="0" w:color="auto"/>
            <w:right w:val="none" w:sz="0" w:space="0" w:color="auto"/>
          </w:divBdr>
          <w:divsChild>
            <w:div w:id="873889245">
              <w:marLeft w:val="0"/>
              <w:marRight w:val="0"/>
              <w:marTop w:val="0"/>
              <w:marBottom w:val="0"/>
              <w:divBdr>
                <w:top w:val="none" w:sz="0" w:space="0" w:color="auto"/>
                <w:left w:val="none" w:sz="0" w:space="0" w:color="auto"/>
                <w:bottom w:val="none" w:sz="0" w:space="0" w:color="auto"/>
                <w:right w:val="none" w:sz="0" w:space="0" w:color="auto"/>
              </w:divBdr>
            </w:div>
            <w:div w:id="1315376353">
              <w:marLeft w:val="0"/>
              <w:marRight w:val="0"/>
              <w:marTop w:val="0"/>
              <w:marBottom w:val="0"/>
              <w:divBdr>
                <w:top w:val="none" w:sz="0" w:space="0" w:color="auto"/>
                <w:left w:val="none" w:sz="0" w:space="0" w:color="auto"/>
                <w:bottom w:val="none" w:sz="0" w:space="0" w:color="auto"/>
                <w:right w:val="none" w:sz="0" w:space="0" w:color="auto"/>
              </w:divBdr>
              <w:divsChild>
                <w:div w:id="1205872548">
                  <w:marLeft w:val="0"/>
                  <w:marRight w:val="0"/>
                  <w:marTop w:val="0"/>
                  <w:marBottom w:val="0"/>
                  <w:divBdr>
                    <w:top w:val="none" w:sz="0" w:space="0" w:color="auto"/>
                    <w:left w:val="none" w:sz="0" w:space="0" w:color="auto"/>
                    <w:bottom w:val="none" w:sz="0" w:space="0" w:color="auto"/>
                    <w:right w:val="none" w:sz="0" w:space="0" w:color="auto"/>
                  </w:divBdr>
                  <w:divsChild>
                    <w:div w:id="5819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14425">
              <w:marLeft w:val="0"/>
              <w:marRight w:val="0"/>
              <w:marTop w:val="0"/>
              <w:marBottom w:val="0"/>
              <w:divBdr>
                <w:top w:val="none" w:sz="0" w:space="0" w:color="auto"/>
                <w:left w:val="none" w:sz="0" w:space="0" w:color="auto"/>
                <w:bottom w:val="none" w:sz="0" w:space="0" w:color="auto"/>
                <w:right w:val="none" w:sz="0" w:space="0" w:color="auto"/>
              </w:divBdr>
            </w:div>
          </w:divsChild>
        </w:div>
        <w:div w:id="353926406">
          <w:marLeft w:val="0"/>
          <w:marRight w:val="0"/>
          <w:marTop w:val="0"/>
          <w:marBottom w:val="0"/>
          <w:divBdr>
            <w:top w:val="none" w:sz="0" w:space="0" w:color="auto"/>
            <w:left w:val="none" w:sz="0" w:space="0" w:color="auto"/>
            <w:bottom w:val="none" w:sz="0" w:space="0" w:color="auto"/>
            <w:right w:val="none" w:sz="0" w:space="0" w:color="auto"/>
          </w:divBdr>
          <w:divsChild>
            <w:div w:id="2008093831">
              <w:marLeft w:val="0"/>
              <w:marRight w:val="0"/>
              <w:marTop w:val="0"/>
              <w:marBottom w:val="0"/>
              <w:divBdr>
                <w:top w:val="none" w:sz="0" w:space="0" w:color="auto"/>
                <w:left w:val="none" w:sz="0" w:space="0" w:color="auto"/>
                <w:bottom w:val="none" w:sz="0" w:space="0" w:color="auto"/>
                <w:right w:val="none" w:sz="0" w:space="0" w:color="auto"/>
              </w:divBdr>
            </w:div>
          </w:divsChild>
        </w:div>
        <w:div w:id="354624204">
          <w:marLeft w:val="0"/>
          <w:marRight w:val="0"/>
          <w:marTop w:val="0"/>
          <w:marBottom w:val="0"/>
          <w:divBdr>
            <w:top w:val="none" w:sz="0" w:space="0" w:color="auto"/>
            <w:left w:val="none" w:sz="0" w:space="0" w:color="auto"/>
            <w:bottom w:val="none" w:sz="0" w:space="0" w:color="auto"/>
            <w:right w:val="none" w:sz="0" w:space="0" w:color="auto"/>
          </w:divBdr>
          <w:divsChild>
            <w:div w:id="1991863676">
              <w:marLeft w:val="0"/>
              <w:marRight w:val="0"/>
              <w:marTop w:val="0"/>
              <w:marBottom w:val="0"/>
              <w:divBdr>
                <w:top w:val="none" w:sz="0" w:space="0" w:color="auto"/>
                <w:left w:val="none" w:sz="0" w:space="0" w:color="auto"/>
                <w:bottom w:val="none" w:sz="0" w:space="0" w:color="auto"/>
                <w:right w:val="none" w:sz="0" w:space="0" w:color="auto"/>
              </w:divBdr>
            </w:div>
            <w:div w:id="286132116">
              <w:marLeft w:val="0"/>
              <w:marRight w:val="0"/>
              <w:marTop w:val="0"/>
              <w:marBottom w:val="0"/>
              <w:divBdr>
                <w:top w:val="none" w:sz="0" w:space="0" w:color="auto"/>
                <w:left w:val="none" w:sz="0" w:space="0" w:color="auto"/>
                <w:bottom w:val="none" w:sz="0" w:space="0" w:color="auto"/>
                <w:right w:val="none" w:sz="0" w:space="0" w:color="auto"/>
              </w:divBdr>
              <w:divsChild>
                <w:div w:id="783812932">
                  <w:marLeft w:val="0"/>
                  <w:marRight w:val="0"/>
                  <w:marTop w:val="0"/>
                  <w:marBottom w:val="0"/>
                  <w:divBdr>
                    <w:top w:val="none" w:sz="0" w:space="0" w:color="auto"/>
                    <w:left w:val="none" w:sz="0" w:space="0" w:color="auto"/>
                    <w:bottom w:val="none" w:sz="0" w:space="0" w:color="auto"/>
                    <w:right w:val="none" w:sz="0" w:space="0" w:color="auto"/>
                  </w:divBdr>
                  <w:divsChild>
                    <w:div w:id="136501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7263">
              <w:marLeft w:val="0"/>
              <w:marRight w:val="0"/>
              <w:marTop w:val="0"/>
              <w:marBottom w:val="0"/>
              <w:divBdr>
                <w:top w:val="none" w:sz="0" w:space="0" w:color="auto"/>
                <w:left w:val="none" w:sz="0" w:space="0" w:color="auto"/>
                <w:bottom w:val="none" w:sz="0" w:space="0" w:color="auto"/>
                <w:right w:val="none" w:sz="0" w:space="0" w:color="auto"/>
              </w:divBdr>
            </w:div>
          </w:divsChild>
        </w:div>
        <w:div w:id="1789665369">
          <w:marLeft w:val="0"/>
          <w:marRight w:val="0"/>
          <w:marTop w:val="0"/>
          <w:marBottom w:val="0"/>
          <w:divBdr>
            <w:top w:val="none" w:sz="0" w:space="0" w:color="auto"/>
            <w:left w:val="none" w:sz="0" w:space="0" w:color="auto"/>
            <w:bottom w:val="none" w:sz="0" w:space="0" w:color="auto"/>
            <w:right w:val="none" w:sz="0" w:space="0" w:color="auto"/>
          </w:divBdr>
          <w:divsChild>
            <w:div w:id="959801287">
              <w:marLeft w:val="0"/>
              <w:marRight w:val="0"/>
              <w:marTop w:val="0"/>
              <w:marBottom w:val="0"/>
              <w:divBdr>
                <w:top w:val="none" w:sz="0" w:space="0" w:color="auto"/>
                <w:left w:val="none" w:sz="0" w:space="0" w:color="auto"/>
                <w:bottom w:val="none" w:sz="0" w:space="0" w:color="auto"/>
                <w:right w:val="none" w:sz="0" w:space="0" w:color="auto"/>
              </w:divBdr>
            </w:div>
          </w:divsChild>
        </w:div>
        <w:div w:id="1192263343">
          <w:marLeft w:val="0"/>
          <w:marRight w:val="0"/>
          <w:marTop w:val="0"/>
          <w:marBottom w:val="0"/>
          <w:divBdr>
            <w:top w:val="none" w:sz="0" w:space="0" w:color="auto"/>
            <w:left w:val="none" w:sz="0" w:space="0" w:color="auto"/>
            <w:bottom w:val="none" w:sz="0" w:space="0" w:color="auto"/>
            <w:right w:val="none" w:sz="0" w:space="0" w:color="auto"/>
          </w:divBdr>
          <w:divsChild>
            <w:div w:id="135148449">
              <w:marLeft w:val="0"/>
              <w:marRight w:val="0"/>
              <w:marTop w:val="0"/>
              <w:marBottom w:val="0"/>
              <w:divBdr>
                <w:top w:val="none" w:sz="0" w:space="0" w:color="auto"/>
                <w:left w:val="none" w:sz="0" w:space="0" w:color="auto"/>
                <w:bottom w:val="none" w:sz="0" w:space="0" w:color="auto"/>
                <w:right w:val="none" w:sz="0" w:space="0" w:color="auto"/>
              </w:divBdr>
            </w:div>
            <w:div w:id="1868366329">
              <w:marLeft w:val="0"/>
              <w:marRight w:val="0"/>
              <w:marTop w:val="0"/>
              <w:marBottom w:val="0"/>
              <w:divBdr>
                <w:top w:val="none" w:sz="0" w:space="0" w:color="auto"/>
                <w:left w:val="none" w:sz="0" w:space="0" w:color="auto"/>
                <w:bottom w:val="none" w:sz="0" w:space="0" w:color="auto"/>
                <w:right w:val="none" w:sz="0" w:space="0" w:color="auto"/>
              </w:divBdr>
              <w:divsChild>
                <w:div w:id="950016355">
                  <w:marLeft w:val="0"/>
                  <w:marRight w:val="0"/>
                  <w:marTop w:val="0"/>
                  <w:marBottom w:val="0"/>
                  <w:divBdr>
                    <w:top w:val="none" w:sz="0" w:space="0" w:color="auto"/>
                    <w:left w:val="none" w:sz="0" w:space="0" w:color="auto"/>
                    <w:bottom w:val="none" w:sz="0" w:space="0" w:color="auto"/>
                    <w:right w:val="none" w:sz="0" w:space="0" w:color="auto"/>
                  </w:divBdr>
                  <w:divsChild>
                    <w:div w:id="126610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2240">
              <w:marLeft w:val="0"/>
              <w:marRight w:val="0"/>
              <w:marTop w:val="0"/>
              <w:marBottom w:val="0"/>
              <w:divBdr>
                <w:top w:val="none" w:sz="0" w:space="0" w:color="auto"/>
                <w:left w:val="none" w:sz="0" w:space="0" w:color="auto"/>
                <w:bottom w:val="none" w:sz="0" w:space="0" w:color="auto"/>
                <w:right w:val="none" w:sz="0" w:space="0" w:color="auto"/>
              </w:divBdr>
            </w:div>
          </w:divsChild>
        </w:div>
        <w:div w:id="1075664546">
          <w:marLeft w:val="0"/>
          <w:marRight w:val="0"/>
          <w:marTop w:val="0"/>
          <w:marBottom w:val="0"/>
          <w:divBdr>
            <w:top w:val="none" w:sz="0" w:space="0" w:color="auto"/>
            <w:left w:val="none" w:sz="0" w:space="0" w:color="auto"/>
            <w:bottom w:val="none" w:sz="0" w:space="0" w:color="auto"/>
            <w:right w:val="none" w:sz="0" w:space="0" w:color="auto"/>
          </w:divBdr>
          <w:divsChild>
            <w:div w:id="1836416267">
              <w:marLeft w:val="0"/>
              <w:marRight w:val="0"/>
              <w:marTop w:val="0"/>
              <w:marBottom w:val="0"/>
              <w:divBdr>
                <w:top w:val="none" w:sz="0" w:space="0" w:color="auto"/>
                <w:left w:val="none" w:sz="0" w:space="0" w:color="auto"/>
                <w:bottom w:val="none" w:sz="0" w:space="0" w:color="auto"/>
                <w:right w:val="none" w:sz="0" w:space="0" w:color="auto"/>
              </w:divBdr>
            </w:div>
          </w:divsChild>
        </w:div>
        <w:div w:id="849418203">
          <w:marLeft w:val="0"/>
          <w:marRight w:val="0"/>
          <w:marTop w:val="0"/>
          <w:marBottom w:val="0"/>
          <w:divBdr>
            <w:top w:val="none" w:sz="0" w:space="0" w:color="auto"/>
            <w:left w:val="none" w:sz="0" w:space="0" w:color="auto"/>
            <w:bottom w:val="none" w:sz="0" w:space="0" w:color="auto"/>
            <w:right w:val="none" w:sz="0" w:space="0" w:color="auto"/>
          </w:divBdr>
          <w:divsChild>
            <w:div w:id="624578571">
              <w:marLeft w:val="0"/>
              <w:marRight w:val="0"/>
              <w:marTop w:val="0"/>
              <w:marBottom w:val="0"/>
              <w:divBdr>
                <w:top w:val="none" w:sz="0" w:space="0" w:color="auto"/>
                <w:left w:val="none" w:sz="0" w:space="0" w:color="auto"/>
                <w:bottom w:val="none" w:sz="0" w:space="0" w:color="auto"/>
                <w:right w:val="none" w:sz="0" w:space="0" w:color="auto"/>
              </w:divBdr>
            </w:div>
            <w:div w:id="143130980">
              <w:marLeft w:val="0"/>
              <w:marRight w:val="0"/>
              <w:marTop w:val="0"/>
              <w:marBottom w:val="0"/>
              <w:divBdr>
                <w:top w:val="none" w:sz="0" w:space="0" w:color="auto"/>
                <w:left w:val="none" w:sz="0" w:space="0" w:color="auto"/>
                <w:bottom w:val="none" w:sz="0" w:space="0" w:color="auto"/>
                <w:right w:val="none" w:sz="0" w:space="0" w:color="auto"/>
              </w:divBdr>
              <w:divsChild>
                <w:div w:id="146676304">
                  <w:marLeft w:val="0"/>
                  <w:marRight w:val="0"/>
                  <w:marTop w:val="0"/>
                  <w:marBottom w:val="0"/>
                  <w:divBdr>
                    <w:top w:val="none" w:sz="0" w:space="0" w:color="auto"/>
                    <w:left w:val="none" w:sz="0" w:space="0" w:color="auto"/>
                    <w:bottom w:val="none" w:sz="0" w:space="0" w:color="auto"/>
                    <w:right w:val="none" w:sz="0" w:space="0" w:color="auto"/>
                  </w:divBdr>
                  <w:divsChild>
                    <w:div w:id="174896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57128">
              <w:marLeft w:val="0"/>
              <w:marRight w:val="0"/>
              <w:marTop w:val="0"/>
              <w:marBottom w:val="0"/>
              <w:divBdr>
                <w:top w:val="none" w:sz="0" w:space="0" w:color="auto"/>
                <w:left w:val="none" w:sz="0" w:space="0" w:color="auto"/>
                <w:bottom w:val="none" w:sz="0" w:space="0" w:color="auto"/>
                <w:right w:val="none" w:sz="0" w:space="0" w:color="auto"/>
              </w:divBdr>
            </w:div>
          </w:divsChild>
        </w:div>
        <w:div w:id="1285306566">
          <w:marLeft w:val="0"/>
          <w:marRight w:val="0"/>
          <w:marTop w:val="0"/>
          <w:marBottom w:val="0"/>
          <w:divBdr>
            <w:top w:val="none" w:sz="0" w:space="0" w:color="auto"/>
            <w:left w:val="none" w:sz="0" w:space="0" w:color="auto"/>
            <w:bottom w:val="none" w:sz="0" w:space="0" w:color="auto"/>
            <w:right w:val="none" w:sz="0" w:space="0" w:color="auto"/>
          </w:divBdr>
          <w:divsChild>
            <w:div w:id="580141950">
              <w:marLeft w:val="0"/>
              <w:marRight w:val="0"/>
              <w:marTop w:val="0"/>
              <w:marBottom w:val="0"/>
              <w:divBdr>
                <w:top w:val="none" w:sz="0" w:space="0" w:color="auto"/>
                <w:left w:val="none" w:sz="0" w:space="0" w:color="auto"/>
                <w:bottom w:val="none" w:sz="0" w:space="0" w:color="auto"/>
                <w:right w:val="none" w:sz="0" w:space="0" w:color="auto"/>
              </w:divBdr>
            </w:div>
          </w:divsChild>
        </w:div>
        <w:div w:id="1998147239">
          <w:marLeft w:val="0"/>
          <w:marRight w:val="0"/>
          <w:marTop w:val="0"/>
          <w:marBottom w:val="0"/>
          <w:divBdr>
            <w:top w:val="none" w:sz="0" w:space="0" w:color="auto"/>
            <w:left w:val="none" w:sz="0" w:space="0" w:color="auto"/>
            <w:bottom w:val="none" w:sz="0" w:space="0" w:color="auto"/>
            <w:right w:val="none" w:sz="0" w:space="0" w:color="auto"/>
          </w:divBdr>
          <w:divsChild>
            <w:div w:id="545023025">
              <w:marLeft w:val="0"/>
              <w:marRight w:val="0"/>
              <w:marTop w:val="0"/>
              <w:marBottom w:val="0"/>
              <w:divBdr>
                <w:top w:val="none" w:sz="0" w:space="0" w:color="auto"/>
                <w:left w:val="none" w:sz="0" w:space="0" w:color="auto"/>
                <w:bottom w:val="none" w:sz="0" w:space="0" w:color="auto"/>
                <w:right w:val="none" w:sz="0" w:space="0" w:color="auto"/>
              </w:divBdr>
            </w:div>
            <w:div w:id="437408638">
              <w:marLeft w:val="0"/>
              <w:marRight w:val="0"/>
              <w:marTop w:val="0"/>
              <w:marBottom w:val="0"/>
              <w:divBdr>
                <w:top w:val="none" w:sz="0" w:space="0" w:color="auto"/>
                <w:left w:val="none" w:sz="0" w:space="0" w:color="auto"/>
                <w:bottom w:val="none" w:sz="0" w:space="0" w:color="auto"/>
                <w:right w:val="none" w:sz="0" w:space="0" w:color="auto"/>
              </w:divBdr>
              <w:divsChild>
                <w:div w:id="1907184910">
                  <w:marLeft w:val="0"/>
                  <w:marRight w:val="0"/>
                  <w:marTop w:val="0"/>
                  <w:marBottom w:val="0"/>
                  <w:divBdr>
                    <w:top w:val="none" w:sz="0" w:space="0" w:color="auto"/>
                    <w:left w:val="none" w:sz="0" w:space="0" w:color="auto"/>
                    <w:bottom w:val="none" w:sz="0" w:space="0" w:color="auto"/>
                    <w:right w:val="none" w:sz="0" w:space="0" w:color="auto"/>
                  </w:divBdr>
                  <w:divsChild>
                    <w:div w:id="11569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0063">
              <w:marLeft w:val="0"/>
              <w:marRight w:val="0"/>
              <w:marTop w:val="0"/>
              <w:marBottom w:val="0"/>
              <w:divBdr>
                <w:top w:val="none" w:sz="0" w:space="0" w:color="auto"/>
                <w:left w:val="none" w:sz="0" w:space="0" w:color="auto"/>
                <w:bottom w:val="none" w:sz="0" w:space="0" w:color="auto"/>
                <w:right w:val="none" w:sz="0" w:space="0" w:color="auto"/>
              </w:divBdr>
            </w:div>
          </w:divsChild>
        </w:div>
        <w:div w:id="57096249">
          <w:marLeft w:val="0"/>
          <w:marRight w:val="0"/>
          <w:marTop w:val="0"/>
          <w:marBottom w:val="0"/>
          <w:divBdr>
            <w:top w:val="none" w:sz="0" w:space="0" w:color="auto"/>
            <w:left w:val="none" w:sz="0" w:space="0" w:color="auto"/>
            <w:bottom w:val="none" w:sz="0" w:space="0" w:color="auto"/>
            <w:right w:val="none" w:sz="0" w:space="0" w:color="auto"/>
          </w:divBdr>
          <w:divsChild>
            <w:div w:id="63573266">
              <w:marLeft w:val="0"/>
              <w:marRight w:val="0"/>
              <w:marTop w:val="0"/>
              <w:marBottom w:val="0"/>
              <w:divBdr>
                <w:top w:val="none" w:sz="0" w:space="0" w:color="auto"/>
                <w:left w:val="none" w:sz="0" w:space="0" w:color="auto"/>
                <w:bottom w:val="none" w:sz="0" w:space="0" w:color="auto"/>
                <w:right w:val="none" w:sz="0" w:space="0" w:color="auto"/>
              </w:divBdr>
            </w:div>
          </w:divsChild>
        </w:div>
        <w:div w:id="130051888">
          <w:marLeft w:val="0"/>
          <w:marRight w:val="0"/>
          <w:marTop w:val="0"/>
          <w:marBottom w:val="0"/>
          <w:divBdr>
            <w:top w:val="none" w:sz="0" w:space="0" w:color="auto"/>
            <w:left w:val="none" w:sz="0" w:space="0" w:color="auto"/>
            <w:bottom w:val="none" w:sz="0" w:space="0" w:color="auto"/>
            <w:right w:val="none" w:sz="0" w:space="0" w:color="auto"/>
          </w:divBdr>
          <w:divsChild>
            <w:div w:id="124154917">
              <w:marLeft w:val="0"/>
              <w:marRight w:val="0"/>
              <w:marTop w:val="0"/>
              <w:marBottom w:val="0"/>
              <w:divBdr>
                <w:top w:val="none" w:sz="0" w:space="0" w:color="auto"/>
                <w:left w:val="none" w:sz="0" w:space="0" w:color="auto"/>
                <w:bottom w:val="none" w:sz="0" w:space="0" w:color="auto"/>
                <w:right w:val="none" w:sz="0" w:space="0" w:color="auto"/>
              </w:divBdr>
            </w:div>
            <w:div w:id="489517676">
              <w:marLeft w:val="0"/>
              <w:marRight w:val="0"/>
              <w:marTop w:val="0"/>
              <w:marBottom w:val="0"/>
              <w:divBdr>
                <w:top w:val="none" w:sz="0" w:space="0" w:color="auto"/>
                <w:left w:val="none" w:sz="0" w:space="0" w:color="auto"/>
                <w:bottom w:val="none" w:sz="0" w:space="0" w:color="auto"/>
                <w:right w:val="none" w:sz="0" w:space="0" w:color="auto"/>
              </w:divBdr>
              <w:divsChild>
                <w:div w:id="2066179870">
                  <w:marLeft w:val="0"/>
                  <w:marRight w:val="0"/>
                  <w:marTop w:val="0"/>
                  <w:marBottom w:val="0"/>
                  <w:divBdr>
                    <w:top w:val="none" w:sz="0" w:space="0" w:color="auto"/>
                    <w:left w:val="none" w:sz="0" w:space="0" w:color="auto"/>
                    <w:bottom w:val="none" w:sz="0" w:space="0" w:color="auto"/>
                    <w:right w:val="none" w:sz="0" w:space="0" w:color="auto"/>
                  </w:divBdr>
                  <w:divsChild>
                    <w:div w:id="16549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00054">
              <w:marLeft w:val="0"/>
              <w:marRight w:val="0"/>
              <w:marTop w:val="0"/>
              <w:marBottom w:val="0"/>
              <w:divBdr>
                <w:top w:val="none" w:sz="0" w:space="0" w:color="auto"/>
                <w:left w:val="none" w:sz="0" w:space="0" w:color="auto"/>
                <w:bottom w:val="none" w:sz="0" w:space="0" w:color="auto"/>
                <w:right w:val="none" w:sz="0" w:space="0" w:color="auto"/>
              </w:divBdr>
            </w:div>
          </w:divsChild>
        </w:div>
        <w:div w:id="1521822296">
          <w:marLeft w:val="0"/>
          <w:marRight w:val="0"/>
          <w:marTop w:val="0"/>
          <w:marBottom w:val="0"/>
          <w:divBdr>
            <w:top w:val="none" w:sz="0" w:space="0" w:color="auto"/>
            <w:left w:val="none" w:sz="0" w:space="0" w:color="auto"/>
            <w:bottom w:val="none" w:sz="0" w:space="0" w:color="auto"/>
            <w:right w:val="none" w:sz="0" w:space="0" w:color="auto"/>
          </w:divBdr>
          <w:divsChild>
            <w:div w:id="2002806657">
              <w:marLeft w:val="0"/>
              <w:marRight w:val="0"/>
              <w:marTop w:val="0"/>
              <w:marBottom w:val="0"/>
              <w:divBdr>
                <w:top w:val="none" w:sz="0" w:space="0" w:color="auto"/>
                <w:left w:val="none" w:sz="0" w:space="0" w:color="auto"/>
                <w:bottom w:val="none" w:sz="0" w:space="0" w:color="auto"/>
                <w:right w:val="none" w:sz="0" w:space="0" w:color="auto"/>
              </w:divBdr>
            </w:div>
          </w:divsChild>
        </w:div>
        <w:div w:id="1488979988">
          <w:marLeft w:val="0"/>
          <w:marRight w:val="0"/>
          <w:marTop w:val="0"/>
          <w:marBottom w:val="0"/>
          <w:divBdr>
            <w:top w:val="none" w:sz="0" w:space="0" w:color="auto"/>
            <w:left w:val="none" w:sz="0" w:space="0" w:color="auto"/>
            <w:bottom w:val="none" w:sz="0" w:space="0" w:color="auto"/>
            <w:right w:val="none" w:sz="0" w:space="0" w:color="auto"/>
          </w:divBdr>
          <w:divsChild>
            <w:div w:id="2090350341">
              <w:marLeft w:val="0"/>
              <w:marRight w:val="0"/>
              <w:marTop w:val="0"/>
              <w:marBottom w:val="0"/>
              <w:divBdr>
                <w:top w:val="none" w:sz="0" w:space="0" w:color="auto"/>
                <w:left w:val="none" w:sz="0" w:space="0" w:color="auto"/>
                <w:bottom w:val="none" w:sz="0" w:space="0" w:color="auto"/>
                <w:right w:val="none" w:sz="0" w:space="0" w:color="auto"/>
              </w:divBdr>
            </w:div>
            <w:div w:id="1543522463">
              <w:marLeft w:val="0"/>
              <w:marRight w:val="0"/>
              <w:marTop w:val="0"/>
              <w:marBottom w:val="0"/>
              <w:divBdr>
                <w:top w:val="none" w:sz="0" w:space="0" w:color="auto"/>
                <w:left w:val="none" w:sz="0" w:space="0" w:color="auto"/>
                <w:bottom w:val="none" w:sz="0" w:space="0" w:color="auto"/>
                <w:right w:val="none" w:sz="0" w:space="0" w:color="auto"/>
              </w:divBdr>
              <w:divsChild>
                <w:div w:id="882905925">
                  <w:marLeft w:val="0"/>
                  <w:marRight w:val="0"/>
                  <w:marTop w:val="0"/>
                  <w:marBottom w:val="0"/>
                  <w:divBdr>
                    <w:top w:val="none" w:sz="0" w:space="0" w:color="auto"/>
                    <w:left w:val="none" w:sz="0" w:space="0" w:color="auto"/>
                    <w:bottom w:val="none" w:sz="0" w:space="0" w:color="auto"/>
                    <w:right w:val="none" w:sz="0" w:space="0" w:color="auto"/>
                  </w:divBdr>
                  <w:divsChild>
                    <w:div w:id="15371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60523">
              <w:marLeft w:val="0"/>
              <w:marRight w:val="0"/>
              <w:marTop w:val="0"/>
              <w:marBottom w:val="0"/>
              <w:divBdr>
                <w:top w:val="none" w:sz="0" w:space="0" w:color="auto"/>
                <w:left w:val="none" w:sz="0" w:space="0" w:color="auto"/>
                <w:bottom w:val="none" w:sz="0" w:space="0" w:color="auto"/>
                <w:right w:val="none" w:sz="0" w:space="0" w:color="auto"/>
              </w:divBdr>
            </w:div>
          </w:divsChild>
        </w:div>
        <w:div w:id="1519000382">
          <w:marLeft w:val="0"/>
          <w:marRight w:val="0"/>
          <w:marTop w:val="0"/>
          <w:marBottom w:val="0"/>
          <w:divBdr>
            <w:top w:val="none" w:sz="0" w:space="0" w:color="auto"/>
            <w:left w:val="none" w:sz="0" w:space="0" w:color="auto"/>
            <w:bottom w:val="none" w:sz="0" w:space="0" w:color="auto"/>
            <w:right w:val="none" w:sz="0" w:space="0" w:color="auto"/>
          </w:divBdr>
          <w:divsChild>
            <w:div w:id="1510872138">
              <w:marLeft w:val="0"/>
              <w:marRight w:val="0"/>
              <w:marTop w:val="0"/>
              <w:marBottom w:val="0"/>
              <w:divBdr>
                <w:top w:val="none" w:sz="0" w:space="0" w:color="auto"/>
                <w:left w:val="none" w:sz="0" w:space="0" w:color="auto"/>
                <w:bottom w:val="none" w:sz="0" w:space="0" w:color="auto"/>
                <w:right w:val="none" w:sz="0" w:space="0" w:color="auto"/>
              </w:divBdr>
            </w:div>
          </w:divsChild>
        </w:div>
        <w:div w:id="2105881137">
          <w:marLeft w:val="0"/>
          <w:marRight w:val="0"/>
          <w:marTop w:val="0"/>
          <w:marBottom w:val="0"/>
          <w:divBdr>
            <w:top w:val="none" w:sz="0" w:space="0" w:color="auto"/>
            <w:left w:val="none" w:sz="0" w:space="0" w:color="auto"/>
            <w:bottom w:val="none" w:sz="0" w:space="0" w:color="auto"/>
            <w:right w:val="none" w:sz="0" w:space="0" w:color="auto"/>
          </w:divBdr>
          <w:divsChild>
            <w:div w:id="448090019">
              <w:marLeft w:val="0"/>
              <w:marRight w:val="0"/>
              <w:marTop w:val="0"/>
              <w:marBottom w:val="0"/>
              <w:divBdr>
                <w:top w:val="none" w:sz="0" w:space="0" w:color="auto"/>
                <w:left w:val="none" w:sz="0" w:space="0" w:color="auto"/>
                <w:bottom w:val="none" w:sz="0" w:space="0" w:color="auto"/>
                <w:right w:val="none" w:sz="0" w:space="0" w:color="auto"/>
              </w:divBdr>
            </w:div>
            <w:div w:id="1259211183">
              <w:marLeft w:val="0"/>
              <w:marRight w:val="0"/>
              <w:marTop w:val="0"/>
              <w:marBottom w:val="0"/>
              <w:divBdr>
                <w:top w:val="none" w:sz="0" w:space="0" w:color="auto"/>
                <w:left w:val="none" w:sz="0" w:space="0" w:color="auto"/>
                <w:bottom w:val="none" w:sz="0" w:space="0" w:color="auto"/>
                <w:right w:val="none" w:sz="0" w:space="0" w:color="auto"/>
              </w:divBdr>
              <w:divsChild>
                <w:div w:id="1336149341">
                  <w:marLeft w:val="0"/>
                  <w:marRight w:val="0"/>
                  <w:marTop w:val="0"/>
                  <w:marBottom w:val="0"/>
                  <w:divBdr>
                    <w:top w:val="none" w:sz="0" w:space="0" w:color="auto"/>
                    <w:left w:val="none" w:sz="0" w:space="0" w:color="auto"/>
                    <w:bottom w:val="none" w:sz="0" w:space="0" w:color="auto"/>
                    <w:right w:val="none" w:sz="0" w:space="0" w:color="auto"/>
                  </w:divBdr>
                  <w:divsChild>
                    <w:div w:id="10501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8800">
              <w:marLeft w:val="0"/>
              <w:marRight w:val="0"/>
              <w:marTop w:val="0"/>
              <w:marBottom w:val="0"/>
              <w:divBdr>
                <w:top w:val="none" w:sz="0" w:space="0" w:color="auto"/>
                <w:left w:val="none" w:sz="0" w:space="0" w:color="auto"/>
                <w:bottom w:val="none" w:sz="0" w:space="0" w:color="auto"/>
                <w:right w:val="none" w:sz="0" w:space="0" w:color="auto"/>
              </w:divBdr>
            </w:div>
          </w:divsChild>
        </w:div>
        <w:div w:id="1305744334">
          <w:marLeft w:val="0"/>
          <w:marRight w:val="0"/>
          <w:marTop w:val="0"/>
          <w:marBottom w:val="0"/>
          <w:divBdr>
            <w:top w:val="none" w:sz="0" w:space="0" w:color="auto"/>
            <w:left w:val="none" w:sz="0" w:space="0" w:color="auto"/>
            <w:bottom w:val="none" w:sz="0" w:space="0" w:color="auto"/>
            <w:right w:val="none" w:sz="0" w:space="0" w:color="auto"/>
          </w:divBdr>
          <w:divsChild>
            <w:div w:id="1358192682">
              <w:marLeft w:val="0"/>
              <w:marRight w:val="0"/>
              <w:marTop w:val="0"/>
              <w:marBottom w:val="0"/>
              <w:divBdr>
                <w:top w:val="none" w:sz="0" w:space="0" w:color="auto"/>
                <w:left w:val="none" w:sz="0" w:space="0" w:color="auto"/>
                <w:bottom w:val="none" w:sz="0" w:space="0" w:color="auto"/>
                <w:right w:val="none" w:sz="0" w:space="0" w:color="auto"/>
              </w:divBdr>
            </w:div>
          </w:divsChild>
        </w:div>
        <w:div w:id="1386755369">
          <w:marLeft w:val="0"/>
          <w:marRight w:val="0"/>
          <w:marTop w:val="0"/>
          <w:marBottom w:val="0"/>
          <w:divBdr>
            <w:top w:val="none" w:sz="0" w:space="0" w:color="auto"/>
            <w:left w:val="none" w:sz="0" w:space="0" w:color="auto"/>
            <w:bottom w:val="none" w:sz="0" w:space="0" w:color="auto"/>
            <w:right w:val="none" w:sz="0" w:space="0" w:color="auto"/>
          </w:divBdr>
          <w:divsChild>
            <w:div w:id="1258102239">
              <w:marLeft w:val="0"/>
              <w:marRight w:val="0"/>
              <w:marTop w:val="0"/>
              <w:marBottom w:val="0"/>
              <w:divBdr>
                <w:top w:val="none" w:sz="0" w:space="0" w:color="auto"/>
                <w:left w:val="none" w:sz="0" w:space="0" w:color="auto"/>
                <w:bottom w:val="none" w:sz="0" w:space="0" w:color="auto"/>
                <w:right w:val="none" w:sz="0" w:space="0" w:color="auto"/>
              </w:divBdr>
            </w:div>
            <w:div w:id="878468478">
              <w:marLeft w:val="0"/>
              <w:marRight w:val="0"/>
              <w:marTop w:val="0"/>
              <w:marBottom w:val="0"/>
              <w:divBdr>
                <w:top w:val="none" w:sz="0" w:space="0" w:color="auto"/>
                <w:left w:val="none" w:sz="0" w:space="0" w:color="auto"/>
                <w:bottom w:val="none" w:sz="0" w:space="0" w:color="auto"/>
                <w:right w:val="none" w:sz="0" w:space="0" w:color="auto"/>
              </w:divBdr>
              <w:divsChild>
                <w:div w:id="421070863">
                  <w:marLeft w:val="0"/>
                  <w:marRight w:val="0"/>
                  <w:marTop w:val="0"/>
                  <w:marBottom w:val="0"/>
                  <w:divBdr>
                    <w:top w:val="none" w:sz="0" w:space="0" w:color="auto"/>
                    <w:left w:val="none" w:sz="0" w:space="0" w:color="auto"/>
                    <w:bottom w:val="none" w:sz="0" w:space="0" w:color="auto"/>
                    <w:right w:val="none" w:sz="0" w:space="0" w:color="auto"/>
                  </w:divBdr>
                  <w:divsChild>
                    <w:div w:id="1382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5890">
              <w:marLeft w:val="0"/>
              <w:marRight w:val="0"/>
              <w:marTop w:val="0"/>
              <w:marBottom w:val="0"/>
              <w:divBdr>
                <w:top w:val="none" w:sz="0" w:space="0" w:color="auto"/>
                <w:left w:val="none" w:sz="0" w:space="0" w:color="auto"/>
                <w:bottom w:val="none" w:sz="0" w:space="0" w:color="auto"/>
                <w:right w:val="none" w:sz="0" w:space="0" w:color="auto"/>
              </w:divBdr>
            </w:div>
          </w:divsChild>
        </w:div>
        <w:div w:id="60838505">
          <w:marLeft w:val="0"/>
          <w:marRight w:val="0"/>
          <w:marTop w:val="0"/>
          <w:marBottom w:val="0"/>
          <w:divBdr>
            <w:top w:val="none" w:sz="0" w:space="0" w:color="auto"/>
            <w:left w:val="none" w:sz="0" w:space="0" w:color="auto"/>
            <w:bottom w:val="none" w:sz="0" w:space="0" w:color="auto"/>
            <w:right w:val="none" w:sz="0" w:space="0" w:color="auto"/>
          </w:divBdr>
          <w:divsChild>
            <w:div w:id="1839732374">
              <w:marLeft w:val="0"/>
              <w:marRight w:val="0"/>
              <w:marTop w:val="0"/>
              <w:marBottom w:val="0"/>
              <w:divBdr>
                <w:top w:val="none" w:sz="0" w:space="0" w:color="auto"/>
                <w:left w:val="none" w:sz="0" w:space="0" w:color="auto"/>
                <w:bottom w:val="none" w:sz="0" w:space="0" w:color="auto"/>
                <w:right w:val="none" w:sz="0" w:space="0" w:color="auto"/>
              </w:divBdr>
            </w:div>
          </w:divsChild>
        </w:div>
        <w:div w:id="1946380723">
          <w:marLeft w:val="0"/>
          <w:marRight w:val="0"/>
          <w:marTop w:val="0"/>
          <w:marBottom w:val="0"/>
          <w:divBdr>
            <w:top w:val="none" w:sz="0" w:space="0" w:color="auto"/>
            <w:left w:val="none" w:sz="0" w:space="0" w:color="auto"/>
            <w:bottom w:val="none" w:sz="0" w:space="0" w:color="auto"/>
            <w:right w:val="none" w:sz="0" w:space="0" w:color="auto"/>
          </w:divBdr>
          <w:divsChild>
            <w:div w:id="443353349">
              <w:marLeft w:val="0"/>
              <w:marRight w:val="0"/>
              <w:marTop w:val="0"/>
              <w:marBottom w:val="0"/>
              <w:divBdr>
                <w:top w:val="none" w:sz="0" w:space="0" w:color="auto"/>
                <w:left w:val="none" w:sz="0" w:space="0" w:color="auto"/>
                <w:bottom w:val="none" w:sz="0" w:space="0" w:color="auto"/>
                <w:right w:val="none" w:sz="0" w:space="0" w:color="auto"/>
              </w:divBdr>
            </w:div>
            <w:div w:id="594747234">
              <w:marLeft w:val="0"/>
              <w:marRight w:val="0"/>
              <w:marTop w:val="0"/>
              <w:marBottom w:val="0"/>
              <w:divBdr>
                <w:top w:val="none" w:sz="0" w:space="0" w:color="auto"/>
                <w:left w:val="none" w:sz="0" w:space="0" w:color="auto"/>
                <w:bottom w:val="none" w:sz="0" w:space="0" w:color="auto"/>
                <w:right w:val="none" w:sz="0" w:space="0" w:color="auto"/>
              </w:divBdr>
              <w:divsChild>
                <w:div w:id="248344428">
                  <w:marLeft w:val="0"/>
                  <w:marRight w:val="0"/>
                  <w:marTop w:val="0"/>
                  <w:marBottom w:val="0"/>
                  <w:divBdr>
                    <w:top w:val="none" w:sz="0" w:space="0" w:color="auto"/>
                    <w:left w:val="none" w:sz="0" w:space="0" w:color="auto"/>
                    <w:bottom w:val="none" w:sz="0" w:space="0" w:color="auto"/>
                    <w:right w:val="none" w:sz="0" w:space="0" w:color="auto"/>
                  </w:divBdr>
                  <w:divsChild>
                    <w:div w:id="754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1399">
              <w:marLeft w:val="0"/>
              <w:marRight w:val="0"/>
              <w:marTop w:val="0"/>
              <w:marBottom w:val="0"/>
              <w:divBdr>
                <w:top w:val="none" w:sz="0" w:space="0" w:color="auto"/>
                <w:left w:val="none" w:sz="0" w:space="0" w:color="auto"/>
                <w:bottom w:val="none" w:sz="0" w:space="0" w:color="auto"/>
                <w:right w:val="none" w:sz="0" w:space="0" w:color="auto"/>
              </w:divBdr>
            </w:div>
          </w:divsChild>
        </w:div>
        <w:div w:id="1164858037">
          <w:marLeft w:val="0"/>
          <w:marRight w:val="0"/>
          <w:marTop w:val="0"/>
          <w:marBottom w:val="0"/>
          <w:divBdr>
            <w:top w:val="none" w:sz="0" w:space="0" w:color="auto"/>
            <w:left w:val="none" w:sz="0" w:space="0" w:color="auto"/>
            <w:bottom w:val="none" w:sz="0" w:space="0" w:color="auto"/>
            <w:right w:val="none" w:sz="0" w:space="0" w:color="auto"/>
          </w:divBdr>
          <w:divsChild>
            <w:div w:id="737678566">
              <w:marLeft w:val="0"/>
              <w:marRight w:val="0"/>
              <w:marTop w:val="0"/>
              <w:marBottom w:val="0"/>
              <w:divBdr>
                <w:top w:val="none" w:sz="0" w:space="0" w:color="auto"/>
                <w:left w:val="none" w:sz="0" w:space="0" w:color="auto"/>
                <w:bottom w:val="none" w:sz="0" w:space="0" w:color="auto"/>
                <w:right w:val="none" w:sz="0" w:space="0" w:color="auto"/>
              </w:divBdr>
            </w:div>
          </w:divsChild>
        </w:div>
        <w:div w:id="1092893814">
          <w:marLeft w:val="0"/>
          <w:marRight w:val="0"/>
          <w:marTop w:val="0"/>
          <w:marBottom w:val="0"/>
          <w:divBdr>
            <w:top w:val="none" w:sz="0" w:space="0" w:color="auto"/>
            <w:left w:val="none" w:sz="0" w:space="0" w:color="auto"/>
            <w:bottom w:val="none" w:sz="0" w:space="0" w:color="auto"/>
            <w:right w:val="none" w:sz="0" w:space="0" w:color="auto"/>
          </w:divBdr>
          <w:divsChild>
            <w:div w:id="11997894">
              <w:marLeft w:val="0"/>
              <w:marRight w:val="0"/>
              <w:marTop w:val="0"/>
              <w:marBottom w:val="0"/>
              <w:divBdr>
                <w:top w:val="none" w:sz="0" w:space="0" w:color="auto"/>
                <w:left w:val="none" w:sz="0" w:space="0" w:color="auto"/>
                <w:bottom w:val="none" w:sz="0" w:space="0" w:color="auto"/>
                <w:right w:val="none" w:sz="0" w:space="0" w:color="auto"/>
              </w:divBdr>
            </w:div>
            <w:div w:id="226427565">
              <w:marLeft w:val="0"/>
              <w:marRight w:val="0"/>
              <w:marTop w:val="0"/>
              <w:marBottom w:val="0"/>
              <w:divBdr>
                <w:top w:val="none" w:sz="0" w:space="0" w:color="auto"/>
                <w:left w:val="none" w:sz="0" w:space="0" w:color="auto"/>
                <w:bottom w:val="none" w:sz="0" w:space="0" w:color="auto"/>
                <w:right w:val="none" w:sz="0" w:space="0" w:color="auto"/>
              </w:divBdr>
              <w:divsChild>
                <w:div w:id="1522738893">
                  <w:marLeft w:val="0"/>
                  <w:marRight w:val="0"/>
                  <w:marTop w:val="0"/>
                  <w:marBottom w:val="0"/>
                  <w:divBdr>
                    <w:top w:val="none" w:sz="0" w:space="0" w:color="auto"/>
                    <w:left w:val="none" w:sz="0" w:space="0" w:color="auto"/>
                    <w:bottom w:val="none" w:sz="0" w:space="0" w:color="auto"/>
                    <w:right w:val="none" w:sz="0" w:space="0" w:color="auto"/>
                  </w:divBdr>
                  <w:divsChild>
                    <w:div w:id="13419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0560">
              <w:marLeft w:val="0"/>
              <w:marRight w:val="0"/>
              <w:marTop w:val="0"/>
              <w:marBottom w:val="0"/>
              <w:divBdr>
                <w:top w:val="none" w:sz="0" w:space="0" w:color="auto"/>
                <w:left w:val="none" w:sz="0" w:space="0" w:color="auto"/>
                <w:bottom w:val="none" w:sz="0" w:space="0" w:color="auto"/>
                <w:right w:val="none" w:sz="0" w:space="0" w:color="auto"/>
              </w:divBdr>
            </w:div>
          </w:divsChild>
        </w:div>
        <w:div w:id="1483932431">
          <w:marLeft w:val="0"/>
          <w:marRight w:val="0"/>
          <w:marTop w:val="0"/>
          <w:marBottom w:val="0"/>
          <w:divBdr>
            <w:top w:val="none" w:sz="0" w:space="0" w:color="auto"/>
            <w:left w:val="none" w:sz="0" w:space="0" w:color="auto"/>
            <w:bottom w:val="none" w:sz="0" w:space="0" w:color="auto"/>
            <w:right w:val="none" w:sz="0" w:space="0" w:color="auto"/>
          </w:divBdr>
          <w:divsChild>
            <w:div w:id="903418757">
              <w:marLeft w:val="0"/>
              <w:marRight w:val="0"/>
              <w:marTop w:val="0"/>
              <w:marBottom w:val="0"/>
              <w:divBdr>
                <w:top w:val="none" w:sz="0" w:space="0" w:color="auto"/>
                <w:left w:val="none" w:sz="0" w:space="0" w:color="auto"/>
                <w:bottom w:val="none" w:sz="0" w:space="0" w:color="auto"/>
                <w:right w:val="none" w:sz="0" w:space="0" w:color="auto"/>
              </w:divBdr>
            </w:div>
          </w:divsChild>
        </w:div>
        <w:div w:id="1927300495">
          <w:marLeft w:val="0"/>
          <w:marRight w:val="0"/>
          <w:marTop w:val="0"/>
          <w:marBottom w:val="0"/>
          <w:divBdr>
            <w:top w:val="none" w:sz="0" w:space="0" w:color="auto"/>
            <w:left w:val="none" w:sz="0" w:space="0" w:color="auto"/>
            <w:bottom w:val="none" w:sz="0" w:space="0" w:color="auto"/>
            <w:right w:val="none" w:sz="0" w:space="0" w:color="auto"/>
          </w:divBdr>
          <w:divsChild>
            <w:div w:id="1844541327">
              <w:marLeft w:val="0"/>
              <w:marRight w:val="0"/>
              <w:marTop w:val="0"/>
              <w:marBottom w:val="0"/>
              <w:divBdr>
                <w:top w:val="none" w:sz="0" w:space="0" w:color="auto"/>
                <w:left w:val="none" w:sz="0" w:space="0" w:color="auto"/>
                <w:bottom w:val="none" w:sz="0" w:space="0" w:color="auto"/>
                <w:right w:val="none" w:sz="0" w:space="0" w:color="auto"/>
              </w:divBdr>
            </w:div>
            <w:div w:id="1301958161">
              <w:marLeft w:val="0"/>
              <w:marRight w:val="0"/>
              <w:marTop w:val="0"/>
              <w:marBottom w:val="0"/>
              <w:divBdr>
                <w:top w:val="none" w:sz="0" w:space="0" w:color="auto"/>
                <w:left w:val="none" w:sz="0" w:space="0" w:color="auto"/>
                <w:bottom w:val="none" w:sz="0" w:space="0" w:color="auto"/>
                <w:right w:val="none" w:sz="0" w:space="0" w:color="auto"/>
              </w:divBdr>
              <w:divsChild>
                <w:div w:id="1505701126">
                  <w:marLeft w:val="0"/>
                  <w:marRight w:val="0"/>
                  <w:marTop w:val="0"/>
                  <w:marBottom w:val="0"/>
                  <w:divBdr>
                    <w:top w:val="none" w:sz="0" w:space="0" w:color="auto"/>
                    <w:left w:val="none" w:sz="0" w:space="0" w:color="auto"/>
                    <w:bottom w:val="none" w:sz="0" w:space="0" w:color="auto"/>
                    <w:right w:val="none" w:sz="0" w:space="0" w:color="auto"/>
                  </w:divBdr>
                  <w:divsChild>
                    <w:div w:id="14059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027">
              <w:marLeft w:val="0"/>
              <w:marRight w:val="0"/>
              <w:marTop w:val="0"/>
              <w:marBottom w:val="0"/>
              <w:divBdr>
                <w:top w:val="none" w:sz="0" w:space="0" w:color="auto"/>
                <w:left w:val="none" w:sz="0" w:space="0" w:color="auto"/>
                <w:bottom w:val="none" w:sz="0" w:space="0" w:color="auto"/>
                <w:right w:val="none" w:sz="0" w:space="0" w:color="auto"/>
              </w:divBdr>
            </w:div>
          </w:divsChild>
        </w:div>
        <w:div w:id="1747992460">
          <w:marLeft w:val="0"/>
          <w:marRight w:val="0"/>
          <w:marTop w:val="0"/>
          <w:marBottom w:val="0"/>
          <w:divBdr>
            <w:top w:val="none" w:sz="0" w:space="0" w:color="auto"/>
            <w:left w:val="none" w:sz="0" w:space="0" w:color="auto"/>
            <w:bottom w:val="none" w:sz="0" w:space="0" w:color="auto"/>
            <w:right w:val="none" w:sz="0" w:space="0" w:color="auto"/>
          </w:divBdr>
          <w:divsChild>
            <w:div w:id="1649171482">
              <w:marLeft w:val="0"/>
              <w:marRight w:val="0"/>
              <w:marTop w:val="0"/>
              <w:marBottom w:val="0"/>
              <w:divBdr>
                <w:top w:val="none" w:sz="0" w:space="0" w:color="auto"/>
                <w:left w:val="none" w:sz="0" w:space="0" w:color="auto"/>
                <w:bottom w:val="none" w:sz="0" w:space="0" w:color="auto"/>
                <w:right w:val="none" w:sz="0" w:space="0" w:color="auto"/>
              </w:divBdr>
            </w:div>
          </w:divsChild>
        </w:div>
        <w:div w:id="1503470787">
          <w:marLeft w:val="0"/>
          <w:marRight w:val="0"/>
          <w:marTop w:val="0"/>
          <w:marBottom w:val="0"/>
          <w:divBdr>
            <w:top w:val="none" w:sz="0" w:space="0" w:color="auto"/>
            <w:left w:val="none" w:sz="0" w:space="0" w:color="auto"/>
            <w:bottom w:val="none" w:sz="0" w:space="0" w:color="auto"/>
            <w:right w:val="none" w:sz="0" w:space="0" w:color="auto"/>
          </w:divBdr>
          <w:divsChild>
            <w:div w:id="8728497">
              <w:marLeft w:val="0"/>
              <w:marRight w:val="0"/>
              <w:marTop w:val="0"/>
              <w:marBottom w:val="0"/>
              <w:divBdr>
                <w:top w:val="none" w:sz="0" w:space="0" w:color="auto"/>
                <w:left w:val="none" w:sz="0" w:space="0" w:color="auto"/>
                <w:bottom w:val="none" w:sz="0" w:space="0" w:color="auto"/>
                <w:right w:val="none" w:sz="0" w:space="0" w:color="auto"/>
              </w:divBdr>
            </w:div>
            <w:div w:id="797261036">
              <w:marLeft w:val="0"/>
              <w:marRight w:val="0"/>
              <w:marTop w:val="0"/>
              <w:marBottom w:val="0"/>
              <w:divBdr>
                <w:top w:val="none" w:sz="0" w:space="0" w:color="auto"/>
                <w:left w:val="none" w:sz="0" w:space="0" w:color="auto"/>
                <w:bottom w:val="none" w:sz="0" w:space="0" w:color="auto"/>
                <w:right w:val="none" w:sz="0" w:space="0" w:color="auto"/>
              </w:divBdr>
              <w:divsChild>
                <w:div w:id="1567884433">
                  <w:marLeft w:val="0"/>
                  <w:marRight w:val="0"/>
                  <w:marTop w:val="0"/>
                  <w:marBottom w:val="0"/>
                  <w:divBdr>
                    <w:top w:val="none" w:sz="0" w:space="0" w:color="auto"/>
                    <w:left w:val="none" w:sz="0" w:space="0" w:color="auto"/>
                    <w:bottom w:val="none" w:sz="0" w:space="0" w:color="auto"/>
                    <w:right w:val="none" w:sz="0" w:space="0" w:color="auto"/>
                  </w:divBdr>
                  <w:divsChild>
                    <w:div w:id="9746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4548">
              <w:marLeft w:val="0"/>
              <w:marRight w:val="0"/>
              <w:marTop w:val="0"/>
              <w:marBottom w:val="0"/>
              <w:divBdr>
                <w:top w:val="none" w:sz="0" w:space="0" w:color="auto"/>
                <w:left w:val="none" w:sz="0" w:space="0" w:color="auto"/>
                <w:bottom w:val="none" w:sz="0" w:space="0" w:color="auto"/>
                <w:right w:val="none" w:sz="0" w:space="0" w:color="auto"/>
              </w:divBdr>
            </w:div>
          </w:divsChild>
        </w:div>
        <w:div w:id="1904677335">
          <w:marLeft w:val="0"/>
          <w:marRight w:val="0"/>
          <w:marTop w:val="0"/>
          <w:marBottom w:val="0"/>
          <w:divBdr>
            <w:top w:val="none" w:sz="0" w:space="0" w:color="auto"/>
            <w:left w:val="none" w:sz="0" w:space="0" w:color="auto"/>
            <w:bottom w:val="none" w:sz="0" w:space="0" w:color="auto"/>
            <w:right w:val="none" w:sz="0" w:space="0" w:color="auto"/>
          </w:divBdr>
          <w:divsChild>
            <w:div w:id="1734812994">
              <w:marLeft w:val="0"/>
              <w:marRight w:val="0"/>
              <w:marTop w:val="0"/>
              <w:marBottom w:val="0"/>
              <w:divBdr>
                <w:top w:val="none" w:sz="0" w:space="0" w:color="auto"/>
                <w:left w:val="none" w:sz="0" w:space="0" w:color="auto"/>
                <w:bottom w:val="none" w:sz="0" w:space="0" w:color="auto"/>
                <w:right w:val="none" w:sz="0" w:space="0" w:color="auto"/>
              </w:divBdr>
            </w:div>
          </w:divsChild>
        </w:div>
        <w:div w:id="788158500">
          <w:marLeft w:val="0"/>
          <w:marRight w:val="0"/>
          <w:marTop w:val="0"/>
          <w:marBottom w:val="0"/>
          <w:divBdr>
            <w:top w:val="none" w:sz="0" w:space="0" w:color="auto"/>
            <w:left w:val="none" w:sz="0" w:space="0" w:color="auto"/>
            <w:bottom w:val="none" w:sz="0" w:space="0" w:color="auto"/>
            <w:right w:val="none" w:sz="0" w:space="0" w:color="auto"/>
          </w:divBdr>
          <w:divsChild>
            <w:div w:id="2055151771">
              <w:marLeft w:val="0"/>
              <w:marRight w:val="0"/>
              <w:marTop w:val="0"/>
              <w:marBottom w:val="0"/>
              <w:divBdr>
                <w:top w:val="none" w:sz="0" w:space="0" w:color="auto"/>
                <w:left w:val="none" w:sz="0" w:space="0" w:color="auto"/>
                <w:bottom w:val="none" w:sz="0" w:space="0" w:color="auto"/>
                <w:right w:val="none" w:sz="0" w:space="0" w:color="auto"/>
              </w:divBdr>
            </w:div>
            <w:div w:id="1824197049">
              <w:marLeft w:val="0"/>
              <w:marRight w:val="0"/>
              <w:marTop w:val="0"/>
              <w:marBottom w:val="0"/>
              <w:divBdr>
                <w:top w:val="none" w:sz="0" w:space="0" w:color="auto"/>
                <w:left w:val="none" w:sz="0" w:space="0" w:color="auto"/>
                <w:bottom w:val="none" w:sz="0" w:space="0" w:color="auto"/>
                <w:right w:val="none" w:sz="0" w:space="0" w:color="auto"/>
              </w:divBdr>
              <w:divsChild>
                <w:div w:id="1431512323">
                  <w:marLeft w:val="0"/>
                  <w:marRight w:val="0"/>
                  <w:marTop w:val="0"/>
                  <w:marBottom w:val="0"/>
                  <w:divBdr>
                    <w:top w:val="none" w:sz="0" w:space="0" w:color="auto"/>
                    <w:left w:val="none" w:sz="0" w:space="0" w:color="auto"/>
                    <w:bottom w:val="none" w:sz="0" w:space="0" w:color="auto"/>
                    <w:right w:val="none" w:sz="0" w:space="0" w:color="auto"/>
                  </w:divBdr>
                  <w:divsChild>
                    <w:div w:id="156776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41549">
              <w:marLeft w:val="0"/>
              <w:marRight w:val="0"/>
              <w:marTop w:val="0"/>
              <w:marBottom w:val="0"/>
              <w:divBdr>
                <w:top w:val="none" w:sz="0" w:space="0" w:color="auto"/>
                <w:left w:val="none" w:sz="0" w:space="0" w:color="auto"/>
                <w:bottom w:val="none" w:sz="0" w:space="0" w:color="auto"/>
                <w:right w:val="none" w:sz="0" w:space="0" w:color="auto"/>
              </w:divBdr>
            </w:div>
          </w:divsChild>
        </w:div>
        <w:div w:id="247421282">
          <w:marLeft w:val="0"/>
          <w:marRight w:val="0"/>
          <w:marTop w:val="0"/>
          <w:marBottom w:val="0"/>
          <w:divBdr>
            <w:top w:val="none" w:sz="0" w:space="0" w:color="auto"/>
            <w:left w:val="none" w:sz="0" w:space="0" w:color="auto"/>
            <w:bottom w:val="none" w:sz="0" w:space="0" w:color="auto"/>
            <w:right w:val="none" w:sz="0" w:space="0" w:color="auto"/>
          </w:divBdr>
          <w:divsChild>
            <w:div w:id="1104036769">
              <w:marLeft w:val="0"/>
              <w:marRight w:val="0"/>
              <w:marTop w:val="0"/>
              <w:marBottom w:val="0"/>
              <w:divBdr>
                <w:top w:val="none" w:sz="0" w:space="0" w:color="auto"/>
                <w:left w:val="none" w:sz="0" w:space="0" w:color="auto"/>
                <w:bottom w:val="none" w:sz="0" w:space="0" w:color="auto"/>
                <w:right w:val="none" w:sz="0" w:space="0" w:color="auto"/>
              </w:divBdr>
            </w:div>
          </w:divsChild>
        </w:div>
        <w:div w:id="1264143721">
          <w:marLeft w:val="0"/>
          <w:marRight w:val="0"/>
          <w:marTop w:val="0"/>
          <w:marBottom w:val="0"/>
          <w:divBdr>
            <w:top w:val="none" w:sz="0" w:space="0" w:color="auto"/>
            <w:left w:val="none" w:sz="0" w:space="0" w:color="auto"/>
            <w:bottom w:val="none" w:sz="0" w:space="0" w:color="auto"/>
            <w:right w:val="none" w:sz="0" w:space="0" w:color="auto"/>
          </w:divBdr>
          <w:divsChild>
            <w:div w:id="387454761">
              <w:marLeft w:val="0"/>
              <w:marRight w:val="0"/>
              <w:marTop w:val="0"/>
              <w:marBottom w:val="0"/>
              <w:divBdr>
                <w:top w:val="none" w:sz="0" w:space="0" w:color="auto"/>
                <w:left w:val="none" w:sz="0" w:space="0" w:color="auto"/>
                <w:bottom w:val="none" w:sz="0" w:space="0" w:color="auto"/>
                <w:right w:val="none" w:sz="0" w:space="0" w:color="auto"/>
              </w:divBdr>
            </w:div>
            <w:div w:id="1634600065">
              <w:marLeft w:val="0"/>
              <w:marRight w:val="0"/>
              <w:marTop w:val="0"/>
              <w:marBottom w:val="0"/>
              <w:divBdr>
                <w:top w:val="none" w:sz="0" w:space="0" w:color="auto"/>
                <w:left w:val="none" w:sz="0" w:space="0" w:color="auto"/>
                <w:bottom w:val="none" w:sz="0" w:space="0" w:color="auto"/>
                <w:right w:val="none" w:sz="0" w:space="0" w:color="auto"/>
              </w:divBdr>
              <w:divsChild>
                <w:div w:id="1133332858">
                  <w:marLeft w:val="0"/>
                  <w:marRight w:val="0"/>
                  <w:marTop w:val="0"/>
                  <w:marBottom w:val="0"/>
                  <w:divBdr>
                    <w:top w:val="none" w:sz="0" w:space="0" w:color="auto"/>
                    <w:left w:val="none" w:sz="0" w:space="0" w:color="auto"/>
                    <w:bottom w:val="none" w:sz="0" w:space="0" w:color="auto"/>
                    <w:right w:val="none" w:sz="0" w:space="0" w:color="auto"/>
                  </w:divBdr>
                  <w:divsChild>
                    <w:div w:id="21271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4136">
              <w:marLeft w:val="0"/>
              <w:marRight w:val="0"/>
              <w:marTop w:val="0"/>
              <w:marBottom w:val="0"/>
              <w:divBdr>
                <w:top w:val="none" w:sz="0" w:space="0" w:color="auto"/>
                <w:left w:val="none" w:sz="0" w:space="0" w:color="auto"/>
                <w:bottom w:val="none" w:sz="0" w:space="0" w:color="auto"/>
                <w:right w:val="none" w:sz="0" w:space="0" w:color="auto"/>
              </w:divBdr>
            </w:div>
          </w:divsChild>
        </w:div>
        <w:div w:id="841774334">
          <w:marLeft w:val="0"/>
          <w:marRight w:val="0"/>
          <w:marTop w:val="0"/>
          <w:marBottom w:val="0"/>
          <w:divBdr>
            <w:top w:val="none" w:sz="0" w:space="0" w:color="auto"/>
            <w:left w:val="none" w:sz="0" w:space="0" w:color="auto"/>
            <w:bottom w:val="none" w:sz="0" w:space="0" w:color="auto"/>
            <w:right w:val="none" w:sz="0" w:space="0" w:color="auto"/>
          </w:divBdr>
          <w:divsChild>
            <w:div w:id="1955012922">
              <w:marLeft w:val="0"/>
              <w:marRight w:val="0"/>
              <w:marTop w:val="0"/>
              <w:marBottom w:val="0"/>
              <w:divBdr>
                <w:top w:val="none" w:sz="0" w:space="0" w:color="auto"/>
                <w:left w:val="none" w:sz="0" w:space="0" w:color="auto"/>
                <w:bottom w:val="none" w:sz="0" w:space="0" w:color="auto"/>
                <w:right w:val="none" w:sz="0" w:space="0" w:color="auto"/>
              </w:divBdr>
            </w:div>
          </w:divsChild>
        </w:div>
        <w:div w:id="2054884166">
          <w:marLeft w:val="0"/>
          <w:marRight w:val="0"/>
          <w:marTop w:val="0"/>
          <w:marBottom w:val="0"/>
          <w:divBdr>
            <w:top w:val="none" w:sz="0" w:space="0" w:color="auto"/>
            <w:left w:val="none" w:sz="0" w:space="0" w:color="auto"/>
            <w:bottom w:val="none" w:sz="0" w:space="0" w:color="auto"/>
            <w:right w:val="none" w:sz="0" w:space="0" w:color="auto"/>
          </w:divBdr>
          <w:divsChild>
            <w:div w:id="1496527333">
              <w:marLeft w:val="0"/>
              <w:marRight w:val="0"/>
              <w:marTop w:val="0"/>
              <w:marBottom w:val="0"/>
              <w:divBdr>
                <w:top w:val="none" w:sz="0" w:space="0" w:color="auto"/>
                <w:left w:val="none" w:sz="0" w:space="0" w:color="auto"/>
                <w:bottom w:val="none" w:sz="0" w:space="0" w:color="auto"/>
                <w:right w:val="none" w:sz="0" w:space="0" w:color="auto"/>
              </w:divBdr>
            </w:div>
            <w:div w:id="856503688">
              <w:marLeft w:val="0"/>
              <w:marRight w:val="0"/>
              <w:marTop w:val="0"/>
              <w:marBottom w:val="0"/>
              <w:divBdr>
                <w:top w:val="none" w:sz="0" w:space="0" w:color="auto"/>
                <w:left w:val="none" w:sz="0" w:space="0" w:color="auto"/>
                <w:bottom w:val="none" w:sz="0" w:space="0" w:color="auto"/>
                <w:right w:val="none" w:sz="0" w:space="0" w:color="auto"/>
              </w:divBdr>
              <w:divsChild>
                <w:div w:id="458845623">
                  <w:marLeft w:val="0"/>
                  <w:marRight w:val="0"/>
                  <w:marTop w:val="0"/>
                  <w:marBottom w:val="0"/>
                  <w:divBdr>
                    <w:top w:val="none" w:sz="0" w:space="0" w:color="auto"/>
                    <w:left w:val="none" w:sz="0" w:space="0" w:color="auto"/>
                    <w:bottom w:val="none" w:sz="0" w:space="0" w:color="auto"/>
                    <w:right w:val="none" w:sz="0" w:space="0" w:color="auto"/>
                  </w:divBdr>
                  <w:divsChild>
                    <w:div w:id="110704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8200">
              <w:marLeft w:val="0"/>
              <w:marRight w:val="0"/>
              <w:marTop w:val="0"/>
              <w:marBottom w:val="0"/>
              <w:divBdr>
                <w:top w:val="none" w:sz="0" w:space="0" w:color="auto"/>
                <w:left w:val="none" w:sz="0" w:space="0" w:color="auto"/>
                <w:bottom w:val="none" w:sz="0" w:space="0" w:color="auto"/>
                <w:right w:val="none" w:sz="0" w:space="0" w:color="auto"/>
              </w:divBdr>
            </w:div>
          </w:divsChild>
        </w:div>
        <w:div w:id="923416595">
          <w:marLeft w:val="0"/>
          <w:marRight w:val="0"/>
          <w:marTop w:val="0"/>
          <w:marBottom w:val="0"/>
          <w:divBdr>
            <w:top w:val="none" w:sz="0" w:space="0" w:color="auto"/>
            <w:left w:val="none" w:sz="0" w:space="0" w:color="auto"/>
            <w:bottom w:val="none" w:sz="0" w:space="0" w:color="auto"/>
            <w:right w:val="none" w:sz="0" w:space="0" w:color="auto"/>
          </w:divBdr>
          <w:divsChild>
            <w:div w:id="1349212134">
              <w:marLeft w:val="0"/>
              <w:marRight w:val="0"/>
              <w:marTop w:val="0"/>
              <w:marBottom w:val="0"/>
              <w:divBdr>
                <w:top w:val="none" w:sz="0" w:space="0" w:color="auto"/>
                <w:left w:val="none" w:sz="0" w:space="0" w:color="auto"/>
                <w:bottom w:val="none" w:sz="0" w:space="0" w:color="auto"/>
                <w:right w:val="none" w:sz="0" w:space="0" w:color="auto"/>
              </w:divBdr>
            </w:div>
          </w:divsChild>
        </w:div>
        <w:div w:id="257831888">
          <w:marLeft w:val="0"/>
          <w:marRight w:val="0"/>
          <w:marTop w:val="0"/>
          <w:marBottom w:val="0"/>
          <w:divBdr>
            <w:top w:val="none" w:sz="0" w:space="0" w:color="auto"/>
            <w:left w:val="none" w:sz="0" w:space="0" w:color="auto"/>
            <w:bottom w:val="none" w:sz="0" w:space="0" w:color="auto"/>
            <w:right w:val="none" w:sz="0" w:space="0" w:color="auto"/>
          </w:divBdr>
          <w:divsChild>
            <w:div w:id="1298024296">
              <w:marLeft w:val="0"/>
              <w:marRight w:val="0"/>
              <w:marTop w:val="0"/>
              <w:marBottom w:val="0"/>
              <w:divBdr>
                <w:top w:val="none" w:sz="0" w:space="0" w:color="auto"/>
                <w:left w:val="none" w:sz="0" w:space="0" w:color="auto"/>
                <w:bottom w:val="none" w:sz="0" w:space="0" w:color="auto"/>
                <w:right w:val="none" w:sz="0" w:space="0" w:color="auto"/>
              </w:divBdr>
            </w:div>
            <w:div w:id="546575073">
              <w:marLeft w:val="0"/>
              <w:marRight w:val="0"/>
              <w:marTop w:val="0"/>
              <w:marBottom w:val="0"/>
              <w:divBdr>
                <w:top w:val="none" w:sz="0" w:space="0" w:color="auto"/>
                <w:left w:val="none" w:sz="0" w:space="0" w:color="auto"/>
                <w:bottom w:val="none" w:sz="0" w:space="0" w:color="auto"/>
                <w:right w:val="none" w:sz="0" w:space="0" w:color="auto"/>
              </w:divBdr>
              <w:divsChild>
                <w:div w:id="1042557362">
                  <w:marLeft w:val="0"/>
                  <w:marRight w:val="0"/>
                  <w:marTop w:val="0"/>
                  <w:marBottom w:val="0"/>
                  <w:divBdr>
                    <w:top w:val="none" w:sz="0" w:space="0" w:color="auto"/>
                    <w:left w:val="none" w:sz="0" w:space="0" w:color="auto"/>
                    <w:bottom w:val="none" w:sz="0" w:space="0" w:color="auto"/>
                    <w:right w:val="none" w:sz="0" w:space="0" w:color="auto"/>
                  </w:divBdr>
                  <w:divsChild>
                    <w:div w:id="24445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63216">
              <w:marLeft w:val="0"/>
              <w:marRight w:val="0"/>
              <w:marTop w:val="0"/>
              <w:marBottom w:val="0"/>
              <w:divBdr>
                <w:top w:val="none" w:sz="0" w:space="0" w:color="auto"/>
                <w:left w:val="none" w:sz="0" w:space="0" w:color="auto"/>
                <w:bottom w:val="none" w:sz="0" w:space="0" w:color="auto"/>
                <w:right w:val="none" w:sz="0" w:space="0" w:color="auto"/>
              </w:divBdr>
            </w:div>
          </w:divsChild>
        </w:div>
        <w:div w:id="499390370">
          <w:marLeft w:val="0"/>
          <w:marRight w:val="0"/>
          <w:marTop w:val="0"/>
          <w:marBottom w:val="0"/>
          <w:divBdr>
            <w:top w:val="none" w:sz="0" w:space="0" w:color="auto"/>
            <w:left w:val="none" w:sz="0" w:space="0" w:color="auto"/>
            <w:bottom w:val="none" w:sz="0" w:space="0" w:color="auto"/>
            <w:right w:val="none" w:sz="0" w:space="0" w:color="auto"/>
          </w:divBdr>
          <w:divsChild>
            <w:div w:id="430973795">
              <w:marLeft w:val="0"/>
              <w:marRight w:val="0"/>
              <w:marTop w:val="0"/>
              <w:marBottom w:val="0"/>
              <w:divBdr>
                <w:top w:val="none" w:sz="0" w:space="0" w:color="auto"/>
                <w:left w:val="none" w:sz="0" w:space="0" w:color="auto"/>
                <w:bottom w:val="none" w:sz="0" w:space="0" w:color="auto"/>
                <w:right w:val="none" w:sz="0" w:space="0" w:color="auto"/>
              </w:divBdr>
            </w:div>
          </w:divsChild>
        </w:div>
        <w:div w:id="2090888265">
          <w:marLeft w:val="0"/>
          <w:marRight w:val="0"/>
          <w:marTop w:val="0"/>
          <w:marBottom w:val="0"/>
          <w:divBdr>
            <w:top w:val="none" w:sz="0" w:space="0" w:color="auto"/>
            <w:left w:val="none" w:sz="0" w:space="0" w:color="auto"/>
            <w:bottom w:val="none" w:sz="0" w:space="0" w:color="auto"/>
            <w:right w:val="none" w:sz="0" w:space="0" w:color="auto"/>
          </w:divBdr>
          <w:divsChild>
            <w:div w:id="1074939216">
              <w:marLeft w:val="0"/>
              <w:marRight w:val="0"/>
              <w:marTop w:val="0"/>
              <w:marBottom w:val="0"/>
              <w:divBdr>
                <w:top w:val="none" w:sz="0" w:space="0" w:color="auto"/>
                <w:left w:val="none" w:sz="0" w:space="0" w:color="auto"/>
                <w:bottom w:val="none" w:sz="0" w:space="0" w:color="auto"/>
                <w:right w:val="none" w:sz="0" w:space="0" w:color="auto"/>
              </w:divBdr>
            </w:div>
            <w:div w:id="1989240603">
              <w:marLeft w:val="0"/>
              <w:marRight w:val="0"/>
              <w:marTop w:val="0"/>
              <w:marBottom w:val="0"/>
              <w:divBdr>
                <w:top w:val="none" w:sz="0" w:space="0" w:color="auto"/>
                <w:left w:val="none" w:sz="0" w:space="0" w:color="auto"/>
                <w:bottom w:val="none" w:sz="0" w:space="0" w:color="auto"/>
                <w:right w:val="none" w:sz="0" w:space="0" w:color="auto"/>
              </w:divBdr>
              <w:divsChild>
                <w:div w:id="804932750">
                  <w:marLeft w:val="0"/>
                  <w:marRight w:val="0"/>
                  <w:marTop w:val="0"/>
                  <w:marBottom w:val="0"/>
                  <w:divBdr>
                    <w:top w:val="none" w:sz="0" w:space="0" w:color="auto"/>
                    <w:left w:val="none" w:sz="0" w:space="0" w:color="auto"/>
                    <w:bottom w:val="none" w:sz="0" w:space="0" w:color="auto"/>
                    <w:right w:val="none" w:sz="0" w:space="0" w:color="auto"/>
                  </w:divBdr>
                  <w:divsChild>
                    <w:div w:id="97845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02607">
              <w:marLeft w:val="0"/>
              <w:marRight w:val="0"/>
              <w:marTop w:val="0"/>
              <w:marBottom w:val="0"/>
              <w:divBdr>
                <w:top w:val="none" w:sz="0" w:space="0" w:color="auto"/>
                <w:left w:val="none" w:sz="0" w:space="0" w:color="auto"/>
                <w:bottom w:val="none" w:sz="0" w:space="0" w:color="auto"/>
                <w:right w:val="none" w:sz="0" w:space="0" w:color="auto"/>
              </w:divBdr>
            </w:div>
          </w:divsChild>
        </w:div>
        <w:div w:id="1917014782">
          <w:marLeft w:val="0"/>
          <w:marRight w:val="0"/>
          <w:marTop w:val="0"/>
          <w:marBottom w:val="0"/>
          <w:divBdr>
            <w:top w:val="none" w:sz="0" w:space="0" w:color="auto"/>
            <w:left w:val="none" w:sz="0" w:space="0" w:color="auto"/>
            <w:bottom w:val="none" w:sz="0" w:space="0" w:color="auto"/>
            <w:right w:val="none" w:sz="0" w:space="0" w:color="auto"/>
          </w:divBdr>
          <w:divsChild>
            <w:div w:id="698045035">
              <w:marLeft w:val="0"/>
              <w:marRight w:val="0"/>
              <w:marTop w:val="0"/>
              <w:marBottom w:val="0"/>
              <w:divBdr>
                <w:top w:val="none" w:sz="0" w:space="0" w:color="auto"/>
                <w:left w:val="none" w:sz="0" w:space="0" w:color="auto"/>
                <w:bottom w:val="none" w:sz="0" w:space="0" w:color="auto"/>
                <w:right w:val="none" w:sz="0" w:space="0" w:color="auto"/>
              </w:divBdr>
            </w:div>
          </w:divsChild>
        </w:div>
        <w:div w:id="554896206">
          <w:marLeft w:val="0"/>
          <w:marRight w:val="0"/>
          <w:marTop w:val="0"/>
          <w:marBottom w:val="0"/>
          <w:divBdr>
            <w:top w:val="none" w:sz="0" w:space="0" w:color="auto"/>
            <w:left w:val="none" w:sz="0" w:space="0" w:color="auto"/>
            <w:bottom w:val="none" w:sz="0" w:space="0" w:color="auto"/>
            <w:right w:val="none" w:sz="0" w:space="0" w:color="auto"/>
          </w:divBdr>
          <w:divsChild>
            <w:div w:id="56170498">
              <w:marLeft w:val="0"/>
              <w:marRight w:val="0"/>
              <w:marTop w:val="0"/>
              <w:marBottom w:val="0"/>
              <w:divBdr>
                <w:top w:val="none" w:sz="0" w:space="0" w:color="auto"/>
                <w:left w:val="none" w:sz="0" w:space="0" w:color="auto"/>
                <w:bottom w:val="none" w:sz="0" w:space="0" w:color="auto"/>
                <w:right w:val="none" w:sz="0" w:space="0" w:color="auto"/>
              </w:divBdr>
            </w:div>
            <w:div w:id="697507081">
              <w:marLeft w:val="0"/>
              <w:marRight w:val="0"/>
              <w:marTop w:val="0"/>
              <w:marBottom w:val="0"/>
              <w:divBdr>
                <w:top w:val="none" w:sz="0" w:space="0" w:color="auto"/>
                <w:left w:val="none" w:sz="0" w:space="0" w:color="auto"/>
                <w:bottom w:val="none" w:sz="0" w:space="0" w:color="auto"/>
                <w:right w:val="none" w:sz="0" w:space="0" w:color="auto"/>
              </w:divBdr>
              <w:divsChild>
                <w:div w:id="1749695650">
                  <w:marLeft w:val="0"/>
                  <w:marRight w:val="0"/>
                  <w:marTop w:val="0"/>
                  <w:marBottom w:val="0"/>
                  <w:divBdr>
                    <w:top w:val="none" w:sz="0" w:space="0" w:color="auto"/>
                    <w:left w:val="none" w:sz="0" w:space="0" w:color="auto"/>
                    <w:bottom w:val="none" w:sz="0" w:space="0" w:color="auto"/>
                    <w:right w:val="none" w:sz="0" w:space="0" w:color="auto"/>
                  </w:divBdr>
                  <w:divsChild>
                    <w:div w:id="2671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49168">
      <w:bodyDiv w:val="1"/>
      <w:marLeft w:val="0"/>
      <w:marRight w:val="0"/>
      <w:marTop w:val="0"/>
      <w:marBottom w:val="0"/>
      <w:divBdr>
        <w:top w:val="none" w:sz="0" w:space="0" w:color="auto"/>
        <w:left w:val="none" w:sz="0" w:space="0" w:color="auto"/>
        <w:bottom w:val="none" w:sz="0" w:space="0" w:color="auto"/>
        <w:right w:val="none" w:sz="0" w:space="0" w:color="auto"/>
      </w:divBdr>
    </w:div>
    <w:div w:id="1126313325">
      <w:bodyDiv w:val="1"/>
      <w:marLeft w:val="0"/>
      <w:marRight w:val="0"/>
      <w:marTop w:val="0"/>
      <w:marBottom w:val="0"/>
      <w:divBdr>
        <w:top w:val="none" w:sz="0" w:space="0" w:color="auto"/>
        <w:left w:val="none" w:sz="0" w:space="0" w:color="auto"/>
        <w:bottom w:val="none" w:sz="0" w:space="0" w:color="auto"/>
        <w:right w:val="none" w:sz="0" w:space="0" w:color="auto"/>
      </w:divBdr>
    </w:div>
    <w:div w:id="1301688861">
      <w:bodyDiv w:val="1"/>
      <w:marLeft w:val="0"/>
      <w:marRight w:val="0"/>
      <w:marTop w:val="0"/>
      <w:marBottom w:val="0"/>
      <w:divBdr>
        <w:top w:val="none" w:sz="0" w:space="0" w:color="auto"/>
        <w:left w:val="none" w:sz="0" w:space="0" w:color="auto"/>
        <w:bottom w:val="none" w:sz="0" w:space="0" w:color="auto"/>
        <w:right w:val="none" w:sz="0" w:space="0" w:color="auto"/>
      </w:divBdr>
    </w:div>
    <w:div w:id="1355421990">
      <w:bodyDiv w:val="1"/>
      <w:marLeft w:val="0"/>
      <w:marRight w:val="0"/>
      <w:marTop w:val="0"/>
      <w:marBottom w:val="0"/>
      <w:divBdr>
        <w:top w:val="none" w:sz="0" w:space="0" w:color="auto"/>
        <w:left w:val="none" w:sz="0" w:space="0" w:color="auto"/>
        <w:bottom w:val="none" w:sz="0" w:space="0" w:color="auto"/>
        <w:right w:val="none" w:sz="0" w:space="0" w:color="auto"/>
      </w:divBdr>
      <w:divsChild>
        <w:div w:id="338386539">
          <w:marLeft w:val="0"/>
          <w:marRight w:val="0"/>
          <w:marTop w:val="0"/>
          <w:marBottom w:val="0"/>
          <w:divBdr>
            <w:top w:val="none" w:sz="0" w:space="0" w:color="auto"/>
            <w:left w:val="none" w:sz="0" w:space="0" w:color="auto"/>
            <w:bottom w:val="none" w:sz="0" w:space="0" w:color="auto"/>
            <w:right w:val="none" w:sz="0" w:space="0" w:color="auto"/>
          </w:divBdr>
          <w:divsChild>
            <w:div w:id="841511120">
              <w:marLeft w:val="0"/>
              <w:marRight w:val="0"/>
              <w:marTop w:val="0"/>
              <w:marBottom w:val="0"/>
              <w:divBdr>
                <w:top w:val="none" w:sz="0" w:space="0" w:color="auto"/>
                <w:left w:val="none" w:sz="0" w:space="0" w:color="auto"/>
                <w:bottom w:val="none" w:sz="0" w:space="0" w:color="auto"/>
                <w:right w:val="none" w:sz="0" w:space="0" w:color="auto"/>
              </w:divBdr>
            </w:div>
          </w:divsChild>
        </w:div>
        <w:div w:id="1313367744">
          <w:marLeft w:val="0"/>
          <w:marRight w:val="0"/>
          <w:marTop w:val="0"/>
          <w:marBottom w:val="0"/>
          <w:divBdr>
            <w:top w:val="none" w:sz="0" w:space="0" w:color="auto"/>
            <w:left w:val="none" w:sz="0" w:space="0" w:color="auto"/>
            <w:bottom w:val="none" w:sz="0" w:space="0" w:color="auto"/>
            <w:right w:val="none" w:sz="0" w:space="0" w:color="auto"/>
          </w:divBdr>
          <w:divsChild>
            <w:div w:id="1635401247">
              <w:marLeft w:val="0"/>
              <w:marRight w:val="0"/>
              <w:marTop w:val="0"/>
              <w:marBottom w:val="0"/>
              <w:divBdr>
                <w:top w:val="none" w:sz="0" w:space="0" w:color="auto"/>
                <w:left w:val="none" w:sz="0" w:space="0" w:color="auto"/>
                <w:bottom w:val="none" w:sz="0" w:space="0" w:color="auto"/>
                <w:right w:val="none" w:sz="0" w:space="0" w:color="auto"/>
              </w:divBdr>
            </w:div>
            <w:div w:id="1206915682">
              <w:marLeft w:val="0"/>
              <w:marRight w:val="0"/>
              <w:marTop w:val="0"/>
              <w:marBottom w:val="0"/>
              <w:divBdr>
                <w:top w:val="none" w:sz="0" w:space="0" w:color="auto"/>
                <w:left w:val="none" w:sz="0" w:space="0" w:color="auto"/>
                <w:bottom w:val="none" w:sz="0" w:space="0" w:color="auto"/>
                <w:right w:val="none" w:sz="0" w:space="0" w:color="auto"/>
              </w:divBdr>
              <w:divsChild>
                <w:div w:id="1077436374">
                  <w:marLeft w:val="0"/>
                  <w:marRight w:val="0"/>
                  <w:marTop w:val="0"/>
                  <w:marBottom w:val="0"/>
                  <w:divBdr>
                    <w:top w:val="none" w:sz="0" w:space="0" w:color="auto"/>
                    <w:left w:val="none" w:sz="0" w:space="0" w:color="auto"/>
                    <w:bottom w:val="none" w:sz="0" w:space="0" w:color="auto"/>
                    <w:right w:val="none" w:sz="0" w:space="0" w:color="auto"/>
                  </w:divBdr>
                  <w:divsChild>
                    <w:div w:id="12746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0582">
              <w:marLeft w:val="0"/>
              <w:marRight w:val="0"/>
              <w:marTop w:val="0"/>
              <w:marBottom w:val="0"/>
              <w:divBdr>
                <w:top w:val="none" w:sz="0" w:space="0" w:color="auto"/>
                <w:left w:val="none" w:sz="0" w:space="0" w:color="auto"/>
                <w:bottom w:val="none" w:sz="0" w:space="0" w:color="auto"/>
                <w:right w:val="none" w:sz="0" w:space="0" w:color="auto"/>
              </w:divBdr>
            </w:div>
          </w:divsChild>
        </w:div>
        <w:div w:id="349644776">
          <w:marLeft w:val="0"/>
          <w:marRight w:val="0"/>
          <w:marTop w:val="0"/>
          <w:marBottom w:val="0"/>
          <w:divBdr>
            <w:top w:val="none" w:sz="0" w:space="0" w:color="auto"/>
            <w:left w:val="none" w:sz="0" w:space="0" w:color="auto"/>
            <w:bottom w:val="none" w:sz="0" w:space="0" w:color="auto"/>
            <w:right w:val="none" w:sz="0" w:space="0" w:color="auto"/>
          </w:divBdr>
          <w:divsChild>
            <w:div w:id="1411005942">
              <w:marLeft w:val="0"/>
              <w:marRight w:val="0"/>
              <w:marTop w:val="0"/>
              <w:marBottom w:val="0"/>
              <w:divBdr>
                <w:top w:val="none" w:sz="0" w:space="0" w:color="auto"/>
                <w:left w:val="none" w:sz="0" w:space="0" w:color="auto"/>
                <w:bottom w:val="none" w:sz="0" w:space="0" w:color="auto"/>
                <w:right w:val="none" w:sz="0" w:space="0" w:color="auto"/>
              </w:divBdr>
            </w:div>
          </w:divsChild>
        </w:div>
        <w:div w:id="1927763302">
          <w:marLeft w:val="0"/>
          <w:marRight w:val="0"/>
          <w:marTop w:val="0"/>
          <w:marBottom w:val="0"/>
          <w:divBdr>
            <w:top w:val="none" w:sz="0" w:space="0" w:color="auto"/>
            <w:left w:val="none" w:sz="0" w:space="0" w:color="auto"/>
            <w:bottom w:val="none" w:sz="0" w:space="0" w:color="auto"/>
            <w:right w:val="none" w:sz="0" w:space="0" w:color="auto"/>
          </w:divBdr>
          <w:divsChild>
            <w:div w:id="214661183">
              <w:marLeft w:val="0"/>
              <w:marRight w:val="0"/>
              <w:marTop w:val="0"/>
              <w:marBottom w:val="0"/>
              <w:divBdr>
                <w:top w:val="none" w:sz="0" w:space="0" w:color="auto"/>
                <w:left w:val="none" w:sz="0" w:space="0" w:color="auto"/>
                <w:bottom w:val="none" w:sz="0" w:space="0" w:color="auto"/>
                <w:right w:val="none" w:sz="0" w:space="0" w:color="auto"/>
              </w:divBdr>
            </w:div>
            <w:div w:id="2032408957">
              <w:marLeft w:val="0"/>
              <w:marRight w:val="0"/>
              <w:marTop w:val="0"/>
              <w:marBottom w:val="0"/>
              <w:divBdr>
                <w:top w:val="none" w:sz="0" w:space="0" w:color="auto"/>
                <w:left w:val="none" w:sz="0" w:space="0" w:color="auto"/>
                <w:bottom w:val="none" w:sz="0" w:space="0" w:color="auto"/>
                <w:right w:val="none" w:sz="0" w:space="0" w:color="auto"/>
              </w:divBdr>
              <w:divsChild>
                <w:div w:id="233124720">
                  <w:marLeft w:val="0"/>
                  <w:marRight w:val="0"/>
                  <w:marTop w:val="0"/>
                  <w:marBottom w:val="0"/>
                  <w:divBdr>
                    <w:top w:val="none" w:sz="0" w:space="0" w:color="auto"/>
                    <w:left w:val="none" w:sz="0" w:space="0" w:color="auto"/>
                    <w:bottom w:val="none" w:sz="0" w:space="0" w:color="auto"/>
                    <w:right w:val="none" w:sz="0" w:space="0" w:color="auto"/>
                  </w:divBdr>
                  <w:divsChild>
                    <w:div w:id="9380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45013">
              <w:marLeft w:val="0"/>
              <w:marRight w:val="0"/>
              <w:marTop w:val="0"/>
              <w:marBottom w:val="0"/>
              <w:divBdr>
                <w:top w:val="none" w:sz="0" w:space="0" w:color="auto"/>
                <w:left w:val="none" w:sz="0" w:space="0" w:color="auto"/>
                <w:bottom w:val="none" w:sz="0" w:space="0" w:color="auto"/>
                <w:right w:val="none" w:sz="0" w:space="0" w:color="auto"/>
              </w:divBdr>
            </w:div>
          </w:divsChild>
        </w:div>
        <w:div w:id="1039890912">
          <w:marLeft w:val="0"/>
          <w:marRight w:val="0"/>
          <w:marTop w:val="0"/>
          <w:marBottom w:val="0"/>
          <w:divBdr>
            <w:top w:val="none" w:sz="0" w:space="0" w:color="auto"/>
            <w:left w:val="none" w:sz="0" w:space="0" w:color="auto"/>
            <w:bottom w:val="none" w:sz="0" w:space="0" w:color="auto"/>
            <w:right w:val="none" w:sz="0" w:space="0" w:color="auto"/>
          </w:divBdr>
          <w:divsChild>
            <w:div w:id="1268273403">
              <w:marLeft w:val="0"/>
              <w:marRight w:val="0"/>
              <w:marTop w:val="0"/>
              <w:marBottom w:val="0"/>
              <w:divBdr>
                <w:top w:val="none" w:sz="0" w:space="0" w:color="auto"/>
                <w:left w:val="none" w:sz="0" w:space="0" w:color="auto"/>
                <w:bottom w:val="none" w:sz="0" w:space="0" w:color="auto"/>
                <w:right w:val="none" w:sz="0" w:space="0" w:color="auto"/>
              </w:divBdr>
            </w:div>
          </w:divsChild>
        </w:div>
        <w:div w:id="2047178268">
          <w:marLeft w:val="0"/>
          <w:marRight w:val="0"/>
          <w:marTop w:val="0"/>
          <w:marBottom w:val="0"/>
          <w:divBdr>
            <w:top w:val="none" w:sz="0" w:space="0" w:color="auto"/>
            <w:left w:val="none" w:sz="0" w:space="0" w:color="auto"/>
            <w:bottom w:val="none" w:sz="0" w:space="0" w:color="auto"/>
            <w:right w:val="none" w:sz="0" w:space="0" w:color="auto"/>
          </w:divBdr>
          <w:divsChild>
            <w:div w:id="716441109">
              <w:marLeft w:val="0"/>
              <w:marRight w:val="0"/>
              <w:marTop w:val="0"/>
              <w:marBottom w:val="0"/>
              <w:divBdr>
                <w:top w:val="none" w:sz="0" w:space="0" w:color="auto"/>
                <w:left w:val="none" w:sz="0" w:space="0" w:color="auto"/>
                <w:bottom w:val="none" w:sz="0" w:space="0" w:color="auto"/>
                <w:right w:val="none" w:sz="0" w:space="0" w:color="auto"/>
              </w:divBdr>
            </w:div>
            <w:div w:id="711227979">
              <w:marLeft w:val="0"/>
              <w:marRight w:val="0"/>
              <w:marTop w:val="0"/>
              <w:marBottom w:val="0"/>
              <w:divBdr>
                <w:top w:val="none" w:sz="0" w:space="0" w:color="auto"/>
                <w:left w:val="none" w:sz="0" w:space="0" w:color="auto"/>
                <w:bottom w:val="none" w:sz="0" w:space="0" w:color="auto"/>
                <w:right w:val="none" w:sz="0" w:space="0" w:color="auto"/>
              </w:divBdr>
              <w:divsChild>
                <w:div w:id="865289939">
                  <w:marLeft w:val="0"/>
                  <w:marRight w:val="0"/>
                  <w:marTop w:val="0"/>
                  <w:marBottom w:val="0"/>
                  <w:divBdr>
                    <w:top w:val="none" w:sz="0" w:space="0" w:color="auto"/>
                    <w:left w:val="none" w:sz="0" w:space="0" w:color="auto"/>
                    <w:bottom w:val="none" w:sz="0" w:space="0" w:color="auto"/>
                    <w:right w:val="none" w:sz="0" w:space="0" w:color="auto"/>
                  </w:divBdr>
                  <w:divsChild>
                    <w:div w:id="18445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2147">
              <w:marLeft w:val="0"/>
              <w:marRight w:val="0"/>
              <w:marTop w:val="0"/>
              <w:marBottom w:val="0"/>
              <w:divBdr>
                <w:top w:val="none" w:sz="0" w:space="0" w:color="auto"/>
                <w:left w:val="none" w:sz="0" w:space="0" w:color="auto"/>
                <w:bottom w:val="none" w:sz="0" w:space="0" w:color="auto"/>
                <w:right w:val="none" w:sz="0" w:space="0" w:color="auto"/>
              </w:divBdr>
            </w:div>
          </w:divsChild>
        </w:div>
        <w:div w:id="1194927696">
          <w:marLeft w:val="0"/>
          <w:marRight w:val="0"/>
          <w:marTop w:val="0"/>
          <w:marBottom w:val="0"/>
          <w:divBdr>
            <w:top w:val="none" w:sz="0" w:space="0" w:color="auto"/>
            <w:left w:val="none" w:sz="0" w:space="0" w:color="auto"/>
            <w:bottom w:val="none" w:sz="0" w:space="0" w:color="auto"/>
            <w:right w:val="none" w:sz="0" w:space="0" w:color="auto"/>
          </w:divBdr>
          <w:divsChild>
            <w:div w:id="1455947951">
              <w:marLeft w:val="0"/>
              <w:marRight w:val="0"/>
              <w:marTop w:val="0"/>
              <w:marBottom w:val="0"/>
              <w:divBdr>
                <w:top w:val="none" w:sz="0" w:space="0" w:color="auto"/>
                <w:left w:val="none" w:sz="0" w:space="0" w:color="auto"/>
                <w:bottom w:val="none" w:sz="0" w:space="0" w:color="auto"/>
                <w:right w:val="none" w:sz="0" w:space="0" w:color="auto"/>
              </w:divBdr>
            </w:div>
          </w:divsChild>
        </w:div>
        <w:div w:id="609318664">
          <w:marLeft w:val="0"/>
          <w:marRight w:val="0"/>
          <w:marTop w:val="0"/>
          <w:marBottom w:val="0"/>
          <w:divBdr>
            <w:top w:val="none" w:sz="0" w:space="0" w:color="auto"/>
            <w:left w:val="none" w:sz="0" w:space="0" w:color="auto"/>
            <w:bottom w:val="none" w:sz="0" w:space="0" w:color="auto"/>
            <w:right w:val="none" w:sz="0" w:space="0" w:color="auto"/>
          </w:divBdr>
          <w:divsChild>
            <w:div w:id="1531843546">
              <w:marLeft w:val="0"/>
              <w:marRight w:val="0"/>
              <w:marTop w:val="0"/>
              <w:marBottom w:val="0"/>
              <w:divBdr>
                <w:top w:val="none" w:sz="0" w:space="0" w:color="auto"/>
                <w:left w:val="none" w:sz="0" w:space="0" w:color="auto"/>
                <w:bottom w:val="none" w:sz="0" w:space="0" w:color="auto"/>
                <w:right w:val="none" w:sz="0" w:space="0" w:color="auto"/>
              </w:divBdr>
            </w:div>
            <w:div w:id="1556696146">
              <w:marLeft w:val="0"/>
              <w:marRight w:val="0"/>
              <w:marTop w:val="0"/>
              <w:marBottom w:val="0"/>
              <w:divBdr>
                <w:top w:val="none" w:sz="0" w:space="0" w:color="auto"/>
                <w:left w:val="none" w:sz="0" w:space="0" w:color="auto"/>
                <w:bottom w:val="none" w:sz="0" w:space="0" w:color="auto"/>
                <w:right w:val="none" w:sz="0" w:space="0" w:color="auto"/>
              </w:divBdr>
              <w:divsChild>
                <w:div w:id="2023702468">
                  <w:marLeft w:val="0"/>
                  <w:marRight w:val="0"/>
                  <w:marTop w:val="0"/>
                  <w:marBottom w:val="0"/>
                  <w:divBdr>
                    <w:top w:val="none" w:sz="0" w:space="0" w:color="auto"/>
                    <w:left w:val="none" w:sz="0" w:space="0" w:color="auto"/>
                    <w:bottom w:val="none" w:sz="0" w:space="0" w:color="auto"/>
                    <w:right w:val="none" w:sz="0" w:space="0" w:color="auto"/>
                  </w:divBdr>
                  <w:divsChild>
                    <w:div w:id="8275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2114">
              <w:marLeft w:val="0"/>
              <w:marRight w:val="0"/>
              <w:marTop w:val="0"/>
              <w:marBottom w:val="0"/>
              <w:divBdr>
                <w:top w:val="none" w:sz="0" w:space="0" w:color="auto"/>
                <w:left w:val="none" w:sz="0" w:space="0" w:color="auto"/>
                <w:bottom w:val="none" w:sz="0" w:space="0" w:color="auto"/>
                <w:right w:val="none" w:sz="0" w:space="0" w:color="auto"/>
              </w:divBdr>
            </w:div>
          </w:divsChild>
        </w:div>
        <w:div w:id="1770156623">
          <w:marLeft w:val="0"/>
          <w:marRight w:val="0"/>
          <w:marTop w:val="0"/>
          <w:marBottom w:val="0"/>
          <w:divBdr>
            <w:top w:val="none" w:sz="0" w:space="0" w:color="auto"/>
            <w:left w:val="none" w:sz="0" w:space="0" w:color="auto"/>
            <w:bottom w:val="none" w:sz="0" w:space="0" w:color="auto"/>
            <w:right w:val="none" w:sz="0" w:space="0" w:color="auto"/>
          </w:divBdr>
          <w:divsChild>
            <w:div w:id="1391534742">
              <w:marLeft w:val="0"/>
              <w:marRight w:val="0"/>
              <w:marTop w:val="0"/>
              <w:marBottom w:val="0"/>
              <w:divBdr>
                <w:top w:val="none" w:sz="0" w:space="0" w:color="auto"/>
                <w:left w:val="none" w:sz="0" w:space="0" w:color="auto"/>
                <w:bottom w:val="none" w:sz="0" w:space="0" w:color="auto"/>
                <w:right w:val="none" w:sz="0" w:space="0" w:color="auto"/>
              </w:divBdr>
            </w:div>
          </w:divsChild>
        </w:div>
        <w:div w:id="1620213244">
          <w:marLeft w:val="0"/>
          <w:marRight w:val="0"/>
          <w:marTop w:val="0"/>
          <w:marBottom w:val="0"/>
          <w:divBdr>
            <w:top w:val="none" w:sz="0" w:space="0" w:color="auto"/>
            <w:left w:val="none" w:sz="0" w:space="0" w:color="auto"/>
            <w:bottom w:val="none" w:sz="0" w:space="0" w:color="auto"/>
            <w:right w:val="none" w:sz="0" w:space="0" w:color="auto"/>
          </w:divBdr>
          <w:divsChild>
            <w:div w:id="1812559277">
              <w:marLeft w:val="0"/>
              <w:marRight w:val="0"/>
              <w:marTop w:val="0"/>
              <w:marBottom w:val="0"/>
              <w:divBdr>
                <w:top w:val="none" w:sz="0" w:space="0" w:color="auto"/>
                <w:left w:val="none" w:sz="0" w:space="0" w:color="auto"/>
                <w:bottom w:val="none" w:sz="0" w:space="0" w:color="auto"/>
                <w:right w:val="none" w:sz="0" w:space="0" w:color="auto"/>
              </w:divBdr>
            </w:div>
            <w:div w:id="990211216">
              <w:marLeft w:val="0"/>
              <w:marRight w:val="0"/>
              <w:marTop w:val="0"/>
              <w:marBottom w:val="0"/>
              <w:divBdr>
                <w:top w:val="none" w:sz="0" w:space="0" w:color="auto"/>
                <w:left w:val="none" w:sz="0" w:space="0" w:color="auto"/>
                <w:bottom w:val="none" w:sz="0" w:space="0" w:color="auto"/>
                <w:right w:val="none" w:sz="0" w:space="0" w:color="auto"/>
              </w:divBdr>
              <w:divsChild>
                <w:div w:id="274412019">
                  <w:marLeft w:val="0"/>
                  <w:marRight w:val="0"/>
                  <w:marTop w:val="0"/>
                  <w:marBottom w:val="0"/>
                  <w:divBdr>
                    <w:top w:val="none" w:sz="0" w:space="0" w:color="auto"/>
                    <w:left w:val="none" w:sz="0" w:space="0" w:color="auto"/>
                    <w:bottom w:val="none" w:sz="0" w:space="0" w:color="auto"/>
                    <w:right w:val="none" w:sz="0" w:space="0" w:color="auto"/>
                  </w:divBdr>
                  <w:divsChild>
                    <w:div w:id="27348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4490">
              <w:marLeft w:val="0"/>
              <w:marRight w:val="0"/>
              <w:marTop w:val="0"/>
              <w:marBottom w:val="0"/>
              <w:divBdr>
                <w:top w:val="none" w:sz="0" w:space="0" w:color="auto"/>
                <w:left w:val="none" w:sz="0" w:space="0" w:color="auto"/>
                <w:bottom w:val="none" w:sz="0" w:space="0" w:color="auto"/>
                <w:right w:val="none" w:sz="0" w:space="0" w:color="auto"/>
              </w:divBdr>
            </w:div>
          </w:divsChild>
        </w:div>
        <w:div w:id="2096701539">
          <w:marLeft w:val="0"/>
          <w:marRight w:val="0"/>
          <w:marTop w:val="0"/>
          <w:marBottom w:val="0"/>
          <w:divBdr>
            <w:top w:val="none" w:sz="0" w:space="0" w:color="auto"/>
            <w:left w:val="none" w:sz="0" w:space="0" w:color="auto"/>
            <w:bottom w:val="none" w:sz="0" w:space="0" w:color="auto"/>
            <w:right w:val="none" w:sz="0" w:space="0" w:color="auto"/>
          </w:divBdr>
          <w:divsChild>
            <w:div w:id="1094940073">
              <w:marLeft w:val="0"/>
              <w:marRight w:val="0"/>
              <w:marTop w:val="0"/>
              <w:marBottom w:val="0"/>
              <w:divBdr>
                <w:top w:val="none" w:sz="0" w:space="0" w:color="auto"/>
                <w:left w:val="none" w:sz="0" w:space="0" w:color="auto"/>
                <w:bottom w:val="none" w:sz="0" w:space="0" w:color="auto"/>
                <w:right w:val="none" w:sz="0" w:space="0" w:color="auto"/>
              </w:divBdr>
            </w:div>
          </w:divsChild>
        </w:div>
        <w:div w:id="2045716883">
          <w:marLeft w:val="0"/>
          <w:marRight w:val="0"/>
          <w:marTop w:val="0"/>
          <w:marBottom w:val="0"/>
          <w:divBdr>
            <w:top w:val="none" w:sz="0" w:space="0" w:color="auto"/>
            <w:left w:val="none" w:sz="0" w:space="0" w:color="auto"/>
            <w:bottom w:val="none" w:sz="0" w:space="0" w:color="auto"/>
            <w:right w:val="none" w:sz="0" w:space="0" w:color="auto"/>
          </w:divBdr>
          <w:divsChild>
            <w:div w:id="302777748">
              <w:marLeft w:val="0"/>
              <w:marRight w:val="0"/>
              <w:marTop w:val="0"/>
              <w:marBottom w:val="0"/>
              <w:divBdr>
                <w:top w:val="none" w:sz="0" w:space="0" w:color="auto"/>
                <w:left w:val="none" w:sz="0" w:space="0" w:color="auto"/>
                <w:bottom w:val="none" w:sz="0" w:space="0" w:color="auto"/>
                <w:right w:val="none" w:sz="0" w:space="0" w:color="auto"/>
              </w:divBdr>
            </w:div>
            <w:div w:id="1775248369">
              <w:marLeft w:val="0"/>
              <w:marRight w:val="0"/>
              <w:marTop w:val="0"/>
              <w:marBottom w:val="0"/>
              <w:divBdr>
                <w:top w:val="none" w:sz="0" w:space="0" w:color="auto"/>
                <w:left w:val="none" w:sz="0" w:space="0" w:color="auto"/>
                <w:bottom w:val="none" w:sz="0" w:space="0" w:color="auto"/>
                <w:right w:val="none" w:sz="0" w:space="0" w:color="auto"/>
              </w:divBdr>
              <w:divsChild>
                <w:div w:id="2000233083">
                  <w:marLeft w:val="0"/>
                  <w:marRight w:val="0"/>
                  <w:marTop w:val="0"/>
                  <w:marBottom w:val="0"/>
                  <w:divBdr>
                    <w:top w:val="none" w:sz="0" w:space="0" w:color="auto"/>
                    <w:left w:val="none" w:sz="0" w:space="0" w:color="auto"/>
                    <w:bottom w:val="none" w:sz="0" w:space="0" w:color="auto"/>
                    <w:right w:val="none" w:sz="0" w:space="0" w:color="auto"/>
                  </w:divBdr>
                  <w:divsChild>
                    <w:div w:id="4606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35917">
              <w:marLeft w:val="0"/>
              <w:marRight w:val="0"/>
              <w:marTop w:val="0"/>
              <w:marBottom w:val="0"/>
              <w:divBdr>
                <w:top w:val="none" w:sz="0" w:space="0" w:color="auto"/>
                <w:left w:val="none" w:sz="0" w:space="0" w:color="auto"/>
                <w:bottom w:val="none" w:sz="0" w:space="0" w:color="auto"/>
                <w:right w:val="none" w:sz="0" w:space="0" w:color="auto"/>
              </w:divBdr>
            </w:div>
          </w:divsChild>
        </w:div>
        <w:div w:id="194273843">
          <w:marLeft w:val="0"/>
          <w:marRight w:val="0"/>
          <w:marTop w:val="0"/>
          <w:marBottom w:val="0"/>
          <w:divBdr>
            <w:top w:val="none" w:sz="0" w:space="0" w:color="auto"/>
            <w:left w:val="none" w:sz="0" w:space="0" w:color="auto"/>
            <w:bottom w:val="none" w:sz="0" w:space="0" w:color="auto"/>
            <w:right w:val="none" w:sz="0" w:space="0" w:color="auto"/>
          </w:divBdr>
          <w:divsChild>
            <w:div w:id="113135962">
              <w:marLeft w:val="0"/>
              <w:marRight w:val="0"/>
              <w:marTop w:val="0"/>
              <w:marBottom w:val="0"/>
              <w:divBdr>
                <w:top w:val="none" w:sz="0" w:space="0" w:color="auto"/>
                <w:left w:val="none" w:sz="0" w:space="0" w:color="auto"/>
                <w:bottom w:val="none" w:sz="0" w:space="0" w:color="auto"/>
                <w:right w:val="none" w:sz="0" w:space="0" w:color="auto"/>
              </w:divBdr>
            </w:div>
          </w:divsChild>
        </w:div>
        <w:div w:id="1191869379">
          <w:marLeft w:val="0"/>
          <w:marRight w:val="0"/>
          <w:marTop w:val="0"/>
          <w:marBottom w:val="0"/>
          <w:divBdr>
            <w:top w:val="none" w:sz="0" w:space="0" w:color="auto"/>
            <w:left w:val="none" w:sz="0" w:space="0" w:color="auto"/>
            <w:bottom w:val="none" w:sz="0" w:space="0" w:color="auto"/>
            <w:right w:val="none" w:sz="0" w:space="0" w:color="auto"/>
          </w:divBdr>
          <w:divsChild>
            <w:div w:id="1525368031">
              <w:marLeft w:val="0"/>
              <w:marRight w:val="0"/>
              <w:marTop w:val="0"/>
              <w:marBottom w:val="0"/>
              <w:divBdr>
                <w:top w:val="none" w:sz="0" w:space="0" w:color="auto"/>
                <w:left w:val="none" w:sz="0" w:space="0" w:color="auto"/>
                <w:bottom w:val="none" w:sz="0" w:space="0" w:color="auto"/>
                <w:right w:val="none" w:sz="0" w:space="0" w:color="auto"/>
              </w:divBdr>
            </w:div>
            <w:div w:id="2059627469">
              <w:marLeft w:val="0"/>
              <w:marRight w:val="0"/>
              <w:marTop w:val="0"/>
              <w:marBottom w:val="0"/>
              <w:divBdr>
                <w:top w:val="none" w:sz="0" w:space="0" w:color="auto"/>
                <w:left w:val="none" w:sz="0" w:space="0" w:color="auto"/>
                <w:bottom w:val="none" w:sz="0" w:space="0" w:color="auto"/>
                <w:right w:val="none" w:sz="0" w:space="0" w:color="auto"/>
              </w:divBdr>
              <w:divsChild>
                <w:div w:id="975182202">
                  <w:marLeft w:val="0"/>
                  <w:marRight w:val="0"/>
                  <w:marTop w:val="0"/>
                  <w:marBottom w:val="0"/>
                  <w:divBdr>
                    <w:top w:val="none" w:sz="0" w:space="0" w:color="auto"/>
                    <w:left w:val="none" w:sz="0" w:space="0" w:color="auto"/>
                    <w:bottom w:val="none" w:sz="0" w:space="0" w:color="auto"/>
                    <w:right w:val="none" w:sz="0" w:space="0" w:color="auto"/>
                  </w:divBdr>
                  <w:divsChild>
                    <w:div w:id="85946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2394">
              <w:marLeft w:val="0"/>
              <w:marRight w:val="0"/>
              <w:marTop w:val="0"/>
              <w:marBottom w:val="0"/>
              <w:divBdr>
                <w:top w:val="none" w:sz="0" w:space="0" w:color="auto"/>
                <w:left w:val="none" w:sz="0" w:space="0" w:color="auto"/>
                <w:bottom w:val="none" w:sz="0" w:space="0" w:color="auto"/>
                <w:right w:val="none" w:sz="0" w:space="0" w:color="auto"/>
              </w:divBdr>
            </w:div>
          </w:divsChild>
        </w:div>
        <w:div w:id="2099211617">
          <w:marLeft w:val="0"/>
          <w:marRight w:val="0"/>
          <w:marTop w:val="0"/>
          <w:marBottom w:val="0"/>
          <w:divBdr>
            <w:top w:val="none" w:sz="0" w:space="0" w:color="auto"/>
            <w:left w:val="none" w:sz="0" w:space="0" w:color="auto"/>
            <w:bottom w:val="none" w:sz="0" w:space="0" w:color="auto"/>
            <w:right w:val="none" w:sz="0" w:space="0" w:color="auto"/>
          </w:divBdr>
          <w:divsChild>
            <w:div w:id="407970658">
              <w:marLeft w:val="0"/>
              <w:marRight w:val="0"/>
              <w:marTop w:val="0"/>
              <w:marBottom w:val="0"/>
              <w:divBdr>
                <w:top w:val="none" w:sz="0" w:space="0" w:color="auto"/>
                <w:left w:val="none" w:sz="0" w:space="0" w:color="auto"/>
                <w:bottom w:val="none" w:sz="0" w:space="0" w:color="auto"/>
                <w:right w:val="none" w:sz="0" w:space="0" w:color="auto"/>
              </w:divBdr>
            </w:div>
          </w:divsChild>
        </w:div>
        <w:div w:id="1202784207">
          <w:marLeft w:val="0"/>
          <w:marRight w:val="0"/>
          <w:marTop w:val="0"/>
          <w:marBottom w:val="0"/>
          <w:divBdr>
            <w:top w:val="none" w:sz="0" w:space="0" w:color="auto"/>
            <w:left w:val="none" w:sz="0" w:space="0" w:color="auto"/>
            <w:bottom w:val="none" w:sz="0" w:space="0" w:color="auto"/>
            <w:right w:val="none" w:sz="0" w:space="0" w:color="auto"/>
          </w:divBdr>
          <w:divsChild>
            <w:div w:id="1240602318">
              <w:marLeft w:val="0"/>
              <w:marRight w:val="0"/>
              <w:marTop w:val="0"/>
              <w:marBottom w:val="0"/>
              <w:divBdr>
                <w:top w:val="none" w:sz="0" w:space="0" w:color="auto"/>
                <w:left w:val="none" w:sz="0" w:space="0" w:color="auto"/>
                <w:bottom w:val="none" w:sz="0" w:space="0" w:color="auto"/>
                <w:right w:val="none" w:sz="0" w:space="0" w:color="auto"/>
              </w:divBdr>
            </w:div>
            <w:div w:id="1886796838">
              <w:marLeft w:val="0"/>
              <w:marRight w:val="0"/>
              <w:marTop w:val="0"/>
              <w:marBottom w:val="0"/>
              <w:divBdr>
                <w:top w:val="none" w:sz="0" w:space="0" w:color="auto"/>
                <w:left w:val="none" w:sz="0" w:space="0" w:color="auto"/>
                <w:bottom w:val="none" w:sz="0" w:space="0" w:color="auto"/>
                <w:right w:val="none" w:sz="0" w:space="0" w:color="auto"/>
              </w:divBdr>
              <w:divsChild>
                <w:div w:id="613101381">
                  <w:marLeft w:val="0"/>
                  <w:marRight w:val="0"/>
                  <w:marTop w:val="0"/>
                  <w:marBottom w:val="0"/>
                  <w:divBdr>
                    <w:top w:val="none" w:sz="0" w:space="0" w:color="auto"/>
                    <w:left w:val="none" w:sz="0" w:space="0" w:color="auto"/>
                    <w:bottom w:val="none" w:sz="0" w:space="0" w:color="auto"/>
                    <w:right w:val="none" w:sz="0" w:space="0" w:color="auto"/>
                  </w:divBdr>
                  <w:divsChild>
                    <w:div w:id="159366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1547">
              <w:marLeft w:val="0"/>
              <w:marRight w:val="0"/>
              <w:marTop w:val="0"/>
              <w:marBottom w:val="0"/>
              <w:divBdr>
                <w:top w:val="none" w:sz="0" w:space="0" w:color="auto"/>
                <w:left w:val="none" w:sz="0" w:space="0" w:color="auto"/>
                <w:bottom w:val="none" w:sz="0" w:space="0" w:color="auto"/>
                <w:right w:val="none" w:sz="0" w:space="0" w:color="auto"/>
              </w:divBdr>
            </w:div>
          </w:divsChild>
        </w:div>
        <w:div w:id="771165450">
          <w:marLeft w:val="0"/>
          <w:marRight w:val="0"/>
          <w:marTop w:val="0"/>
          <w:marBottom w:val="0"/>
          <w:divBdr>
            <w:top w:val="none" w:sz="0" w:space="0" w:color="auto"/>
            <w:left w:val="none" w:sz="0" w:space="0" w:color="auto"/>
            <w:bottom w:val="none" w:sz="0" w:space="0" w:color="auto"/>
            <w:right w:val="none" w:sz="0" w:space="0" w:color="auto"/>
          </w:divBdr>
          <w:divsChild>
            <w:div w:id="906650168">
              <w:marLeft w:val="0"/>
              <w:marRight w:val="0"/>
              <w:marTop w:val="0"/>
              <w:marBottom w:val="0"/>
              <w:divBdr>
                <w:top w:val="none" w:sz="0" w:space="0" w:color="auto"/>
                <w:left w:val="none" w:sz="0" w:space="0" w:color="auto"/>
                <w:bottom w:val="none" w:sz="0" w:space="0" w:color="auto"/>
                <w:right w:val="none" w:sz="0" w:space="0" w:color="auto"/>
              </w:divBdr>
            </w:div>
          </w:divsChild>
        </w:div>
        <w:div w:id="1500458682">
          <w:marLeft w:val="0"/>
          <w:marRight w:val="0"/>
          <w:marTop w:val="0"/>
          <w:marBottom w:val="0"/>
          <w:divBdr>
            <w:top w:val="none" w:sz="0" w:space="0" w:color="auto"/>
            <w:left w:val="none" w:sz="0" w:space="0" w:color="auto"/>
            <w:bottom w:val="none" w:sz="0" w:space="0" w:color="auto"/>
            <w:right w:val="none" w:sz="0" w:space="0" w:color="auto"/>
          </w:divBdr>
          <w:divsChild>
            <w:div w:id="1445878496">
              <w:marLeft w:val="0"/>
              <w:marRight w:val="0"/>
              <w:marTop w:val="0"/>
              <w:marBottom w:val="0"/>
              <w:divBdr>
                <w:top w:val="none" w:sz="0" w:space="0" w:color="auto"/>
                <w:left w:val="none" w:sz="0" w:space="0" w:color="auto"/>
                <w:bottom w:val="none" w:sz="0" w:space="0" w:color="auto"/>
                <w:right w:val="none" w:sz="0" w:space="0" w:color="auto"/>
              </w:divBdr>
            </w:div>
            <w:div w:id="670564485">
              <w:marLeft w:val="0"/>
              <w:marRight w:val="0"/>
              <w:marTop w:val="0"/>
              <w:marBottom w:val="0"/>
              <w:divBdr>
                <w:top w:val="none" w:sz="0" w:space="0" w:color="auto"/>
                <w:left w:val="none" w:sz="0" w:space="0" w:color="auto"/>
                <w:bottom w:val="none" w:sz="0" w:space="0" w:color="auto"/>
                <w:right w:val="none" w:sz="0" w:space="0" w:color="auto"/>
              </w:divBdr>
              <w:divsChild>
                <w:div w:id="2057703753">
                  <w:marLeft w:val="0"/>
                  <w:marRight w:val="0"/>
                  <w:marTop w:val="0"/>
                  <w:marBottom w:val="0"/>
                  <w:divBdr>
                    <w:top w:val="none" w:sz="0" w:space="0" w:color="auto"/>
                    <w:left w:val="none" w:sz="0" w:space="0" w:color="auto"/>
                    <w:bottom w:val="none" w:sz="0" w:space="0" w:color="auto"/>
                    <w:right w:val="none" w:sz="0" w:space="0" w:color="auto"/>
                  </w:divBdr>
                  <w:divsChild>
                    <w:div w:id="199729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4462">
              <w:marLeft w:val="0"/>
              <w:marRight w:val="0"/>
              <w:marTop w:val="0"/>
              <w:marBottom w:val="0"/>
              <w:divBdr>
                <w:top w:val="none" w:sz="0" w:space="0" w:color="auto"/>
                <w:left w:val="none" w:sz="0" w:space="0" w:color="auto"/>
                <w:bottom w:val="none" w:sz="0" w:space="0" w:color="auto"/>
                <w:right w:val="none" w:sz="0" w:space="0" w:color="auto"/>
              </w:divBdr>
            </w:div>
          </w:divsChild>
        </w:div>
        <w:div w:id="824661167">
          <w:marLeft w:val="0"/>
          <w:marRight w:val="0"/>
          <w:marTop w:val="0"/>
          <w:marBottom w:val="0"/>
          <w:divBdr>
            <w:top w:val="none" w:sz="0" w:space="0" w:color="auto"/>
            <w:left w:val="none" w:sz="0" w:space="0" w:color="auto"/>
            <w:bottom w:val="none" w:sz="0" w:space="0" w:color="auto"/>
            <w:right w:val="none" w:sz="0" w:space="0" w:color="auto"/>
          </w:divBdr>
          <w:divsChild>
            <w:div w:id="1718817564">
              <w:marLeft w:val="0"/>
              <w:marRight w:val="0"/>
              <w:marTop w:val="0"/>
              <w:marBottom w:val="0"/>
              <w:divBdr>
                <w:top w:val="none" w:sz="0" w:space="0" w:color="auto"/>
                <w:left w:val="none" w:sz="0" w:space="0" w:color="auto"/>
                <w:bottom w:val="none" w:sz="0" w:space="0" w:color="auto"/>
                <w:right w:val="none" w:sz="0" w:space="0" w:color="auto"/>
              </w:divBdr>
            </w:div>
          </w:divsChild>
        </w:div>
        <w:div w:id="1525048487">
          <w:marLeft w:val="0"/>
          <w:marRight w:val="0"/>
          <w:marTop w:val="0"/>
          <w:marBottom w:val="0"/>
          <w:divBdr>
            <w:top w:val="none" w:sz="0" w:space="0" w:color="auto"/>
            <w:left w:val="none" w:sz="0" w:space="0" w:color="auto"/>
            <w:bottom w:val="none" w:sz="0" w:space="0" w:color="auto"/>
            <w:right w:val="none" w:sz="0" w:space="0" w:color="auto"/>
          </w:divBdr>
          <w:divsChild>
            <w:div w:id="1373849607">
              <w:marLeft w:val="0"/>
              <w:marRight w:val="0"/>
              <w:marTop w:val="0"/>
              <w:marBottom w:val="0"/>
              <w:divBdr>
                <w:top w:val="none" w:sz="0" w:space="0" w:color="auto"/>
                <w:left w:val="none" w:sz="0" w:space="0" w:color="auto"/>
                <w:bottom w:val="none" w:sz="0" w:space="0" w:color="auto"/>
                <w:right w:val="none" w:sz="0" w:space="0" w:color="auto"/>
              </w:divBdr>
            </w:div>
            <w:div w:id="224033374">
              <w:marLeft w:val="0"/>
              <w:marRight w:val="0"/>
              <w:marTop w:val="0"/>
              <w:marBottom w:val="0"/>
              <w:divBdr>
                <w:top w:val="none" w:sz="0" w:space="0" w:color="auto"/>
                <w:left w:val="none" w:sz="0" w:space="0" w:color="auto"/>
                <w:bottom w:val="none" w:sz="0" w:space="0" w:color="auto"/>
                <w:right w:val="none" w:sz="0" w:space="0" w:color="auto"/>
              </w:divBdr>
              <w:divsChild>
                <w:div w:id="94248662">
                  <w:marLeft w:val="0"/>
                  <w:marRight w:val="0"/>
                  <w:marTop w:val="0"/>
                  <w:marBottom w:val="0"/>
                  <w:divBdr>
                    <w:top w:val="none" w:sz="0" w:space="0" w:color="auto"/>
                    <w:left w:val="none" w:sz="0" w:space="0" w:color="auto"/>
                    <w:bottom w:val="none" w:sz="0" w:space="0" w:color="auto"/>
                    <w:right w:val="none" w:sz="0" w:space="0" w:color="auto"/>
                  </w:divBdr>
                  <w:divsChild>
                    <w:div w:id="16746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68143">
              <w:marLeft w:val="0"/>
              <w:marRight w:val="0"/>
              <w:marTop w:val="0"/>
              <w:marBottom w:val="0"/>
              <w:divBdr>
                <w:top w:val="none" w:sz="0" w:space="0" w:color="auto"/>
                <w:left w:val="none" w:sz="0" w:space="0" w:color="auto"/>
                <w:bottom w:val="none" w:sz="0" w:space="0" w:color="auto"/>
                <w:right w:val="none" w:sz="0" w:space="0" w:color="auto"/>
              </w:divBdr>
            </w:div>
          </w:divsChild>
        </w:div>
        <w:div w:id="1072267107">
          <w:marLeft w:val="0"/>
          <w:marRight w:val="0"/>
          <w:marTop w:val="0"/>
          <w:marBottom w:val="0"/>
          <w:divBdr>
            <w:top w:val="none" w:sz="0" w:space="0" w:color="auto"/>
            <w:left w:val="none" w:sz="0" w:space="0" w:color="auto"/>
            <w:bottom w:val="none" w:sz="0" w:space="0" w:color="auto"/>
            <w:right w:val="none" w:sz="0" w:space="0" w:color="auto"/>
          </w:divBdr>
          <w:divsChild>
            <w:div w:id="807632289">
              <w:marLeft w:val="0"/>
              <w:marRight w:val="0"/>
              <w:marTop w:val="0"/>
              <w:marBottom w:val="0"/>
              <w:divBdr>
                <w:top w:val="none" w:sz="0" w:space="0" w:color="auto"/>
                <w:left w:val="none" w:sz="0" w:space="0" w:color="auto"/>
                <w:bottom w:val="none" w:sz="0" w:space="0" w:color="auto"/>
                <w:right w:val="none" w:sz="0" w:space="0" w:color="auto"/>
              </w:divBdr>
            </w:div>
          </w:divsChild>
        </w:div>
        <w:div w:id="1984192095">
          <w:marLeft w:val="0"/>
          <w:marRight w:val="0"/>
          <w:marTop w:val="0"/>
          <w:marBottom w:val="0"/>
          <w:divBdr>
            <w:top w:val="none" w:sz="0" w:space="0" w:color="auto"/>
            <w:left w:val="none" w:sz="0" w:space="0" w:color="auto"/>
            <w:bottom w:val="none" w:sz="0" w:space="0" w:color="auto"/>
            <w:right w:val="none" w:sz="0" w:space="0" w:color="auto"/>
          </w:divBdr>
          <w:divsChild>
            <w:div w:id="604652833">
              <w:marLeft w:val="0"/>
              <w:marRight w:val="0"/>
              <w:marTop w:val="0"/>
              <w:marBottom w:val="0"/>
              <w:divBdr>
                <w:top w:val="none" w:sz="0" w:space="0" w:color="auto"/>
                <w:left w:val="none" w:sz="0" w:space="0" w:color="auto"/>
                <w:bottom w:val="none" w:sz="0" w:space="0" w:color="auto"/>
                <w:right w:val="none" w:sz="0" w:space="0" w:color="auto"/>
              </w:divBdr>
            </w:div>
            <w:div w:id="1022514848">
              <w:marLeft w:val="0"/>
              <w:marRight w:val="0"/>
              <w:marTop w:val="0"/>
              <w:marBottom w:val="0"/>
              <w:divBdr>
                <w:top w:val="none" w:sz="0" w:space="0" w:color="auto"/>
                <w:left w:val="none" w:sz="0" w:space="0" w:color="auto"/>
                <w:bottom w:val="none" w:sz="0" w:space="0" w:color="auto"/>
                <w:right w:val="none" w:sz="0" w:space="0" w:color="auto"/>
              </w:divBdr>
              <w:divsChild>
                <w:div w:id="1492061907">
                  <w:marLeft w:val="0"/>
                  <w:marRight w:val="0"/>
                  <w:marTop w:val="0"/>
                  <w:marBottom w:val="0"/>
                  <w:divBdr>
                    <w:top w:val="none" w:sz="0" w:space="0" w:color="auto"/>
                    <w:left w:val="none" w:sz="0" w:space="0" w:color="auto"/>
                    <w:bottom w:val="none" w:sz="0" w:space="0" w:color="auto"/>
                    <w:right w:val="none" w:sz="0" w:space="0" w:color="auto"/>
                  </w:divBdr>
                  <w:divsChild>
                    <w:div w:id="62994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9996">
              <w:marLeft w:val="0"/>
              <w:marRight w:val="0"/>
              <w:marTop w:val="0"/>
              <w:marBottom w:val="0"/>
              <w:divBdr>
                <w:top w:val="none" w:sz="0" w:space="0" w:color="auto"/>
                <w:left w:val="none" w:sz="0" w:space="0" w:color="auto"/>
                <w:bottom w:val="none" w:sz="0" w:space="0" w:color="auto"/>
                <w:right w:val="none" w:sz="0" w:space="0" w:color="auto"/>
              </w:divBdr>
            </w:div>
          </w:divsChild>
        </w:div>
        <w:div w:id="873731171">
          <w:marLeft w:val="0"/>
          <w:marRight w:val="0"/>
          <w:marTop w:val="0"/>
          <w:marBottom w:val="0"/>
          <w:divBdr>
            <w:top w:val="none" w:sz="0" w:space="0" w:color="auto"/>
            <w:left w:val="none" w:sz="0" w:space="0" w:color="auto"/>
            <w:bottom w:val="none" w:sz="0" w:space="0" w:color="auto"/>
            <w:right w:val="none" w:sz="0" w:space="0" w:color="auto"/>
          </w:divBdr>
          <w:divsChild>
            <w:div w:id="1898979625">
              <w:marLeft w:val="0"/>
              <w:marRight w:val="0"/>
              <w:marTop w:val="0"/>
              <w:marBottom w:val="0"/>
              <w:divBdr>
                <w:top w:val="none" w:sz="0" w:space="0" w:color="auto"/>
                <w:left w:val="none" w:sz="0" w:space="0" w:color="auto"/>
                <w:bottom w:val="none" w:sz="0" w:space="0" w:color="auto"/>
                <w:right w:val="none" w:sz="0" w:space="0" w:color="auto"/>
              </w:divBdr>
            </w:div>
          </w:divsChild>
        </w:div>
        <w:div w:id="225147274">
          <w:marLeft w:val="0"/>
          <w:marRight w:val="0"/>
          <w:marTop w:val="0"/>
          <w:marBottom w:val="0"/>
          <w:divBdr>
            <w:top w:val="none" w:sz="0" w:space="0" w:color="auto"/>
            <w:left w:val="none" w:sz="0" w:space="0" w:color="auto"/>
            <w:bottom w:val="none" w:sz="0" w:space="0" w:color="auto"/>
            <w:right w:val="none" w:sz="0" w:space="0" w:color="auto"/>
          </w:divBdr>
          <w:divsChild>
            <w:div w:id="650869585">
              <w:marLeft w:val="0"/>
              <w:marRight w:val="0"/>
              <w:marTop w:val="0"/>
              <w:marBottom w:val="0"/>
              <w:divBdr>
                <w:top w:val="none" w:sz="0" w:space="0" w:color="auto"/>
                <w:left w:val="none" w:sz="0" w:space="0" w:color="auto"/>
                <w:bottom w:val="none" w:sz="0" w:space="0" w:color="auto"/>
                <w:right w:val="none" w:sz="0" w:space="0" w:color="auto"/>
              </w:divBdr>
            </w:div>
            <w:div w:id="285283952">
              <w:marLeft w:val="0"/>
              <w:marRight w:val="0"/>
              <w:marTop w:val="0"/>
              <w:marBottom w:val="0"/>
              <w:divBdr>
                <w:top w:val="none" w:sz="0" w:space="0" w:color="auto"/>
                <w:left w:val="none" w:sz="0" w:space="0" w:color="auto"/>
                <w:bottom w:val="none" w:sz="0" w:space="0" w:color="auto"/>
                <w:right w:val="none" w:sz="0" w:space="0" w:color="auto"/>
              </w:divBdr>
              <w:divsChild>
                <w:div w:id="352657834">
                  <w:marLeft w:val="0"/>
                  <w:marRight w:val="0"/>
                  <w:marTop w:val="0"/>
                  <w:marBottom w:val="0"/>
                  <w:divBdr>
                    <w:top w:val="none" w:sz="0" w:space="0" w:color="auto"/>
                    <w:left w:val="none" w:sz="0" w:space="0" w:color="auto"/>
                    <w:bottom w:val="none" w:sz="0" w:space="0" w:color="auto"/>
                    <w:right w:val="none" w:sz="0" w:space="0" w:color="auto"/>
                  </w:divBdr>
                  <w:divsChild>
                    <w:div w:id="182303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90123">
              <w:marLeft w:val="0"/>
              <w:marRight w:val="0"/>
              <w:marTop w:val="0"/>
              <w:marBottom w:val="0"/>
              <w:divBdr>
                <w:top w:val="none" w:sz="0" w:space="0" w:color="auto"/>
                <w:left w:val="none" w:sz="0" w:space="0" w:color="auto"/>
                <w:bottom w:val="none" w:sz="0" w:space="0" w:color="auto"/>
                <w:right w:val="none" w:sz="0" w:space="0" w:color="auto"/>
              </w:divBdr>
            </w:div>
          </w:divsChild>
        </w:div>
        <w:div w:id="628172367">
          <w:marLeft w:val="0"/>
          <w:marRight w:val="0"/>
          <w:marTop w:val="0"/>
          <w:marBottom w:val="0"/>
          <w:divBdr>
            <w:top w:val="none" w:sz="0" w:space="0" w:color="auto"/>
            <w:left w:val="none" w:sz="0" w:space="0" w:color="auto"/>
            <w:bottom w:val="none" w:sz="0" w:space="0" w:color="auto"/>
            <w:right w:val="none" w:sz="0" w:space="0" w:color="auto"/>
          </w:divBdr>
          <w:divsChild>
            <w:div w:id="1545868417">
              <w:marLeft w:val="0"/>
              <w:marRight w:val="0"/>
              <w:marTop w:val="0"/>
              <w:marBottom w:val="0"/>
              <w:divBdr>
                <w:top w:val="none" w:sz="0" w:space="0" w:color="auto"/>
                <w:left w:val="none" w:sz="0" w:space="0" w:color="auto"/>
                <w:bottom w:val="none" w:sz="0" w:space="0" w:color="auto"/>
                <w:right w:val="none" w:sz="0" w:space="0" w:color="auto"/>
              </w:divBdr>
            </w:div>
          </w:divsChild>
        </w:div>
        <w:div w:id="1034771356">
          <w:marLeft w:val="0"/>
          <w:marRight w:val="0"/>
          <w:marTop w:val="0"/>
          <w:marBottom w:val="0"/>
          <w:divBdr>
            <w:top w:val="none" w:sz="0" w:space="0" w:color="auto"/>
            <w:left w:val="none" w:sz="0" w:space="0" w:color="auto"/>
            <w:bottom w:val="none" w:sz="0" w:space="0" w:color="auto"/>
            <w:right w:val="none" w:sz="0" w:space="0" w:color="auto"/>
          </w:divBdr>
          <w:divsChild>
            <w:div w:id="977226020">
              <w:marLeft w:val="0"/>
              <w:marRight w:val="0"/>
              <w:marTop w:val="0"/>
              <w:marBottom w:val="0"/>
              <w:divBdr>
                <w:top w:val="none" w:sz="0" w:space="0" w:color="auto"/>
                <w:left w:val="none" w:sz="0" w:space="0" w:color="auto"/>
                <w:bottom w:val="none" w:sz="0" w:space="0" w:color="auto"/>
                <w:right w:val="none" w:sz="0" w:space="0" w:color="auto"/>
              </w:divBdr>
            </w:div>
            <w:div w:id="2078478997">
              <w:marLeft w:val="0"/>
              <w:marRight w:val="0"/>
              <w:marTop w:val="0"/>
              <w:marBottom w:val="0"/>
              <w:divBdr>
                <w:top w:val="none" w:sz="0" w:space="0" w:color="auto"/>
                <w:left w:val="none" w:sz="0" w:space="0" w:color="auto"/>
                <w:bottom w:val="none" w:sz="0" w:space="0" w:color="auto"/>
                <w:right w:val="none" w:sz="0" w:space="0" w:color="auto"/>
              </w:divBdr>
              <w:divsChild>
                <w:div w:id="1654211772">
                  <w:marLeft w:val="0"/>
                  <w:marRight w:val="0"/>
                  <w:marTop w:val="0"/>
                  <w:marBottom w:val="0"/>
                  <w:divBdr>
                    <w:top w:val="none" w:sz="0" w:space="0" w:color="auto"/>
                    <w:left w:val="none" w:sz="0" w:space="0" w:color="auto"/>
                    <w:bottom w:val="none" w:sz="0" w:space="0" w:color="auto"/>
                    <w:right w:val="none" w:sz="0" w:space="0" w:color="auto"/>
                  </w:divBdr>
                  <w:divsChild>
                    <w:div w:id="20542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7635">
              <w:marLeft w:val="0"/>
              <w:marRight w:val="0"/>
              <w:marTop w:val="0"/>
              <w:marBottom w:val="0"/>
              <w:divBdr>
                <w:top w:val="none" w:sz="0" w:space="0" w:color="auto"/>
                <w:left w:val="none" w:sz="0" w:space="0" w:color="auto"/>
                <w:bottom w:val="none" w:sz="0" w:space="0" w:color="auto"/>
                <w:right w:val="none" w:sz="0" w:space="0" w:color="auto"/>
              </w:divBdr>
            </w:div>
          </w:divsChild>
        </w:div>
        <w:div w:id="632441182">
          <w:marLeft w:val="0"/>
          <w:marRight w:val="0"/>
          <w:marTop w:val="0"/>
          <w:marBottom w:val="0"/>
          <w:divBdr>
            <w:top w:val="none" w:sz="0" w:space="0" w:color="auto"/>
            <w:left w:val="none" w:sz="0" w:space="0" w:color="auto"/>
            <w:bottom w:val="none" w:sz="0" w:space="0" w:color="auto"/>
            <w:right w:val="none" w:sz="0" w:space="0" w:color="auto"/>
          </w:divBdr>
          <w:divsChild>
            <w:div w:id="894118659">
              <w:marLeft w:val="0"/>
              <w:marRight w:val="0"/>
              <w:marTop w:val="0"/>
              <w:marBottom w:val="0"/>
              <w:divBdr>
                <w:top w:val="none" w:sz="0" w:space="0" w:color="auto"/>
                <w:left w:val="none" w:sz="0" w:space="0" w:color="auto"/>
                <w:bottom w:val="none" w:sz="0" w:space="0" w:color="auto"/>
                <w:right w:val="none" w:sz="0" w:space="0" w:color="auto"/>
              </w:divBdr>
            </w:div>
          </w:divsChild>
        </w:div>
        <w:div w:id="1433041807">
          <w:marLeft w:val="0"/>
          <w:marRight w:val="0"/>
          <w:marTop w:val="0"/>
          <w:marBottom w:val="0"/>
          <w:divBdr>
            <w:top w:val="none" w:sz="0" w:space="0" w:color="auto"/>
            <w:left w:val="none" w:sz="0" w:space="0" w:color="auto"/>
            <w:bottom w:val="none" w:sz="0" w:space="0" w:color="auto"/>
            <w:right w:val="none" w:sz="0" w:space="0" w:color="auto"/>
          </w:divBdr>
          <w:divsChild>
            <w:div w:id="658775243">
              <w:marLeft w:val="0"/>
              <w:marRight w:val="0"/>
              <w:marTop w:val="0"/>
              <w:marBottom w:val="0"/>
              <w:divBdr>
                <w:top w:val="none" w:sz="0" w:space="0" w:color="auto"/>
                <w:left w:val="none" w:sz="0" w:space="0" w:color="auto"/>
                <w:bottom w:val="none" w:sz="0" w:space="0" w:color="auto"/>
                <w:right w:val="none" w:sz="0" w:space="0" w:color="auto"/>
              </w:divBdr>
            </w:div>
            <w:div w:id="1318264435">
              <w:marLeft w:val="0"/>
              <w:marRight w:val="0"/>
              <w:marTop w:val="0"/>
              <w:marBottom w:val="0"/>
              <w:divBdr>
                <w:top w:val="none" w:sz="0" w:space="0" w:color="auto"/>
                <w:left w:val="none" w:sz="0" w:space="0" w:color="auto"/>
                <w:bottom w:val="none" w:sz="0" w:space="0" w:color="auto"/>
                <w:right w:val="none" w:sz="0" w:space="0" w:color="auto"/>
              </w:divBdr>
              <w:divsChild>
                <w:div w:id="1355036438">
                  <w:marLeft w:val="0"/>
                  <w:marRight w:val="0"/>
                  <w:marTop w:val="0"/>
                  <w:marBottom w:val="0"/>
                  <w:divBdr>
                    <w:top w:val="none" w:sz="0" w:space="0" w:color="auto"/>
                    <w:left w:val="none" w:sz="0" w:space="0" w:color="auto"/>
                    <w:bottom w:val="none" w:sz="0" w:space="0" w:color="auto"/>
                    <w:right w:val="none" w:sz="0" w:space="0" w:color="auto"/>
                  </w:divBdr>
                  <w:divsChild>
                    <w:div w:id="93686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6542">
              <w:marLeft w:val="0"/>
              <w:marRight w:val="0"/>
              <w:marTop w:val="0"/>
              <w:marBottom w:val="0"/>
              <w:divBdr>
                <w:top w:val="none" w:sz="0" w:space="0" w:color="auto"/>
                <w:left w:val="none" w:sz="0" w:space="0" w:color="auto"/>
                <w:bottom w:val="none" w:sz="0" w:space="0" w:color="auto"/>
                <w:right w:val="none" w:sz="0" w:space="0" w:color="auto"/>
              </w:divBdr>
            </w:div>
          </w:divsChild>
        </w:div>
        <w:div w:id="1015422593">
          <w:marLeft w:val="0"/>
          <w:marRight w:val="0"/>
          <w:marTop w:val="0"/>
          <w:marBottom w:val="0"/>
          <w:divBdr>
            <w:top w:val="none" w:sz="0" w:space="0" w:color="auto"/>
            <w:left w:val="none" w:sz="0" w:space="0" w:color="auto"/>
            <w:bottom w:val="none" w:sz="0" w:space="0" w:color="auto"/>
            <w:right w:val="none" w:sz="0" w:space="0" w:color="auto"/>
          </w:divBdr>
          <w:divsChild>
            <w:div w:id="1025131203">
              <w:marLeft w:val="0"/>
              <w:marRight w:val="0"/>
              <w:marTop w:val="0"/>
              <w:marBottom w:val="0"/>
              <w:divBdr>
                <w:top w:val="none" w:sz="0" w:space="0" w:color="auto"/>
                <w:left w:val="none" w:sz="0" w:space="0" w:color="auto"/>
                <w:bottom w:val="none" w:sz="0" w:space="0" w:color="auto"/>
                <w:right w:val="none" w:sz="0" w:space="0" w:color="auto"/>
              </w:divBdr>
            </w:div>
          </w:divsChild>
        </w:div>
        <w:div w:id="249849458">
          <w:marLeft w:val="0"/>
          <w:marRight w:val="0"/>
          <w:marTop w:val="0"/>
          <w:marBottom w:val="0"/>
          <w:divBdr>
            <w:top w:val="none" w:sz="0" w:space="0" w:color="auto"/>
            <w:left w:val="none" w:sz="0" w:space="0" w:color="auto"/>
            <w:bottom w:val="none" w:sz="0" w:space="0" w:color="auto"/>
            <w:right w:val="none" w:sz="0" w:space="0" w:color="auto"/>
          </w:divBdr>
          <w:divsChild>
            <w:div w:id="1247348257">
              <w:marLeft w:val="0"/>
              <w:marRight w:val="0"/>
              <w:marTop w:val="0"/>
              <w:marBottom w:val="0"/>
              <w:divBdr>
                <w:top w:val="none" w:sz="0" w:space="0" w:color="auto"/>
                <w:left w:val="none" w:sz="0" w:space="0" w:color="auto"/>
                <w:bottom w:val="none" w:sz="0" w:space="0" w:color="auto"/>
                <w:right w:val="none" w:sz="0" w:space="0" w:color="auto"/>
              </w:divBdr>
            </w:div>
            <w:div w:id="805700464">
              <w:marLeft w:val="0"/>
              <w:marRight w:val="0"/>
              <w:marTop w:val="0"/>
              <w:marBottom w:val="0"/>
              <w:divBdr>
                <w:top w:val="none" w:sz="0" w:space="0" w:color="auto"/>
                <w:left w:val="none" w:sz="0" w:space="0" w:color="auto"/>
                <w:bottom w:val="none" w:sz="0" w:space="0" w:color="auto"/>
                <w:right w:val="none" w:sz="0" w:space="0" w:color="auto"/>
              </w:divBdr>
              <w:divsChild>
                <w:div w:id="653263937">
                  <w:marLeft w:val="0"/>
                  <w:marRight w:val="0"/>
                  <w:marTop w:val="0"/>
                  <w:marBottom w:val="0"/>
                  <w:divBdr>
                    <w:top w:val="none" w:sz="0" w:space="0" w:color="auto"/>
                    <w:left w:val="none" w:sz="0" w:space="0" w:color="auto"/>
                    <w:bottom w:val="none" w:sz="0" w:space="0" w:color="auto"/>
                    <w:right w:val="none" w:sz="0" w:space="0" w:color="auto"/>
                  </w:divBdr>
                  <w:divsChild>
                    <w:div w:id="7503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9260">
              <w:marLeft w:val="0"/>
              <w:marRight w:val="0"/>
              <w:marTop w:val="0"/>
              <w:marBottom w:val="0"/>
              <w:divBdr>
                <w:top w:val="none" w:sz="0" w:space="0" w:color="auto"/>
                <w:left w:val="none" w:sz="0" w:space="0" w:color="auto"/>
                <w:bottom w:val="none" w:sz="0" w:space="0" w:color="auto"/>
                <w:right w:val="none" w:sz="0" w:space="0" w:color="auto"/>
              </w:divBdr>
            </w:div>
          </w:divsChild>
        </w:div>
        <w:div w:id="1952935251">
          <w:marLeft w:val="0"/>
          <w:marRight w:val="0"/>
          <w:marTop w:val="0"/>
          <w:marBottom w:val="0"/>
          <w:divBdr>
            <w:top w:val="none" w:sz="0" w:space="0" w:color="auto"/>
            <w:left w:val="none" w:sz="0" w:space="0" w:color="auto"/>
            <w:bottom w:val="none" w:sz="0" w:space="0" w:color="auto"/>
            <w:right w:val="none" w:sz="0" w:space="0" w:color="auto"/>
          </w:divBdr>
          <w:divsChild>
            <w:div w:id="517237056">
              <w:marLeft w:val="0"/>
              <w:marRight w:val="0"/>
              <w:marTop w:val="0"/>
              <w:marBottom w:val="0"/>
              <w:divBdr>
                <w:top w:val="none" w:sz="0" w:space="0" w:color="auto"/>
                <w:left w:val="none" w:sz="0" w:space="0" w:color="auto"/>
                <w:bottom w:val="none" w:sz="0" w:space="0" w:color="auto"/>
                <w:right w:val="none" w:sz="0" w:space="0" w:color="auto"/>
              </w:divBdr>
            </w:div>
          </w:divsChild>
        </w:div>
        <w:div w:id="411581771">
          <w:marLeft w:val="0"/>
          <w:marRight w:val="0"/>
          <w:marTop w:val="0"/>
          <w:marBottom w:val="0"/>
          <w:divBdr>
            <w:top w:val="none" w:sz="0" w:space="0" w:color="auto"/>
            <w:left w:val="none" w:sz="0" w:space="0" w:color="auto"/>
            <w:bottom w:val="none" w:sz="0" w:space="0" w:color="auto"/>
            <w:right w:val="none" w:sz="0" w:space="0" w:color="auto"/>
          </w:divBdr>
          <w:divsChild>
            <w:div w:id="1006246627">
              <w:marLeft w:val="0"/>
              <w:marRight w:val="0"/>
              <w:marTop w:val="0"/>
              <w:marBottom w:val="0"/>
              <w:divBdr>
                <w:top w:val="none" w:sz="0" w:space="0" w:color="auto"/>
                <w:left w:val="none" w:sz="0" w:space="0" w:color="auto"/>
                <w:bottom w:val="none" w:sz="0" w:space="0" w:color="auto"/>
                <w:right w:val="none" w:sz="0" w:space="0" w:color="auto"/>
              </w:divBdr>
            </w:div>
            <w:div w:id="1912931217">
              <w:marLeft w:val="0"/>
              <w:marRight w:val="0"/>
              <w:marTop w:val="0"/>
              <w:marBottom w:val="0"/>
              <w:divBdr>
                <w:top w:val="none" w:sz="0" w:space="0" w:color="auto"/>
                <w:left w:val="none" w:sz="0" w:space="0" w:color="auto"/>
                <w:bottom w:val="none" w:sz="0" w:space="0" w:color="auto"/>
                <w:right w:val="none" w:sz="0" w:space="0" w:color="auto"/>
              </w:divBdr>
              <w:divsChild>
                <w:div w:id="790055547">
                  <w:marLeft w:val="0"/>
                  <w:marRight w:val="0"/>
                  <w:marTop w:val="0"/>
                  <w:marBottom w:val="0"/>
                  <w:divBdr>
                    <w:top w:val="none" w:sz="0" w:space="0" w:color="auto"/>
                    <w:left w:val="none" w:sz="0" w:space="0" w:color="auto"/>
                    <w:bottom w:val="none" w:sz="0" w:space="0" w:color="auto"/>
                    <w:right w:val="none" w:sz="0" w:space="0" w:color="auto"/>
                  </w:divBdr>
                  <w:divsChild>
                    <w:div w:id="3164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91089">
              <w:marLeft w:val="0"/>
              <w:marRight w:val="0"/>
              <w:marTop w:val="0"/>
              <w:marBottom w:val="0"/>
              <w:divBdr>
                <w:top w:val="none" w:sz="0" w:space="0" w:color="auto"/>
                <w:left w:val="none" w:sz="0" w:space="0" w:color="auto"/>
                <w:bottom w:val="none" w:sz="0" w:space="0" w:color="auto"/>
                <w:right w:val="none" w:sz="0" w:space="0" w:color="auto"/>
              </w:divBdr>
            </w:div>
          </w:divsChild>
        </w:div>
        <w:div w:id="2044473910">
          <w:marLeft w:val="0"/>
          <w:marRight w:val="0"/>
          <w:marTop w:val="0"/>
          <w:marBottom w:val="0"/>
          <w:divBdr>
            <w:top w:val="none" w:sz="0" w:space="0" w:color="auto"/>
            <w:left w:val="none" w:sz="0" w:space="0" w:color="auto"/>
            <w:bottom w:val="none" w:sz="0" w:space="0" w:color="auto"/>
            <w:right w:val="none" w:sz="0" w:space="0" w:color="auto"/>
          </w:divBdr>
          <w:divsChild>
            <w:div w:id="295256805">
              <w:marLeft w:val="0"/>
              <w:marRight w:val="0"/>
              <w:marTop w:val="0"/>
              <w:marBottom w:val="0"/>
              <w:divBdr>
                <w:top w:val="none" w:sz="0" w:space="0" w:color="auto"/>
                <w:left w:val="none" w:sz="0" w:space="0" w:color="auto"/>
                <w:bottom w:val="none" w:sz="0" w:space="0" w:color="auto"/>
                <w:right w:val="none" w:sz="0" w:space="0" w:color="auto"/>
              </w:divBdr>
            </w:div>
          </w:divsChild>
        </w:div>
        <w:div w:id="835266783">
          <w:marLeft w:val="0"/>
          <w:marRight w:val="0"/>
          <w:marTop w:val="0"/>
          <w:marBottom w:val="0"/>
          <w:divBdr>
            <w:top w:val="none" w:sz="0" w:space="0" w:color="auto"/>
            <w:left w:val="none" w:sz="0" w:space="0" w:color="auto"/>
            <w:bottom w:val="none" w:sz="0" w:space="0" w:color="auto"/>
            <w:right w:val="none" w:sz="0" w:space="0" w:color="auto"/>
          </w:divBdr>
          <w:divsChild>
            <w:div w:id="1563713511">
              <w:marLeft w:val="0"/>
              <w:marRight w:val="0"/>
              <w:marTop w:val="0"/>
              <w:marBottom w:val="0"/>
              <w:divBdr>
                <w:top w:val="none" w:sz="0" w:space="0" w:color="auto"/>
                <w:left w:val="none" w:sz="0" w:space="0" w:color="auto"/>
                <w:bottom w:val="none" w:sz="0" w:space="0" w:color="auto"/>
                <w:right w:val="none" w:sz="0" w:space="0" w:color="auto"/>
              </w:divBdr>
            </w:div>
            <w:div w:id="430274342">
              <w:marLeft w:val="0"/>
              <w:marRight w:val="0"/>
              <w:marTop w:val="0"/>
              <w:marBottom w:val="0"/>
              <w:divBdr>
                <w:top w:val="none" w:sz="0" w:space="0" w:color="auto"/>
                <w:left w:val="none" w:sz="0" w:space="0" w:color="auto"/>
                <w:bottom w:val="none" w:sz="0" w:space="0" w:color="auto"/>
                <w:right w:val="none" w:sz="0" w:space="0" w:color="auto"/>
              </w:divBdr>
              <w:divsChild>
                <w:div w:id="739131417">
                  <w:marLeft w:val="0"/>
                  <w:marRight w:val="0"/>
                  <w:marTop w:val="0"/>
                  <w:marBottom w:val="0"/>
                  <w:divBdr>
                    <w:top w:val="none" w:sz="0" w:space="0" w:color="auto"/>
                    <w:left w:val="none" w:sz="0" w:space="0" w:color="auto"/>
                    <w:bottom w:val="none" w:sz="0" w:space="0" w:color="auto"/>
                    <w:right w:val="none" w:sz="0" w:space="0" w:color="auto"/>
                  </w:divBdr>
                  <w:divsChild>
                    <w:div w:id="9730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1786">
              <w:marLeft w:val="0"/>
              <w:marRight w:val="0"/>
              <w:marTop w:val="0"/>
              <w:marBottom w:val="0"/>
              <w:divBdr>
                <w:top w:val="none" w:sz="0" w:space="0" w:color="auto"/>
                <w:left w:val="none" w:sz="0" w:space="0" w:color="auto"/>
                <w:bottom w:val="none" w:sz="0" w:space="0" w:color="auto"/>
                <w:right w:val="none" w:sz="0" w:space="0" w:color="auto"/>
              </w:divBdr>
            </w:div>
          </w:divsChild>
        </w:div>
        <w:div w:id="815608326">
          <w:marLeft w:val="0"/>
          <w:marRight w:val="0"/>
          <w:marTop w:val="0"/>
          <w:marBottom w:val="0"/>
          <w:divBdr>
            <w:top w:val="none" w:sz="0" w:space="0" w:color="auto"/>
            <w:left w:val="none" w:sz="0" w:space="0" w:color="auto"/>
            <w:bottom w:val="none" w:sz="0" w:space="0" w:color="auto"/>
            <w:right w:val="none" w:sz="0" w:space="0" w:color="auto"/>
          </w:divBdr>
          <w:divsChild>
            <w:div w:id="1363747403">
              <w:marLeft w:val="0"/>
              <w:marRight w:val="0"/>
              <w:marTop w:val="0"/>
              <w:marBottom w:val="0"/>
              <w:divBdr>
                <w:top w:val="none" w:sz="0" w:space="0" w:color="auto"/>
                <w:left w:val="none" w:sz="0" w:space="0" w:color="auto"/>
                <w:bottom w:val="none" w:sz="0" w:space="0" w:color="auto"/>
                <w:right w:val="none" w:sz="0" w:space="0" w:color="auto"/>
              </w:divBdr>
            </w:div>
          </w:divsChild>
        </w:div>
        <w:div w:id="1888762267">
          <w:marLeft w:val="0"/>
          <w:marRight w:val="0"/>
          <w:marTop w:val="0"/>
          <w:marBottom w:val="0"/>
          <w:divBdr>
            <w:top w:val="none" w:sz="0" w:space="0" w:color="auto"/>
            <w:left w:val="none" w:sz="0" w:space="0" w:color="auto"/>
            <w:bottom w:val="none" w:sz="0" w:space="0" w:color="auto"/>
            <w:right w:val="none" w:sz="0" w:space="0" w:color="auto"/>
          </w:divBdr>
          <w:divsChild>
            <w:div w:id="857158145">
              <w:marLeft w:val="0"/>
              <w:marRight w:val="0"/>
              <w:marTop w:val="0"/>
              <w:marBottom w:val="0"/>
              <w:divBdr>
                <w:top w:val="none" w:sz="0" w:space="0" w:color="auto"/>
                <w:left w:val="none" w:sz="0" w:space="0" w:color="auto"/>
                <w:bottom w:val="none" w:sz="0" w:space="0" w:color="auto"/>
                <w:right w:val="none" w:sz="0" w:space="0" w:color="auto"/>
              </w:divBdr>
            </w:div>
            <w:div w:id="579145848">
              <w:marLeft w:val="0"/>
              <w:marRight w:val="0"/>
              <w:marTop w:val="0"/>
              <w:marBottom w:val="0"/>
              <w:divBdr>
                <w:top w:val="none" w:sz="0" w:space="0" w:color="auto"/>
                <w:left w:val="none" w:sz="0" w:space="0" w:color="auto"/>
                <w:bottom w:val="none" w:sz="0" w:space="0" w:color="auto"/>
                <w:right w:val="none" w:sz="0" w:space="0" w:color="auto"/>
              </w:divBdr>
              <w:divsChild>
                <w:div w:id="1523930946">
                  <w:marLeft w:val="0"/>
                  <w:marRight w:val="0"/>
                  <w:marTop w:val="0"/>
                  <w:marBottom w:val="0"/>
                  <w:divBdr>
                    <w:top w:val="none" w:sz="0" w:space="0" w:color="auto"/>
                    <w:left w:val="none" w:sz="0" w:space="0" w:color="auto"/>
                    <w:bottom w:val="none" w:sz="0" w:space="0" w:color="auto"/>
                    <w:right w:val="none" w:sz="0" w:space="0" w:color="auto"/>
                  </w:divBdr>
                  <w:divsChild>
                    <w:div w:id="14505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10575">
              <w:marLeft w:val="0"/>
              <w:marRight w:val="0"/>
              <w:marTop w:val="0"/>
              <w:marBottom w:val="0"/>
              <w:divBdr>
                <w:top w:val="none" w:sz="0" w:space="0" w:color="auto"/>
                <w:left w:val="none" w:sz="0" w:space="0" w:color="auto"/>
                <w:bottom w:val="none" w:sz="0" w:space="0" w:color="auto"/>
                <w:right w:val="none" w:sz="0" w:space="0" w:color="auto"/>
              </w:divBdr>
            </w:div>
          </w:divsChild>
        </w:div>
        <w:div w:id="1157185717">
          <w:marLeft w:val="0"/>
          <w:marRight w:val="0"/>
          <w:marTop w:val="0"/>
          <w:marBottom w:val="0"/>
          <w:divBdr>
            <w:top w:val="none" w:sz="0" w:space="0" w:color="auto"/>
            <w:left w:val="none" w:sz="0" w:space="0" w:color="auto"/>
            <w:bottom w:val="none" w:sz="0" w:space="0" w:color="auto"/>
            <w:right w:val="none" w:sz="0" w:space="0" w:color="auto"/>
          </w:divBdr>
          <w:divsChild>
            <w:div w:id="604461601">
              <w:marLeft w:val="0"/>
              <w:marRight w:val="0"/>
              <w:marTop w:val="0"/>
              <w:marBottom w:val="0"/>
              <w:divBdr>
                <w:top w:val="none" w:sz="0" w:space="0" w:color="auto"/>
                <w:left w:val="none" w:sz="0" w:space="0" w:color="auto"/>
                <w:bottom w:val="none" w:sz="0" w:space="0" w:color="auto"/>
                <w:right w:val="none" w:sz="0" w:space="0" w:color="auto"/>
              </w:divBdr>
            </w:div>
          </w:divsChild>
        </w:div>
        <w:div w:id="818694548">
          <w:marLeft w:val="0"/>
          <w:marRight w:val="0"/>
          <w:marTop w:val="0"/>
          <w:marBottom w:val="0"/>
          <w:divBdr>
            <w:top w:val="none" w:sz="0" w:space="0" w:color="auto"/>
            <w:left w:val="none" w:sz="0" w:space="0" w:color="auto"/>
            <w:bottom w:val="none" w:sz="0" w:space="0" w:color="auto"/>
            <w:right w:val="none" w:sz="0" w:space="0" w:color="auto"/>
          </w:divBdr>
          <w:divsChild>
            <w:div w:id="2113239265">
              <w:marLeft w:val="0"/>
              <w:marRight w:val="0"/>
              <w:marTop w:val="0"/>
              <w:marBottom w:val="0"/>
              <w:divBdr>
                <w:top w:val="none" w:sz="0" w:space="0" w:color="auto"/>
                <w:left w:val="none" w:sz="0" w:space="0" w:color="auto"/>
                <w:bottom w:val="none" w:sz="0" w:space="0" w:color="auto"/>
                <w:right w:val="none" w:sz="0" w:space="0" w:color="auto"/>
              </w:divBdr>
            </w:div>
            <w:div w:id="1480464955">
              <w:marLeft w:val="0"/>
              <w:marRight w:val="0"/>
              <w:marTop w:val="0"/>
              <w:marBottom w:val="0"/>
              <w:divBdr>
                <w:top w:val="none" w:sz="0" w:space="0" w:color="auto"/>
                <w:left w:val="none" w:sz="0" w:space="0" w:color="auto"/>
                <w:bottom w:val="none" w:sz="0" w:space="0" w:color="auto"/>
                <w:right w:val="none" w:sz="0" w:space="0" w:color="auto"/>
              </w:divBdr>
              <w:divsChild>
                <w:div w:id="1075929651">
                  <w:marLeft w:val="0"/>
                  <w:marRight w:val="0"/>
                  <w:marTop w:val="0"/>
                  <w:marBottom w:val="0"/>
                  <w:divBdr>
                    <w:top w:val="none" w:sz="0" w:space="0" w:color="auto"/>
                    <w:left w:val="none" w:sz="0" w:space="0" w:color="auto"/>
                    <w:bottom w:val="none" w:sz="0" w:space="0" w:color="auto"/>
                    <w:right w:val="none" w:sz="0" w:space="0" w:color="auto"/>
                  </w:divBdr>
                  <w:divsChild>
                    <w:div w:id="208313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7802">
      <w:bodyDiv w:val="1"/>
      <w:marLeft w:val="0"/>
      <w:marRight w:val="0"/>
      <w:marTop w:val="0"/>
      <w:marBottom w:val="0"/>
      <w:divBdr>
        <w:top w:val="none" w:sz="0" w:space="0" w:color="auto"/>
        <w:left w:val="none" w:sz="0" w:space="0" w:color="auto"/>
        <w:bottom w:val="none" w:sz="0" w:space="0" w:color="auto"/>
        <w:right w:val="none" w:sz="0" w:space="0" w:color="auto"/>
      </w:divBdr>
      <w:divsChild>
        <w:div w:id="355935763">
          <w:marLeft w:val="0"/>
          <w:marRight w:val="0"/>
          <w:marTop w:val="0"/>
          <w:marBottom w:val="0"/>
          <w:divBdr>
            <w:top w:val="none" w:sz="0" w:space="0" w:color="auto"/>
            <w:left w:val="none" w:sz="0" w:space="0" w:color="auto"/>
            <w:bottom w:val="none" w:sz="0" w:space="0" w:color="auto"/>
            <w:right w:val="none" w:sz="0" w:space="0" w:color="auto"/>
          </w:divBdr>
          <w:divsChild>
            <w:div w:id="307825372">
              <w:marLeft w:val="0"/>
              <w:marRight w:val="0"/>
              <w:marTop w:val="0"/>
              <w:marBottom w:val="0"/>
              <w:divBdr>
                <w:top w:val="none" w:sz="0" w:space="0" w:color="auto"/>
                <w:left w:val="none" w:sz="0" w:space="0" w:color="auto"/>
                <w:bottom w:val="none" w:sz="0" w:space="0" w:color="auto"/>
                <w:right w:val="none" w:sz="0" w:space="0" w:color="auto"/>
              </w:divBdr>
            </w:div>
            <w:div w:id="1702052469">
              <w:marLeft w:val="0"/>
              <w:marRight w:val="0"/>
              <w:marTop w:val="0"/>
              <w:marBottom w:val="0"/>
              <w:divBdr>
                <w:top w:val="none" w:sz="0" w:space="0" w:color="auto"/>
                <w:left w:val="none" w:sz="0" w:space="0" w:color="auto"/>
                <w:bottom w:val="none" w:sz="0" w:space="0" w:color="auto"/>
                <w:right w:val="none" w:sz="0" w:space="0" w:color="auto"/>
              </w:divBdr>
              <w:divsChild>
                <w:div w:id="1465849410">
                  <w:marLeft w:val="0"/>
                  <w:marRight w:val="0"/>
                  <w:marTop w:val="0"/>
                  <w:marBottom w:val="0"/>
                  <w:divBdr>
                    <w:top w:val="none" w:sz="0" w:space="0" w:color="auto"/>
                    <w:left w:val="none" w:sz="0" w:space="0" w:color="auto"/>
                    <w:bottom w:val="none" w:sz="0" w:space="0" w:color="auto"/>
                    <w:right w:val="none" w:sz="0" w:space="0" w:color="auto"/>
                  </w:divBdr>
                  <w:divsChild>
                    <w:div w:id="40163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3623">
              <w:marLeft w:val="0"/>
              <w:marRight w:val="0"/>
              <w:marTop w:val="0"/>
              <w:marBottom w:val="0"/>
              <w:divBdr>
                <w:top w:val="none" w:sz="0" w:space="0" w:color="auto"/>
                <w:left w:val="none" w:sz="0" w:space="0" w:color="auto"/>
                <w:bottom w:val="none" w:sz="0" w:space="0" w:color="auto"/>
                <w:right w:val="none" w:sz="0" w:space="0" w:color="auto"/>
              </w:divBdr>
            </w:div>
          </w:divsChild>
        </w:div>
        <w:div w:id="413286207">
          <w:marLeft w:val="0"/>
          <w:marRight w:val="0"/>
          <w:marTop w:val="0"/>
          <w:marBottom w:val="0"/>
          <w:divBdr>
            <w:top w:val="none" w:sz="0" w:space="0" w:color="auto"/>
            <w:left w:val="none" w:sz="0" w:space="0" w:color="auto"/>
            <w:bottom w:val="none" w:sz="0" w:space="0" w:color="auto"/>
            <w:right w:val="none" w:sz="0" w:space="0" w:color="auto"/>
          </w:divBdr>
          <w:divsChild>
            <w:div w:id="182400229">
              <w:marLeft w:val="0"/>
              <w:marRight w:val="0"/>
              <w:marTop w:val="0"/>
              <w:marBottom w:val="0"/>
              <w:divBdr>
                <w:top w:val="none" w:sz="0" w:space="0" w:color="auto"/>
                <w:left w:val="none" w:sz="0" w:space="0" w:color="auto"/>
                <w:bottom w:val="none" w:sz="0" w:space="0" w:color="auto"/>
                <w:right w:val="none" w:sz="0" w:space="0" w:color="auto"/>
              </w:divBdr>
            </w:div>
            <w:div w:id="720175206">
              <w:marLeft w:val="0"/>
              <w:marRight w:val="0"/>
              <w:marTop w:val="0"/>
              <w:marBottom w:val="0"/>
              <w:divBdr>
                <w:top w:val="none" w:sz="0" w:space="0" w:color="auto"/>
                <w:left w:val="none" w:sz="0" w:space="0" w:color="auto"/>
                <w:bottom w:val="none" w:sz="0" w:space="0" w:color="auto"/>
                <w:right w:val="none" w:sz="0" w:space="0" w:color="auto"/>
              </w:divBdr>
              <w:divsChild>
                <w:div w:id="1878928041">
                  <w:marLeft w:val="0"/>
                  <w:marRight w:val="0"/>
                  <w:marTop w:val="0"/>
                  <w:marBottom w:val="0"/>
                  <w:divBdr>
                    <w:top w:val="none" w:sz="0" w:space="0" w:color="auto"/>
                    <w:left w:val="none" w:sz="0" w:space="0" w:color="auto"/>
                    <w:bottom w:val="none" w:sz="0" w:space="0" w:color="auto"/>
                    <w:right w:val="none" w:sz="0" w:space="0" w:color="auto"/>
                  </w:divBdr>
                  <w:divsChild>
                    <w:div w:id="155458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92913">
              <w:marLeft w:val="0"/>
              <w:marRight w:val="0"/>
              <w:marTop w:val="0"/>
              <w:marBottom w:val="0"/>
              <w:divBdr>
                <w:top w:val="none" w:sz="0" w:space="0" w:color="auto"/>
                <w:left w:val="none" w:sz="0" w:space="0" w:color="auto"/>
                <w:bottom w:val="none" w:sz="0" w:space="0" w:color="auto"/>
                <w:right w:val="none" w:sz="0" w:space="0" w:color="auto"/>
              </w:divBdr>
            </w:div>
          </w:divsChild>
        </w:div>
        <w:div w:id="470564428">
          <w:marLeft w:val="0"/>
          <w:marRight w:val="0"/>
          <w:marTop w:val="0"/>
          <w:marBottom w:val="0"/>
          <w:divBdr>
            <w:top w:val="none" w:sz="0" w:space="0" w:color="auto"/>
            <w:left w:val="none" w:sz="0" w:space="0" w:color="auto"/>
            <w:bottom w:val="none" w:sz="0" w:space="0" w:color="auto"/>
            <w:right w:val="none" w:sz="0" w:space="0" w:color="auto"/>
          </w:divBdr>
          <w:divsChild>
            <w:div w:id="1699116506">
              <w:marLeft w:val="0"/>
              <w:marRight w:val="0"/>
              <w:marTop w:val="0"/>
              <w:marBottom w:val="0"/>
              <w:divBdr>
                <w:top w:val="none" w:sz="0" w:space="0" w:color="auto"/>
                <w:left w:val="none" w:sz="0" w:space="0" w:color="auto"/>
                <w:bottom w:val="none" w:sz="0" w:space="0" w:color="auto"/>
                <w:right w:val="none" w:sz="0" w:space="0" w:color="auto"/>
              </w:divBdr>
              <w:divsChild>
                <w:div w:id="1771311258">
                  <w:marLeft w:val="0"/>
                  <w:marRight w:val="0"/>
                  <w:marTop w:val="0"/>
                  <w:marBottom w:val="0"/>
                  <w:divBdr>
                    <w:top w:val="none" w:sz="0" w:space="0" w:color="auto"/>
                    <w:left w:val="none" w:sz="0" w:space="0" w:color="auto"/>
                    <w:bottom w:val="none" w:sz="0" w:space="0" w:color="auto"/>
                    <w:right w:val="none" w:sz="0" w:space="0" w:color="auto"/>
                  </w:divBdr>
                  <w:divsChild>
                    <w:div w:id="134782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7107">
              <w:marLeft w:val="0"/>
              <w:marRight w:val="0"/>
              <w:marTop w:val="0"/>
              <w:marBottom w:val="0"/>
              <w:divBdr>
                <w:top w:val="none" w:sz="0" w:space="0" w:color="auto"/>
                <w:left w:val="none" w:sz="0" w:space="0" w:color="auto"/>
                <w:bottom w:val="none" w:sz="0" w:space="0" w:color="auto"/>
                <w:right w:val="none" w:sz="0" w:space="0" w:color="auto"/>
              </w:divBdr>
            </w:div>
            <w:div w:id="1814978465">
              <w:marLeft w:val="0"/>
              <w:marRight w:val="0"/>
              <w:marTop w:val="0"/>
              <w:marBottom w:val="0"/>
              <w:divBdr>
                <w:top w:val="none" w:sz="0" w:space="0" w:color="auto"/>
                <w:left w:val="none" w:sz="0" w:space="0" w:color="auto"/>
                <w:bottom w:val="none" w:sz="0" w:space="0" w:color="auto"/>
                <w:right w:val="none" w:sz="0" w:space="0" w:color="auto"/>
              </w:divBdr>
            </w:div>
          </w:divsChild>
        </w:div>
        <w:div w:id="854684527">
          <w:marLeft w:val="0"/>
          <w:marRight w:val="0"/>
          <w:marTop w:val="0"/>
          <w:marBottom w:val="0"/>
          <w:divBdr>
            <w:top w:val="none" w:sz="0" w:space="0" w:color="auto"/>
            <w:left w:val="none" w:sz="0" w:space="0" w:color="auto"/>
            <w:bottom w:val="none" w:sz="0" w:space="0" w:color="auto"/>
            <w:right w:val="none" w:sz="0" w:space="0" w:color="auto"/>
          </w:divBdr>
          <w:divsChild>
            <w:div w:id="736049201">
              <w:marLeft w:val="0"/>
              <w:marRight w:val="0"/>
              <w:marTop w:val="0"/>
              <w:marBottom w:val="0"/>
              <w:divBdr>
                <w:top w:val="none" w:sz="0" w:space="0" w:color="auto"/>
                <w:left w:val="none" w:sz="0" w:space="0" w:color="auto"/>
                <w:bottom w:val="none" w:sz="0" w:space="0" w:color="auto"/>
                <w:right w:val="none" w:sz="0" w:space="0" w:color="auto"/>
              </w:divBdr>
              <w:divsChild>
                <w:div w:id="666131440">
                  <w:marLeft w:val="0"/>
                  <w:marRight w:val="0"/>
                  <w:marTop w:val="0"/>
                  <w:marBottom w:val="0"/>
                  <w:divBdr>
                    <w:top w:val="none" w:sz="0" w:space="0" w:color="auto"/>
                    <w:left w:val="none" w:sz="0" w:space="0" w:color="auto"/>
                    <w:bottom w:val="none" w:sz="0" w:space="0" w:color="auto"/>
                    <w:right w:val="none" w:sz="0" w:space="0" w:color="auto"/>
                  </w:divBdr>
                  <w:divsChild>
                    <w:div w:id="4841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0984">
              <w:marLeft w:val="0"/>
              <w:marRight w:val="0"/>
              <w:marTop w:val="0"/>
              <w:marBottom w:val="0"/>
              <w:divBdr>
                <w:top w:val="none" w:sz="0" w:space="0" w:color="auto"/>
                <w:left w:val="none" w:sz="0" w:space="0" w:color="auto"/>
                <w:bottom w:val="none" w:sz="0" w:space="0" w:color="auto"/>
                <w:right w:val="none" w:sz="0" w:space="0" w:color="auto"/>
              </w:divBdr>
            </w:div>
            <w:div w:id="1169713393">
              <w:marLeft w:val="0"/>
              <w:marRight w:val="0"/>
              <w:marTop w:val="0"/>
              <w:marBottom w:val="0"/>
              <w:divBdr>
                <w:top w:val="none" w:sz="0" w:space="0" w:color="auto"/>
                <w:left w:val="none" w:sz="0" w:space="0" w:color="auto"/>
                <w:bottom w:val="none" w:sz="0" w:space="0" w:color="auto"/>
                <w:right w:val="none" w:sz="0" w:space="0" w:color="auto"/>
              </w:divBdr>
            </w:div>
          </w:divsChild>
        </w:div>
        <w:div w:id="1005980175">
          <w:marLeft w:val="0"/>
          <w:marRight w:val="0"/>
          <w:marTop w:val="0"/>
          <w:marBottom w:val="0"/>
          <w:divBdr>
            <w:top w:val="none" w:sz="0" w:space="0" w:color="auto"/>
            <w:left w:val="none" w:sz="0" w:space="0" w:color="auto"/>
            <w:bottom w:val="none" w:sz="0" w:space="0" w:color="auto"/>
            <w:right w:val="none" w:sz="0" w:space="0" w:color="auto"/>
          </w:divBdr>
          <w:divsChild>
            <w:div w:id="1211503830">
              <w:marLeft w:val="0"/>
              <w:marRight w:val="0"/>
              <w:marTop w:val="0"/>
              <w:marBottom w:val="0"/>
              <w:divBdr>
                <w:top w:val="none" w:sz="0" w:space="0" w:color="auto"/>
                <w:left w:val="none" w:sz="0" w:space="0" w:color="auto"/>
                <w:bottom w:val="none" w:sz="0" w:space="0" w:color="auto"/>
                <w:right w:val="none" w:sz="0" w:space="0" w:color="auto"/>
              </w:divBdr>
              <w:divsChild>
                <w:div w:id="159082662">
                  <w:marLeft w:val="0"/>
                  <w:marRight w:val="0"/>
                  <w:marTop w:val="0"/>
                  <w:marBottom w:val="0"/>
                  <w:divBdr>
                    <w:top w:val="none" w:sz="0" w:space="0" w:color="auto"/>
                    <w:left w:val="none" w:sz="0" w:space="0" w:color="auto"/>
                    <w:bottom w:val="none" w:sz="0" w:space="0" w:color="auto"/>
                    <w:right w:val="none" w:sz="0" w:space="0" w:color="auto"/>
                  </w:divBdr>
                  <w:divsChild>
                    <w:div w:id="4502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6875">
              <w:marLeft w:val="0"/>
              <w:marRight w:val="0"/>
              <w:marTop w:val="0"/>
              <w:marBottom w:val="0"/>
              <w:divBdr>
                <w:top w:val="none" w:sz="0" w:space="0" w:color="auto"/>
                <w:left w:val="none" w:sz="0" w:space="0" w:color="auto"/>
                <w:bottom w:val="none" w:sz="0" w:space="0" w:color="auto"/>
                <w:right w:val="none" w:sz="0" w:space="0" w:color="auto"/>
              </w:divBdr>
            </w:div>
            <w:div w:id="1946115490">
              <w:marLeft w:val="0"/>
              <w:marRight w:val="0"/>
              <w:marTop w:val="0"/>
              <w:marBottom w:val="0"/>
              <w:divBdr>
                <w:top w:val="none" w:sz="0" w:space="0" w:color="auto"/>
                <w:left w:val="none" w:sz="0" w:space="0" w:color="auto"/>
                <w:bottom w:val="none" w:sz="0" w:space="0" w:color="auto"/>
                <w:right w:val="none" w:sz="0" w:space="0" w:color="auto"/>
              </w:divBdr>
            </w:div>
          </w:divsChild>
        </w:div>
        <w:div w:id="1048334073">
          <w:marLeft w:val="0"/>
          <w:marRight w:val="0"/>
          <w:marTop w:val="0"/>
          <w:marBottom w:val="0"/>
          <w:divBdr>
            <w:top w:val="none" w:sz="0" w:space="0" w:color="auto"/>
            <w:left w:val="none" w:sz="0" w:space="0" w:color="auto"/>
            <w:bottom w:val="none" w:sz="0" w:space="0" w:color="auto"/>
            <w:right w:val="none" w:sz="0" w:space="0" w:color="auto"/>
          </w:divBdr>
          <w:divsChild>
            <w:div w:id="513303942">
              <w:marLeft w:val="0"/>
              <w:marRight w:val="0"/>
              <w:marTop w:val="0"/>
              <w:marBottom w:val="0"/>
              <w:divBdr>
                <w:top w:val="none" w:sz="0" w:space="0" w:color="auto"/>
                <w:left w:val="none" w:sz="0" w:space="0" w:color="auto"/>
                <w:bottom w:val="none" w:sz="0" w:space="0" w:color="auto"/>
                <w:right w:val="none" w:sz="0" w:space="0" w:color="auto"/>
              </w:divBdr>
            </w:div>
            <w:div w:id="552080644">
              <w:marLeft w:val="0"/>
              <w:marRight w:val="0"/>
              <w:marTop w:val="0"/>
              <w:marBottom w:val="0"/>
              <w:divBdr>
                <w:top w:val="none" w:sz="0" w:space="0" w:color="auto"/>
                <w:left w:val="none" w:sz="0" w:space="0" w:color="auto"/>
                <w:bottom w:val="none" w:sz="0" w:space="0" w:color="auto"/>
                <w:right w:val="none" w:sz="0" w:space="0" w:color="auto"/>
              </w:divBdr>
            </w:div>
            <w:div w:id="1339194207">
              <w:marLeft w:val="0"/>
              <w:marRight w:val="0"/>
              <w:marTop w:val="0"/>
              <w:marBottom w:val="0"/>
              <w:divBdr>
                <w:top w:val="none" w:sz="0" w:space="0" w:color="auto"/>
                <w:left w:val="none" w:sz="0" w:space="0" w:color="auto"/>
                <w:bottom w:val="none" w:sz="0" w:space="0" w:color="auto"/>
                <w:right w:val="none" w:sz="0" w:space="0" w:color="auto"/>
              </w:divBdr>
              <w:divsChild>
                <w:div w:id="197357671">
                  <w:marLeft w:val="0"/>
                  <w:marRight w:val="0"/>
                  <w:marTop w:val="0"/>
                  <w:marBottom w:val="0"/>
                  <w:divBdr>
                    <w:top w:val="none" w:sz="0" w:space="0" w:color="auto"/>
                    <w:left w:val="none" w:sz="0" w:space="0" w:color="auto"/>
                    <w:bottom w:val="none" w:sz="0" w:space="0" w:color="auto"/>
                    <w:right w:val="none" w:sz="0" w:space="0" w:color="auto"/>
                  </w:divBdr>
                  <w:divsChild>
                    <w:div w:id="19949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735598">
          <w:marLeft w:val="0"/>
          <w:marRight w:val="0"/>
          <w:marTop w:val="0"/>
          <w:marBottom w:val="0"/>
          <w:divBdr>
            <w:top w:val="none" w:sz="0" w:space="0" w:color="auto"/>
            <w:left w:val="none" w:sz="0" w:space="0" w:color="auto"/>
            <w:bottom w:val="none" w:sz="0" w:space="0" w:color="auto"/>
            <w:right w:val="none" w:sz="0" w:space="0" w:color="auto"/>
          </w:divBdr>
          <w:divsChild>
            <w:div w:id="648052726">
              <w:marLeft w:val="0"/>
              <w:marRight w:val="0"/>
              <w:marTop w:val="0"/>
              <w:marBottom w:val="0"/>
              <w:divBdr>
                <w:top w:val="none" w:sz="0" w:space="0" w:color="auto"/>
                <w:left w:val="none" w:sz="0" w:space="0" w:color="auto"/>
                <w:bottom w:val="none" w:sz="0" w:space="0" w:color="auto"/>
                <w:right w:val="none" w:sz="0" w:space="0" w:color="auto"/>
              </w:divBdr>
              <w:divsChild>
                <w:div w:id="1280644182">
                  <w:marLeft w:val="0"/>
                  <w:marRight w:val="0"/>
                  <w:marTop w:val="0"/>
                  <w:marBottom w:val="0"/>
                  <w:divBdr>
                    <w:top w:val="none" w:sz="0" w:space="0" w:color="auto"/>
                    <w:left w:val="none" w:sz="0" w:space="0" w:color="auto"/>
                    <w:bottom w:val="none" w:sz="0" w:space="0" w:color="auto"/>
                    <w:right w:val="none" w:sz="0" w:space="0" w:color="auto"/>
                  </w:divBdr>
                  <w:divsChild>
                    <w:div w:id="69496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3384">
              <w:marLeft w:val="0"/>
              <w:marRight w:val="0"/>
              <w:marTop w:val="0"/>
              <w:marBottom w:val="0"/>
              <w:divBdr>
                <w:top w:val="none" w:sz="0" w:space="0" w:color="auto"/>
                <w:left w:val="none" w:sz="0" w:space="0" w:color="auto"/>
                <w:bottom w:val="none" w:sz="0" w:space="0" w:color="auto"/>
                <w:right w:val="none" w:sz="0" w:space="0" w:color="auto"/>
              </w:divBdr>
            </w:div>
            <w:div w:id="2035838711">
              <w:marLeft w:val="0"/>
              <w:marRight w:val="0"/>
              <w:marTop w:val="0"/>
              <w:marBottom w:val="0"/>
              <w:divBdr>
                <w:top w:val="none" w:sz="0" w:space="0" w:color="auto"/>
                <w:left w:val="none" w:sz="0" w:space="0" w:color="auto"/>
                <w:bottom w:val="none" w:sz="0" w:space="0" w:color="auto"/>
                <w:right w:val="none" w:sz="0" w:space="0" w:color="auto"/>
              </w:divBdr>
            </w:div>
          </w:divsChild>
        </w:div>
        <w:div w:id="1114325978">
          <w:marLeft w:val="0"/>
          <w:marRight w:val="0"/>
          <w:marTop w:val="0"/>
          <w:marBottom w:val="0"/>
          <w:divBdr>
            <w:top w:val="none" w:sz="0" w:space="0" w:color="auto"/>
            <w:left w:val="none" w:sz="0" w:space="0" w:color="auto"/>
            <w:bottom w:val="none" w:sz="0" w:space="0" w:color="auto"/>
            <w:right w:val="none" w:sz="0" w:space="0" w:color="auto"/>
          </w:divBdr>
          <w:divsChild>
            <w:div w:id="198665895">
              <w:marLeft w:val="0"/>
              <w:marRight w:val="0"/>
              <w:marTop w:val="0"/>
              <w:marBottom w:val="0"/>
              <w:divBdr>
                <w:top w:val="none" w:sz="0" w:space="0" w:color="auto"/>
                <w:left w:val="none" w:sz="0" w:space="0" w:color="auto"/>
                <w:bottom w:val="none" w:sz="0" w:space="0" w:color="auto"/>
                <w:right w:val="none" w:sz="0" w:space="0" w:color="auto"/>
              </w:divBdr>
              <w:divsChild>
                <w:div w:id="2030717357">
                  <w:marLeft w:val="0"/>
                  <w:marRight w:val="0"/>
                  <w:marTop w:val="0"/>
                  <w:marBottom w:val="0"/>
                  <w:divBdr>
                    <w:top w:val="none" w:sz="0" w:space="0" w:color="auto"/>
                    <w:left w:val="none" w:sz="0" w:space="0" w:color="auto"/>
                    <w:bottom w:val="none" w:sz="0" w:space="0" w:color="auto"/>
                    <w:right w:val="none" w:sz="0" w:space="0" w:color="auto"/>
                  </w:divBdr>
                  <w:divsChild>
                    <w:div w:id="871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49826">
              <w:marLeft w:val="0"/>
              <w:marRight w:val="0"/>
              <w:marTop w:val="0"/>
              <w:marBottom w:val="0"/>
              <w:divBdr>
                <w:top w:val="none" w:sz="0" w:space="0" w:color="auto"/>
                <w:left w:val="none" w:sz="0" w:space="0" w:color="auto"/>
                <w:bottom w:val="none" w:sz="0" w:space="0" w:color="auto"/>
                <w:right w:val="none" w:sz="0" w:space="0" w:color="auto"/>
              </w:divBdr>
            </w:div>
            <w:div w:id="759059390">
              <w:marLeft w:val="0"/>
              <w:marRight w:val="0"/>
              <w:marTop w:val="0"/>
              <w:marBottom w:val="0"/>
              <w:divBdr>
                <w:top w:val="none" w:sz="0" w:space="0" w:color="auto"/>
                <w:left w:val="none" w:sz="0" w:space="0" w:color="auto"/>
                <w:bottom w:val="none" w:sz="0" w:space="0" w:color="auto"/>
                <w:right w:val="none" w:sz="0" w:space="0" w:color="auto"/>
              </w:divBdr>
            </w:div>
          </w:divsChild>
        </w:div>
        <w:div w:id="1691224644">
          <w:marLeft w:val="0"/>
          <w:marRight w:val="0"/>
          <w:marTop w:val="0"/>
          <w:marBottom w:val="0"/>
          <w:divBdr>
            <w:top w:val="none" w:sz="0" w:space="0" w:color="auto"/>
            <w:left w:val="none" w:sz="0" w:space="0" w:color="auto"/>
            <w:bottom w:val="none" w:sz="0" w:space="0" w:color="auto"/>
            <w:right w:val="none" w:sz="0" w:space="0" w:color="auto"/>
          </w:divBdr>
          <w:divsChild>
            <w:div w:id="429278539">
              <w:marLeft w:val="0"/>
              <w:marRight w:val="0"/>
              <w:marTop w:val="0"/>
              <w:marBottom w:val="0"/>
              <w:divBdr>
                <w:top w:val="none" w:sz="0" w:space="0" w:color="auto"/>
                <w:left w:val="none" w:sz="0" w:space="0" w:color="auto"/>
                <w:bottom w:val="none" w:sz="0" w:space="0" w:color="auto"/>
                <w:right w:val="none" w:sz="0" w:space="0" w:color="auto"/>
              </w:divBdr>
            </w:div>
            <w:div w:id="665864631">
              <w:marLeft w:val="0"/>
              <w:marRight w:val="0"/>
              <w:marTop w:val="0"/>
              <w:marBottom w:val="0"/>
              <w:divBdr>
                <w:top w:val="none" w:sz="0" w:space="0" w:color="auto"/>
                <w:left w:val="none" w:sz="0" w:space="0" w:color="auto"/>
                <w:bottom w:val="none" w:sz="0" w:space="0" w:color="auto"/>
                <w:right w:val="none" w:sz="0" w:space="0" w:color="auto"/>
              </w:divBdr>
              <w:divsChild>
                <w:div w:id="340813642">
                  <w:marLeft w:val="0"/>
                  <w:marRight w:val="0"/>
                  <w:marTop w:val="0"/>
                  <w:marBottom w:val="0"/>
                  <w:divBdr>
                    <w:top w:val="none" w:sz="0" w:space="0" w:color="auto"/>
                    <w:left w:val="none" w:sz="0" w:space="0" w:color="auto"/>
                    <w:bottom w:val="none" w:sz="0" w:space="0" w:color="auto"/>
                    <w:right w:val="none" w:sz="0" w:space="0" w:color="auto"/>
                  </w:divBdr>
                  <w:divsChild>
                    <w:div w:id="13546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79172">
              <w:marLeft w:val="0"/>
              <w:marRight w:val="0"/>
              <w:marTop w:val="0"/>
              <w:marBottom w:val="0"/>
              <w:divBdr>
                <w:top w:val="none" w:sz="0" w:space="0" w:color="auto"/>
                <w:left w:val="none" w:sz="0" w:space="0" w:color="auto"/>
                <w:bottom w:val="none" w:sz="0" w:space="0" w:color="auto"/>
                <w:right w:val="none" w:sz="0" w:space="0" w:color="auto"/>
              </w:divBdr>
            </w:div>
          </w:divsChild>
        </w:div>
        <w:div w:id="1891961369">
          <w:marLeft w:val="0"/>
          <w:marRight w:val="0"/>
          <w:marTop w:val="0"/>
          <w:marBottom w:val="0"/>
          <w:divBdr>
            <w:top w:val="none" w:sz="0" w:space="0" w:color="auto"/>
            <w:left w:val="none" w:sz="0" w:space="0" w:color="auto"/>
            <w:bottom w:val="none" w:sz="0" w:space="0" w:color="auto"/>
            <w:right w:val="none" w:sz="0" w:space="0" w:color="auto"/>
          </w:divBdr>
          <w:divsChild>
            <w:div w:id="556598492">
              <w:marLeft w:val="0"/>
              <w:marRight w:val="0"/>
              <w:marTop w:val="0"/>
              <w:marBottom w:val="0"/>
              <w:divBdr>
                <w:top w:val="none" w:sz="0" w:space="0" w:color="auto"/>
                <w:left w:val="none" w:sz="0" w:space="0" w:color="auto"/>
                <w:bottom w:val="none" w:sz="0" w:space="0" w:color="auto"/>
                <w:right w:val="none" w:sz="0" w:space="0" w:color="auto"/>
              </w:divBdr>
            </w:div>
            <w:div w:id="1385061545">
              <w:marLeft w:val="0"/>
              <w:marRight w:val="0"/>
              <w:marTop w:val="0"/>
              <w:marBottom w:val="0"/>
              <w:divBdr>
                <w:top w:val="none" w:sz="0" w:space="0" w:color="auto"/>
                <w:left w:val="none" w:sz="0" w:space="0" w:color="auto"/>
                <w:bottom w:val="none" w:sz="0" w:space="0" w:color="auto"/>
                <w:right w:val="none" w:sz="0" w:space="0" w:color="auto"/>
              </w:divBdr>
            </w:div>
            <w:div w:id="1633898235">
              <w:marLeft w:val="0"/>
              <w:marRight w:val="0"/>
              <w:marTop w:val="0"/>
              <w:marBottom w:val="0"/>
              <w:divBdr>
                <w:top w:val="none" w:sz="0" w:space="0" w:color="auto"/>
                <w:left w:val="none" w:sz="0" w:space="0" w:color="auto"/>
                <w:bottom w:val="none" w:sz="0" w:space="0" w:color="auto"/>
                <w:right w:val="none" w:sz="0" w:space="0" w:color="auto"/>
              </w:divBdr>
              <w:divsChild>
                <w:div w:id="1989816549">
                  <w:marLeft w:val="0"/>
                  <w:marRight w:val="0"/>
                  <w:marTop w:val="0"/>
                  <w:marBottom w:val="0"/>
                  <w:divBdr>
                    <w:top w:val="none" w:sz="0" w:space="0" w:color="auto"/>
                    <w:left w:val="none" w:sz="0" w:space="0" w:color="auto"/>
                    <w:bottom w:val="none" w:sz="0" w:space="0" w:color="auto"/>
                    <w:right w:val="none" w:sz="0" w:space="0" w:color="auto"/>
                  </w:divBdr>
                  <w:divsChild>
                    <w:div w:id="139358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94182">
      <w:bodyDiv w:val="1"/>
      <w:marLeft w:val="0"/>
      <w:marRight w:val="0"/>
      <w:marTop w:val="0"/>
      <w:marBottom w:val="0"/>
      <w:divBdr>
        <w:top w:val="none" w:sz="0" w:space="0" w:color="auto"/>
        <w:left w:val="none" w:sz="0" w:space="0" w:color="auto"/>
        <w:bottom w:val="none" w:sz="0" w:space="0" w:color="auto"/>
        <w:right w:val="none" w:sz="0" w:space="0" w:color="auto"/>
      </w:divBdr>
      <w:divsChild>
        <w:div w:id="286475250">
          <w:marLeft w:val="0"/>
          <w:marRight w:val="0"/>
          <w:marTop w:val="0"/>
          <w:marBottom w:val="0"/>
          <w:divBdr>
            <w:top w:val="none" w:sz="0" w:space="0" w:color="auto"/>
            <w:left w:val="none" w:sz="0" w:space="0" w:color="auto"/>
            <w:bottom w:val="none" w:sz="0" w:space="0" w:color="auto"/>
            <w:right w:val="none" w:sz="0" w:space="0" w:color="auto"/>
          </w:divBdr>
          <w:divsChild>
            <w:div w:id="586354723">
              <w:marLeft w:val="0"/>
              <w:marRight w:val="0"/>
              <w:marTop w:val="0"/>
              <w:marBottom w:val="0"/>
              <w:divBdr>
                <w:top w:val="none" w:sz="0" w:space="0" w:color="auto"/>
                <w:left w:val="none" w:sz="0" w:space="0" w:color="auto"/>
                <w:bottom w:val="none" w:sz="0" w:space="0" w:color="auto"/>
                <w:right w:val="none" w:sz="0" w:space="0" w:color="auto"/>
              </w:divBdr>
            </w:div>
          </w:divsChild>
        </w:div>
        <w:div w:id="772866620">
          <w:marLeft w:val="0"/>
          <w:marRight w:val="0"/>
          <w:marTop w:val="0"/>
          <w:marBottom w:val="0"/>
          <w:divBdr>
            <w:top w:val="none" w:sz="0" w:space="0" w:color="auto"/>
            <w:left w:val="none" w:sz="0" w:space="0" w:color="auto"/>
            <w:bottom w:val="none" w:sz="0" w:space="0" w:color="auto"/>
            <w:right w:val="none" w:sz="0" w:space="0" w:color="auto"/>
          </w:divBdr>
          <w:divsChild>
            <w:div w:id="1797218729">
              <w:marLeft w:val="0"/>
              <w:marRight w:val="0"/>
              <w:marTop w:val="0"/>
              <w:marBottom w:val="0"/>
              <w:divBdr>
                <w:top w:val="none" w:sz="0" w:space="0" w:color="auto"/>
                <w:left w:val="none" w:sz="0" w:space="0" w:color="auto"/>
                <w:bottom w:val="none" w:sz="0" w:space="0" w:color="auto"/>
                <w:right w:val="none" w:sz="0" w:space="0" w:color="auto"/>
              </w:divBdr>
            </w:div>
          </w:divsChild>
        </w:div>
        <w:div w:id="849879046">
          <w:marLeft w:val="0"/>
          <w:marRight w:val="0"/>
          <w:marTop w:val="0"/>
          <w:marBottom w:val="0"/>
          <w:divBdr>
            <w:top w:val="none" w:sz="0" w:space="0" w:color="auto"/>
            <w:left w:val="none" w:sz="0" w:space="0" w:color="auto"/>
            <w:bottom w:val="none" w:sz="0" w:space="0" w:color="auto"/>
            <w:right w:val="none" w:sz="0" w:space="0" w:color="auto"/>
          </w:divBdr>
          <w:divsChild>
            <w:div w:id="1706717170">
              <w:marLeft w:val="0"/>
              <w:marRight w:val="0"/>
              <w:marTop w:val="0"/>
              <w:marBottom w:val="0"/>
              <w:divBdr>
                <w:top w:val="none" w:sz="0" w:space="0" w:color="auto"/>
                <w:left w:val="none" w:sz="0" w:space="0" w:color="auto"/>
                <w:bottom w:val="none" w:sz="0" w:space="0" w:color="auto"/>
                <w:right w:val="none" w:sz="0" w:space="0" w:color="auto"/>
              </w:divBdr>
            </w:div>
          </w:divsChild>
        </w:div>
        <w:div w:id="1027951058">
          <w:marLeft w:val="0"/>
          <w:marRight w:val="0"/>
          <w:marTop w:val="0"/>
          <w:marBottom w:val="0"/>
          <w:divBdr>
            <w:top w:val="none" w:sz="0" w:space="0" w:color="auto"/>
            <w:left w:val="none" w:sz="0" w:space="0" w:color="auto"/>
            <w:bottom w:val="none" w:sz="0" w:space="0" w:color="auto"/>
            <w:right w:val="none" w:sz="0" w:space="0" w:color="auto"/>
          </w:divBdr>
          <w:divsChild>
            <w:div w:id="355694542">
              <w:marLeft w:val="0"/>
              <w:marRight w:val="0"/>
              <w:marTop w:val="0"/>
              <w:marBottom w:val="0"/>
              <w:divBdr>
                <w:top w:val="none" w:sz="0" w:space="0" w:color="auto"/>
                <w:left w:val="none" w:sz="0" w:space="0" w:color="auto"/>
                <w:bottom w:val="none" w:sz="0" w:space="0" w:color="auto"/>
                <w:right w:val="none" w:sz="0" w:space="0" w:color="auto"/>
              </w:divBdr>
            </w:div>
          </w:divsChild>
        </w:div>
        <w:div w:id="1096288575">
          <w:marLeft w:val="0"/>
          <w:marRight w:val="0"/>
          <w:marTop w:val="0"/>
          <w:marBottom w:val="0"/>
          <w:divBdr>
            <w:top w:val="none" w:sz="0" w:space="0" w:color="auto"/>
            <w:left w:val="none" w:sz="0" w:space="0" w:color="auto"/>
            <w:bottom w:val="none" w:sz="0" w:space="0" w:color="auto"/>
            <w:right w:val="none" w:sz="0" w:space="0" w:color="auto"/>
          </w:divBdr>
          <w:divsChild>
            <w:div w:id="822815712">
              <w:marLeft w:val="0"/>
              <w:marRight w:val="0"/>
              <w:marTop w:val="0"/>
              <w:marBottom w:val="0"/>
              <w:divBdr>
                <w:top w:val="none" w:sz="0" w:space="0" w:color="auto"/>
                <w:left w:val="none" w:sz="0" w:space="0" w:color="auto"/>
                <w:bottom w:val="none" w:sz="0" w:space="0" w:color="auto"/>
                <w:right w:val="none" w:sz="0" w:space="0" w:color="auto"/>
              </w:divBdr>
            </w:div>
          </w:divsChild>
        </w:div>
        <w:div w:id="1288898890">
          <w:marLeft w:val="0"/>
          <w:marRight w:val="0"/>
          <w:marTop w:val="0"/>
          <w:marBottom w:val="0"/>
          <w:divBdr>
            <w:top w:val="none" w:sz="0" w:space="0" w:color="auto"/>
            <w:left w:val="none" w:sz="0" w:space="0" w:color="auto"/>
            <w:bottom w:val="none" w:sz="0" w:space="0" w:color="auto"/>
            <w:right w:val="none" w:sz="0" w:space="0" w:color="auto"/>
          </w:divBdr>
          <w:divsChild>
            <w:div w:id="124855290">
              <w:marLeft w:val="0"/>
              <w:marRight w:val="0"/>
              <w:marTop w:val="0"/>
              <w:marBottom w:val="0"/>
              <w:divBdr>
                <w:top w:val="none" w:sz="0" w:space="0" w:color="auto"/>
                <w:left w:val="none" w:sz="0" w:space="0" w:color="auto"/>
                <w:bottom w:val="none" w:sz="0" w:space="0" w:color="auto"/>
                <w:right w:val="none" w:sz="0" w:space="0" w:color="auto"/>
              </w:divBdr>
            </w:div>
          </w:divsChild>
        </w:div>
        <w:div w:id="1458790135">
          <w:marLeft w:val="0"/>
          <w:marRight w:val="0"/>
          <w:marTop w:val="0"/>
          <w:marBottom w:val="0"/>
          <w:divBdr>
            <w:top w:val="none" w:sz="0" w:space="0" w:color="auto"/>
            <w:left w:val="none" w:sz="0" w:space="0" w:color="auto"/>
            <w:bottom w:val="none" w:sz="0" w:space="0" w:color="auto"/>
            <w:right w:val="none" w:sz="0" w:space="0" w:color="auto"/>
          </w:divBdr>
          <w:divsChild>
            <w:div w:id="97258169">
              <w:marLeft w:val="0"/>
              <w:marRight w:val="0"/>
              <w:marTop w:val="0"/>
              <w:marBottom w:val="0"/>
              <w:divBdr>
                <w:top w:val="none" w:sz="0" w:space="0" w:color="auto"/>
                <w:left w:val="none" w:sz="0" w:space="0" w:color="auto"/>
                <w:bottom w:val="none" w:sz="0" w:space="0" w:color="auto"/>
                <w:right w:val="none" w:sz="0" w:space="0" w:color="auto"/>
              </w:divBdr>
            </w:div>
          </w:divsChild>
        </w:div>
        <w:div w:id="1504203582">
          <w:marLeft w:val="0"/>
          <w:marRight w:val="0"/>
          <w:marTop w:val="0"/>
          <w:marBottom w:val="0"/>
          <w:divBdr>
            <w:top w:val="none" w:sz="0" w:space="0" w:color="auto"/>
            <w:left w:val="none" w:sz="0" w:space="0" w:color="auto"/>
            <w:bottom w:val="none" w:sz="0" w:space="0" w:color="auto"/>
            <w:right w:val="none" w:sz="0" w:space="0" w:color="auto"/>
          </w:divBdr>
          <w:divsChild>
            <w:div w:id="1324774193">
              <w:marLeft w:val="0"/>
              <w:marRight w:val="0"/>
              <w:marTop w:val="0"/>
              <w:marBottom w:val="0"/>
              <w:divBdr>
                <w:top w:val="none" w:sz="0" w:space="0" w:color="auto"/>
                <w:left w:val="none" w:sz="0" w:space="0" w:color="auto"/>
                <w:bottom w:val="none" w:sz="0" w:space="0" w:color="auto"/>
                <w:right w:val="none" w:sz="0" w:space="0" w:color="auto"/>
              </w:divBdr>
            </w:div>
          </w:divsChild>
        </w:div>
        <w:div w:id="1685938290">
          <w:marLeft w:val="0"/>
          <w:marRight w:val="0"/>
          <w:marTop w:val="0"/>
          <w:marBottom w:val="0"/>
          <w:divBdr>
            <w:top w:val="none" w:sz="0" w:space="0" w:color="auto"/>
            <w:left w:val="none" w:sz="0" w:space="0" w:color="auto"/>
            <w:bottom w:val="none" w:sz="0" w:space="0" w:color="auto"/>
            <w:right w:val="none" w:sz="0" w:space="0" w:color="auto"/>
          </w:divBdr>
          <w:divsChild>
            <w:div w:id="1067260482">
              <w:marLeft w:val="0"/>
              <w:marRight w:val="0"/>
              <w:marTop w:val="0"/>
              <w:marBottom w:val="0"/>
              <w:divBdr>
                <w:top w:val="none" w:sz="0" w:space="0" w:color="auto"/>
                <w:left w:val="none" w:sz="0" w:space="0" w:color="auto"/>
                <w:bottom w:val="none" w:sz="0" w:space="0" w:color="auto"/>
                <w:right w:val="none" w:sz="0" w:space="0" w:color="auto"/>
              </w:divBdr>
            </w:div>
          </w:divsChild>
        </w:div>
        <w:div w:id="1761296521">
          <w:marLeft w:val="0"/>
          <w:marRight w:val="0"/>
          <w:marTop w:val="0"/>
          <w:marBottom w:val="0"/>
          <w:divBdr>
            <w:top w:val="none" w:sz="0" w:space="0" w:color="auto"/>
            <w:left w:val="none" w:sz="0" w:space="0" w:color="auto"/>
            <w:bottom w:val="none" w:sz="0" w:space="0" w:color="auto"/>
            <w:right w:val="none" w:sz="0" w:space="0" w:color="auto"/>
          </w:divBdr>
          <w:divsChild>
            <w:div w:id="1714499567">
              <w:marLeft w:val="0"/>
              <w:marRight w:val="0"/>
              <w:marTop w:val="0"/>
              <w:marBottom w:val="0"/>
              <w:divBdr>
                <w:top w:val="none" w:sz="0" w:space="0" w:color="auto"/>
                <w:left w:val="none" w:sz="0" w:space="0" w:color="auto"/>
                <w:bottom w:val="none" w:sz="0" w:space="0" w:color="auto"/>
                <w:right w:val="none" w:sz="0" w:space="0" w:color="auto"/>
              </w:divBdr>
            </w:div>
          </w:divsChild>
        </w:div>
        <w:div w:id="1946031540">
          <w:marLeft w:val="0"/>
          <w:marRight w:val="0"/>
          <w:marTop w:val="0"/>
          <w:marBottom w:val="0"/>
          <w:divBdr>
            <w:top w:val="none" w:sz="0" w:space="0" w:color="auto"/>
            <w:left w:val="none" w:sz="0" w:space="0" w:color="auto"/>
            <w:bottom w:val="none" w:sz="0" w:space="0" w:color="auto"/>
            <w:right w:val="none" w:sz="0" w:space="0" w:color="auto"/>
          </w:divBdr>
          <w:divsChild>
            <w:div w:id="1366517557">
              <w:marLeft w:val="0"/>
              <w:marRight w:val="0"/>
              <w:marTop w:val="0"/>
              <w:marBottom w:val="0"/>
              <w:divBdr>
                <w:top w:val="none" w:sz="0" w:space="0" w:color="auto"/>
                <w:left w:val="none" w:sz="0" w:space="0" w:color="auto"/>
                <w:bottom w:val="none" w:sz="0" w:space="0" w:color="auto"/>
                <w:right w:val="none" w:sz="0" w:space="0" w:color="auto"/>
              </w:divBdr>
            </w:div>
          </w:divsChild>
        </w:div>
        <w:div w:id="1955862379">
          <w:marLeft w:val="0"/>
          <w:marRight w:val="0"/>
          <w:marTop w:val="0"/>
          <w:marBottom w:val="0"/>
          <w:divBdr>
            <w:top w:val="none" w:sz="0" w:space="0" w:color="auto"/>
            <w:left w:val="none" w:sz="0" w:space="0" w:color="auto"/>
            <w:bottom w:val="none" w:sz="0" w:space="0" w:color="auto"/>
            <w:right w:val="none" w:sz="0" w:space="0" w:color="auto"/>
          </w:divBdr>
          <w:divsChild>
            <w:div w:id="972904861">
              <w:marLeft w:val="0"/>
              <w:marRight w:val="0"/>
              <w:marTop w:val="0"/>
              <w:marBottom w:val="0"/>
              <w:divBdr>
                <w:top w:val="none" w:sz="0" w:space="0" w:color="auto"/>
                <w:left w:val="none" w:sz="0" w:space="0" w:color="auto"/>
                <w:bottom w:val="none" w:sz="0" w:space="0" w:color="auto"/>
                <w:right w:val="none" w:sz="0" w:space="0" w:color="auto"/>
              </w:divBdr>
            </w:div>
          </w:divsChild>
        </w:div>
        <w:div w:id="2096585060">
          <w:marLeft w:val="0"/>
          <w:marRight w:val="0"/>
          <w:marTop w:val="0"/>
          <w:marBottom w:val="0"/>
          <w:divBdr>
            <w:top w:val="none" w:sz="0" w:space="0" w:color="auto"/>
            <w:left w:val="none" w:sz="0" w:space="0" w:color="auto"/>
            <w:bottom w:val="none" w:sz="0" w:space="0" w:color="auto"/>
            <w:right w:val="none" w:sz="0" w:space="0" w:color="auto"/>
          </w:divBdr>
          <w:divsChild>
            <w:div w:id="21994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941">
      <w:bodyDiv w:val="1"/>
      <w:marLeft w:val="0"/>
      <w:marRight w:val="0"/>
      <w:marTop w:val="0"/>
      <w:marBottom w:val="0"/>
      <w:divBdr>
        <w:top w:val="none" w:sz="0" w:space="0" w:color="auto"/>
        <w:left w:val="none" w:sz="0" w:space="0" w:color="auto"/>
        <w:bottom w:val="none" w:sz="0" w:space="0" w:color="auto"/>
        <w:right w:val="none" w:sz="0" w:space="0" w:color="auto"/>
      </w:divBdr>
    </w:div>
    <w:div w:id="1552112423">
      <w:bodyDiv w:val="1"/>
      <w:marLeft w:val="0"/>
      <w:marRight w:val="0"/>
      <w:marTop w:val="0"/>
      <w:marBottom w:val="0"/>
      <w:divBdr>
        <w:top w:val="none" w:sz="0" w:space="0" w:color="auto"/>
        <w:left w:val="none" w:sz="0" w:space="0" w:color="auto"/>
        <w:bottom w:val="none" w:sz="0" w:space="0" w:color="auto"/>
        <w:right w:val="none" w:sz="0" w:space="0" w:color="auto"/>
      </w:divBdr>
    </w:div>
    <w:div w:id="1569488895">
      <w:bodyDiv w:val="1"/>
      <w:marLeft w:val="0"/>
      <w:marRight w:val="0"/>
      <w:marTop w:val="0"/>
      <w:marBottom w:val="0"/>
      <w:divBdr>
        <w:top w:val="none" w:sz="0" w:space="0" w:color="auto"/>
        <w:left w:val="none" w:sz="0" w:space="0" w:color="auto"/>
        <w:bottom w:val="none" w:sz="0" w:space="0" w:color="auto"/>
        <w:right w:val="none" w:sz="0" w:space="0" w:color="auto"/>
      </w:divBdr>
      <w:divsChild>
        <w:div w:id="56242860">
          <w:marLeft w:val="0"/>
          <w:marRight w:val="0"/>
          <w:marTop w:val="0"/>
          <w:marBottom w:val="0"/>
          <w:divBdr>
            <w:top w:val="none" w:sz="0" w:space="0" w:color="auto"/>
            <w:left w:val="none" w:sz="0" w:space="0" w:color="auto"/>
            <w:bottom w:val="none" w:sz="0" w:space="0" w:color="auto"/>
            <w:right w:val="none" w:sz="0" w:space="0" w:color="auto"/>
          </w:divBdr>
          <w:divsChild>
            <w:div w:id="1288390748">
              <w:marLeft w:val="0"/>
              <w:marRight w:val="0"/>
              <w:marTop w:val="0"/>
              <w:marBottom w:val="0"/>
              <w:divBdr>
                <w:top w:val="none" w:sz="0" w:space="0" w:color="auto"/>
                <w:left w:val="none" w:sz="0" w:space="0" w:color="auto"/>
                <w:bottom w:val="none" w:sz="0" w:space="0" w:color="auto"/>
                <w:right w:val="none" w:sz="0" w:space="0" w:color="auto"/>
              </w:divBdr>
            </w:div>
          </w:divsChild>
        </w:div>
        <w:div w:id="166723697">
          <w:marLeft w:val="0"/>
          <w:marRight w:val="0"/>
          <w:marTop w:val="0"/>
          <w:marBottom w:val="0"/>
          <w:divBdr>
            <w:top w:val="none" w:sz="0" w:space="0" w:color="auto"/>
            <w:left w:val="none" w:sz="0" w:space="0" w:color="auto"/>
            <w:bottom w:val="none" w:sz="0" w:space="0" w:color="auto"/>
            <w:right w:val="none" w:sz="0" w:space="0" w:color="auto"/>
          </w:divBdr>
          <w:divsChild>
            <w:div w:id="920257216">
              <w:marLeft w:val="0"/>
              <w:marRight w:val="0"/>
              <w:marTop w:val="0"/>
              <w:marBottom w:val="0"/>
              <w:divBdr>
                <w:top w:val="none" w:sz="0" w:space="0" w:color="auto"/>
                <w:left w:val="none" w:sz="0" w:space="0" w:color="auto"/>
                <w:bottom w:val="none" w:sz="0" w:space="0" w:color="auto"/>
                <w:right w:val="none" w:sz="0" w:space="0" w:color="auto"/>
              </w:divBdr>
            </w:div>
          </w:divsChild>
        </w:div>
        <w:div w:id="322127566">
          <w:marLeft w:val="0"/>
          <w:marRight w:val="0"/>
          <w:marTop w:val="0"/>
          <w:marBottom w:val="0"/>
          <w:divBdr>
            <w:top w:val="none" w:sz="0" w:space="0" w:color="auto"/>
            <w:left w:val="none" w:sz="0" w:space="0" w:color="auto"/>
            <w:bottom w:val="none" w:sz="0" w:space="0" w:color="auto"/>
            <w:right w:val="none" w:sz="0" w:space="0" w:color="auto"/>
          </w:divBdr>
          <w:divsChild>
            <w:div w:id="778649441">
              <w:marLeft w:val="0"/>
              <w:marRight w:val="0"/>
              <w:marTop w:val="0"/>
              <w:marBottom w:val="0"/>
              <w:divBdr>
                <w:top w:val="none" w:sz="0" w:space="0" w:color="auto"/>
                <w:left w:val="none" w:sz="0" w:space="0" w:color="auto"/>
                <w:bottom w:val="none" w:sz="0" w:space="0" w:color="auto"/>
                <w:right w:val="none" w:sz="0" w:space="0" w:color="auto"/>
              </w:divBdr>
            </w:div>
          </w:divsChild>
        </w:div>
        <w:div w:id="628707417">
          <w:marLeft w:val="0"/>
          <w:marRight w:val="0"/>
          <w:marTop w:val="0"/>
          <w:marBottom w:val="0"/>
          <w:divBdr>
            <w:top w:val="none" w:sz="0" w:space="0" w:color="auto"/>
            <w:left w:val="none" w:sz="0" w:space="0" w:color="auto"/>
            <w:bottom w:val="none" w:sz="0" w:space="0" w:color="auto"/>
            <w:right w:val="none" w:sz="0" w:space="0" w:color="auto"/>
          </w:divBdr>
          <w:divsChild>
            <w:div w:id="509300522">
              <w:marLeft w:val="0"/>
              <w:marRight w:val="0"/>
              <w:marTop w:val="0"/>
              <w:marBottom w:val="0"/>
              <w:divBdr>
                <w:top w:val="none" w:sz="0" w:space="0" w:color="auto"/>
                <w:left w:val="none" w:sz="0" w:space="0" w:color="auto"/>
                <w:bottom w:val="none" w:sz="0" w:space="0" w:color="auto"/>
                <w:right w:val="none" w:sz="0" w:space="0" w:color="auto"/>
              </w:divBdr>
            </w:div>
          </w:divsChild>
        </w:div>
        <w:div w:id="839539912">
          <w:marLeft w:val="0"/>
          <w:marRight w:val="0"/>
          <w:marTop w:val="0"/>
          <w:marBottom w:val="0"/>
          <w:divBdr>
            <w:top w:val="none" w:sz="0" w:space="0" w:color="auto"/>
            <w:left w:val="none" w:sz="0" w:space="0" w:color="auto"/>
            <w:bottom w:val="none" w:sz="0" w:space="0" w:color="auto"/>
            <w:right w:val="none" w:sz="0" w:space="0" w:color="auto"/>
          </w:divBdr>
          <w:divsChild>
            <w:div w:id="1419982106">
              <w:marLeft w:val="0"/>
              <w:marRight w:val="0"/>
              <w:marTop w:val="0"/>
              <w:marBottom w:val="0"/>
              <w:divBdr>
                <w:top w:val="none" w:sz="0" w:space="0" w:color="auto"/>
                <w:left w:val="none" w:sz="0" w:space="0" w:color="auto"/>
                <w:bottom w:val="none" w:sz="0" w:space="0" w:color="auto"/>
                <w:right w:val="none" w:sz="0" w:space="0" w:color="auto"/>
              </w:divBdr>
            </w:div>
          </w:divsChild>
        </w:div>
        <w:div w:id="1013337192">
          <w:marLeft w:val="0"/>
          <w:marRight w:val="0"/>
          <w:marTop w:val="0"/>
          <w:marBottom w:val="0"/>
          <w:divBdr>
            <w:top w:val="none" w:sz="0" w:space="0" w:color="auto"/>
            <w:left w:val="none" w:sz="0" w:space="0" w:color="auto"/>
            <w:bottom w:val="none" w:sz="0" w:space="0" w:color="auto"/>
            <w:right w:val="none" w:sz="0" w:space="0" w:color="auto"/>
          </w:divBdr>
          <w:divsChild>
            <w:div w:id="1075055645">
              <w:marLeft w:val="0"/>
              <w:marRight w:val="0"/>
              <w:marTop w:val="0"/>
              <w:marBottom w:val="0"/>
              <w:divBdr>
                <w:top w:val="none" w:sz="0" w:space="0" w:color="auto"/>
                <w:left w:val="none" w:sz="0" w:space="0" w:color="auto"/>
                <w:bottom w:val="none" w:sz="0" w:space="0" w:color="auto"/>
                <w:right w:val="none" w:sz="0" w:space="0" w:color="auto"/>
              </w:divBdr>
            </w:div>
          </w:divsChild>
        </w:div>
        <w:div w:id="1182891145">
          <w:marLeft w:val="0"/>
          <w:marRight w:val="0"/>
          <w:marTop w:val="0"/>
          <w:marBottom w:val="0"/>
          <w:divBdr>
            <w:top w:val="none" w:sz="0" w:space="0" w:color="auto"/>
            <w:left w:val="none" w:sz="0" w:space="0" w:color="auto"/>
            <w:bottom w:val="none" w:sz="0" w:space="0" w:color="auto"/>
            <w:right w:val="none" w:sz="0" w:space="0" w:color="auto"/>
          </w:divBdr>
          <w:divsChild>
            <w:div w:id="815728032">
              <w:marLeft w:val="0"/>
              <w:marRight w:val="0"/>
              <w:marTop w:val="0"/>
              <w:marBottom w:val="0"/>
              <w:divBdr>
                <w:top w:val="none" w:sz="0" w:space="0" w:color="auto"/>
                <w:left w:val="none" w:sz="0" w:space="0" w:color="auto"/>
                <w:bottom w:val="none" w:sz="0" w:space="0" w:color="auto"/>
                <w:right w:val="none" w:sz="0" w:space="0" w:color="auto"/>
              </w:divBdr>
            </w:div>
          </w:divsChild>
        </w:div>
        <w:div w:id="1276672570">
          <w:marLeft w:val="0"/>
          <w:marRight w:val="0"/>
          <w:marTop w:val="0"/>
          <w:marBottom w:val="0"/>
          <w:divBdr>
            <w:top w:val="none" w:sz="0" w:space="0" w:color="auto"/>
            <w:left w:val="none" w:sz="0" w:space="0" w:color="auto"/>
            <w:bottom w:val="none" w:sz="0" w:space="0" w:color="auto"/>
            <w:right w:val="none" w:sz="0" w:space="0" w:color="auto"/>
          </w:divBdr>
          <w:divsChild>
            <w:div w:id="807012224">
              <w:marLeft w:val="0"/>
              <w:marRight w:val="0"/>
              <w:marTop w:val="0"/>
              <w:marBottom w:val="0"/>
              <w:divBdr>
                <w:top w:val="none" w:sz="0" w:space="0" w:color="auto"/>
                <w:left w:val="none" w:sz="0" w:space="0" w:color="auto"/>
                <w:bottom w:val="none" w:sz="0" w:space="0" w:color="auto"/>
                <w:right w:val="none" w:sz="0" w:space="0" w:color="auto"/>
              </w:divBdr>
            </w:div>
          </w:divsChild>
        </w:div>
        <w:div w:id="1383672682">
          <w:marLeft w:val="0"/>
          <w:marRight w:val="0"/>
          <w:marTop w:val="0"/>
          <w:marBottom w:val="0"/>
          <w:divBdr>
            <w:top w:val="none" w:sz="0" w:space="0" w:color="auto"/>
            <w:left w:val="none" w:sz="0" w:space="0" w:color="auto"/>
            <w:bottom w:val="none" w:sz="0" w:space="0" w:color="auto"/>
            <w:right w:val="none" w:sz="0" w:space="0" w:color="auto"/>
          </w:divBdr>
          <w:divsChild>
            <w:div w:id="32585827">
              <w:marLeft w:val="0"/>
              <w:marRight w:val="0"/>
              <w:marTop w:val="0"/>
              <w:marBottom w:val="0"/>
              <w:divBdr>
                <w:top w:val="none" w:sz="0" w:space="0" w:color="auto"/>
                <w:left w:val="none" w:sz="0" w:space="0" w:color="auto"/>
                <w:bottom w:val="none" w:sz="0" w:space="0" w:color="auto"/>
                <w:right w:val="none" w:sz="0" w:space="0" w:color="auto"/>
              </w:divBdr>
            </w:div>
          </w:divsChild>
        </w:div>
        <w:div w:id="1408960693">
          <w:marLeft w:val="0"/>
          <w:marRight w:val="0"/>
          <w:marTop w:val="0"/>
          <w:marBottom w:val="0"/>
          <w:divBdr>
            <w:top w:val="none" w:sz="0" w:space="0" w:color="auto"/>
            <w:left w:val="none" w:sz="0" w:space="0" w:color="auto"/>
            <w:bottom w:val="none" w:sz="0" w:space="0" w:color="auto"/>
            <w:right w:val="none" w:sz="0" w:space="0" w:color="auto"/>
          </w:divBdr>
          <w:divsChild>
            <w:div w:id="1501316089">
              <w:marLeft w:val="0"/>
              <w:marRight w:val="0"/>
              <w:marTop w:val="0"/>
              <w:marBottom w:val="0"/>
              <w:divBdr>
                <w:top w:val="none" w:sz="0" w:space="0" w:color="auto"/>
                <w:left w:val="none" w:sz="0" w:space="0" w:color="auto"/>
                <w:bottom w:val="none" w:sz="0" w:space="0" w:color="auto"/>
                <w:right w:val="none" w:sz="0" w:space="0" w:color="auto"/>
              </w:divBdr>
            </w:div>
          </w:divsChild>
        </w:div>
        <w:div w:id="1423145396">
          <w:marLeft w:val="0"/>
          <w:marRight w:val="0"/>
          <w:marTop w:val="0"/>
          <w:marBottom w:val="0"/>
          <w:divBdr>
            <w:top w:val="none" w:sz="0" w:space="0" w:color="auto"/>
            <w:left w:val="none" w:sz="0" w:space="0" w:color="auto"/>
            <w:bottom w:val="none" w:sz="0" w:space="0" w:color="auto"/>
            <w:right w:val="none" w:sz="0" w:space="0" w:color="auto"/>
          </w:divBdr>
          <w:divsChild>
            <w:div w:id="1503735503">
              <w:marLeft w:val="0"/>
              <w:marRight w:val="0"/>
              <w:marTop w:val="0"/>
              <w:marBottom w:val="0"/>
              <w:divBdr>
                <w:top w:val="none" w:sz="0" w:space="0" w:color="auto"/>
                <w:left w:val="none" w:sz="0" w:space="0" w:color="auto"/>
                <w:bottom w:val="none" w:sz="0" w:space="0" w:color="auto"/>
                <w:right w:val="none" w:sz="0" w:space="0" w:color="auto"/>
              </w:divBdr>
            </w:div>
          </w:divsChild>
        </w:div>
        <w:div w:id="1571043194">
          <w:marLeft w:val="0"/>
          <w:marRight w:val="0"/>
          <w:marTop w:val="0"/>
          <w:marBottom w:val="0"/>
          <w:divBdr>
            <w:top w:val="none" w:sz="0" w:space="0" w:color="auto"/>
            <w:left w:val="none" w:sz="0" w:space="0" w:color="auto"/>
            <w:bottom w:val="none" w:sz="0" w:space="0" w:color="auto"/>
            <w:right w:val="none" w:sz="0" w:space="0" w:color="auto"/>
          </w:divBdr>
          <w:divsChild>
            <w:div w:id="842864641">
              <w:marLeft w:val="0"/>
              <w:marRight w:val="0"/>
              <w:marTop w:val="0"/>
              <w:marBottom w:val="0"/>
              <w:divBdr>
                <w:top w:val="none" w:sz="0" w:space="0" w:color="auto"/>
                <w:left w:val="none" w:sz="0" w:space="0" w:color="auto"/>
                <w:bottom w:val="none" w:sz="0" w:space="0" w:color="auto"/>
                <w:right w:val="none" w:sz="0" w:space="0" w:color="auto"/>
              </w:divBdr>
            </w:div>
          </w:divsChild>
        </w:div>
        <w:div w:id="1675108864">
          <w:marLeft w:val="0"/>
          <w:marRight w:val="0"/>
          <w:marTop w:val="0"/>
          <w:marBottom w:val="0"/>
          <w:divBdr>
            <w:top w:val="none" w:sz="0" w:space="0" w:color="auto"/>
            <w:left w:val="none" w:sz="0" w:space="0" w:color="auto"/>
            <w:bottom w:val="none" w:sz="0" w:space="0" w:color="auto"/>
            <w:right w:val="none" w:sz="0" w:space="0" w:color="auto"/>
          </w:divBdr>
          <w:divsChild>
            <w:div w:id="4103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6113">
      <w:bodyDiv w:val="1"/>
      <w:marLeft w:val="0"/>
      <w:marRight w:val="0"/>
      <w:marTop w:val="0"/>
      <w:marBottom w:val="0"/>
      <w:divBdr>
        <w:top w:val="none" w:sz="0" w:space="0" w:color="auto"/>
        <w:left w:val="none" w:sz="0" w:space="0" w:color="auto"/>
        <w:bottom w:val="none" w:sz="0" w:space="0" w:color="auto"/>
        <w:right w:val="none" w:sz="0" w:space="0" w:color="auto"/>
      </w:divBdr>
      <w:divsChild>
        <w:div w:id="153378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83359">
          <w:marLeft w:val="0"/>
          <w:marRight w:val="0"/>
          <w:marTop w:val="0"/>
          <w:marBottom w:val="0"/>
          <w:divBdr>
            <w:top w:val="none" w:sz="0" w:space="0" w:color="auto"/>
            <w:left w:val="none" w:sz="0" w:space="0" w:color="auto"/>
            <w:bottom w:val="none" w:sz="0" w:space="0" w:color="auto"/>
            <w:right w:val="none" w:sz="0" w:space="0" w:color="auto"/>
          </w:divBdr>
          <w:divsChild>
            <w:div w:id="154037150">
              <w:marLeft w:val="0"/>
              <w:marRight w:val="0"/>
              <w:marTop w:val="0"/>
              <w:marBottom w:val="0"/>
              <w:divBdr>
                <w:top w:val="none" w:sz="0" w:space="0" w:color="auto"/>
                <w:left w:val="none" w:sz="0" w:space="0" w:color="auto"/>
                <w:bottom w:val="none" w:sz="0" w:space="0" w:color="auto"/>
                <w:right w:val="none" w:sz="0" w:space="0" w:color="auto"/>
              </w:divBdr>
              <w:divsChild>
                <w:div w:id="1523278675">
                  <w:marLeft w:val="0"/>
                  <w:marRight w:val="0"/>
                  <w:marTop w:val="0"/>
                  <w:marBottom w:val="0"/>
                  <w:divBdr>
                    <w:top w:val="none" w:sz="0" w:space="0" w:color="auto"/>
                    <w:left w:val="none" w:sz="0" w:space="0" w:color="auto"/>
                    <w:bottom w:val="none" w:sz="0" w:space="0" w:color="auto"/>
                    <w:right w:val="none" w:sz="0" w:space="0" w:color="auto"/>
                  </w:divBdr>
                  <w:divsChild>
                    <w:div w:id="3497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1607">
              <w:marLeft w:val="0"/>
              <w:marRight w:val="0"/>
              <w:marTop w:val="0"/>
              <w:marBottom w:val="0"/>
              <w:divBdr>
                <w:top w:val="none" w:sz="0" w:space="0" w:color="auto"/>
                <w:left w:val="none" w:sz="0" w:space="0" w:color="auto"/>
                <w:bottom w:val="none" w:sz="0" w:space="0" w:color="auto"/>
                <w:right w:val="none" w:sz="0" w:space="0" w:color="auto"/>
              </w:divBdr>
            </w:div>
            <w:div w:id="653528629">
              <w:marLeft w:val="0"/>
              <w:marRight w:val="0"/>
              <w:marTop w:val="0"/>
              <w:marBottom w:val="0"/>
              <w:divBdr>
                <w:top w:val="none" w:sz="0" w:space="0" w:color="auto"/>
                <w:left w:val="none" w:sz="0" w:space="0" w:color="auto"/>
                <w:bottom w:val="none" w:sz="0" w:space="0" w:color="auto"/>
                <w:right w:val="none" w:sz="0" w:space="0" w:color="auto"/>
              </w:divBdr>
            </w:div>
          </w:divsChild>
        </w:div>
        <w:div w:id="480583409">
          <w:blockQuote w:val="1"/>
          <w:marLeft w:val="720"/>
          <w:marRight w:val="720"/>
          <w:marTop w:val="100"/>
          <w:marBottom w:val="100"/>
          <w:divBdr>
            <w:top w:val="none" w:sz="0" w:space="0" w:color="auto"/>
            <w:left w:val="none" w:sz="0" w:space="0" w:color="auto"/>
            <w:bottom w:val="none" w:sz="0" w:space="0" w:color="auto"/>
            <w:right w:val="none" w:sz="0" w:space="0" w:color="auto"/>
          </w:divBdr>
        </w:div>
        <w:div w:id="510491410">
          <w:blockQuote w:val="1"/>
          <w:marLeft w:val="720"/>
          <w:marRight w:val="720"/>
          <w:marTop w:val="100"/>
          <w:marBottom w:val="100"/>
          <w:divBdr>
            <w:top w:val="none" w:sz="0" w:space="0" w:color="auto"/>
            <w:left w:val="none" w:sz="0" w:space="0" w:color="auto"/>
            <w:bottom w:val="none" w:sz="0" w:space="0" w:color="auto"/>
            <w:right w:val="none" w:sz="0" w:space="0" w:color="auto"/>
          </w:divBdr>
        </w:div>
        <w:div w:id="9000953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466005">
          <w:marLeft w:val="0"/>
          <w:marRight w:val="0"/>
          <w:marTop w:val="0"/>
          <w:marBottom w:val="0"/>
          <w:divBdr>
            <w:top w:val="none" w:sz="0" w:space="0" w:color="auto"/>
            <w:left w:val="none" w:sz="0" w:space="0" w:color="auto"/>
            <w:bottom w:val="none" w:sz="0" w:space="0" w:color="auto"/>
            <w:right w:val="none" w:sz="0" w:space="0" w:color="auto"/>
          </w:divBdr>
          <w:divsChild>
            <w:div w:id="179586148">
              <w:marLeft w:val="0"/>
              <w:marRight w:val="0"/>
              <w:marTop w:val="0"/>
              <w:marBottom w:val="0"/>
              <w:divBdr>
                <w:top w:val="none" w:sz="0" w:space="0" w:color="auto"/>
                <w:left w:val="none" w:sz="0" w:space="0" w:color="auto"/>
                <w:bottom w:val="none" w:sz="0" w:space="0" w:color="auto"/>
                <w:right w:val="none" w:sz="0" w:space="0" w:color="auto"/>
              </w:divBdr>
              <w:divsChild>
                <w:div w:id="1997148895">
                  <w:marLeft w:val="0"/>
                  <w:marRight w:val="0"/>
                  <w:marTop w:val="0"/>
                  <w:marBottom w:val="0"/>
                  <w:divBdr>
                    <w:top w:val="none" w:sz="0" w:space="0" w:color="auto"/>
                    <w:left w:val="none" w:sz="0" w:space="0" w:color="auto"/>
                    <w:bottom w:val="none" w:sz="0" w:space="0" w:color="auto"/>
                    <w:right w:val="none" w:sz="0" w:space="0" w:color="auto"/>
                  </w:divBdr>
                  <w:divsChild>
                    <w:div w:id="14688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1126">
              <w:marLeft w:val="0"/>
              <w:marRight w:val="0"/>
              <w:marTop w:val="0"/>
              <w:marBottom w:val="0"/>
              <w:divBdr>
                <w:top w:val="none" w:sz="0" w:space="0" w:color="auto"/>
                <w:left w:val="none" w:sz="0" w:space="0" w:color="auto"/>
                <w:bottom w:val="none" w:sz="0" w:space="0" w:color="auto"/>
                <w:right w:val="none" w:sz="0" w:space="0" w:color="auto"/>
              </w:divBdr>
            </w:div>
            <w:div w:id="1297367650">
              <w:marLeft w:val="0"/>
              <w:marRight w:val="0"/>
              <w:marTop w:val="0"/>
              <w:marBottom w:val="0"/>
              <w:divBdr>
                <w:top w:val="none" w:sz="0" w:space="0" w:color="auto"/>
                <w:left w:val="none" w:sz="0" w:space="0" w:color="auto"/>
                <w:bottom w:val="none" w:sz="0" w:space="0" w:color="auto"/>
                <w:right w:val="none" w:sz="0" w:space="0" w:color="auto"/>
              </w:divBdr>
            </w:div>
          </w:divsChild>
        </w:div>
        <w:div w:id="1284337685">
          <w:marLeft w:val="0"/>
          <w:marRight w:val="0"/>
          <w:marTop w:val="0"/>
          <w:marBottom w:val="0"/>
          <w:divBdr>
            <w:top w:val="none" w:sz="0" w:space="0" w:color="auto"/>
            <w:left w:val="none" w:sz="0" w:space="0" w:color="auto"/>
            <w:bottom w:val="none" w:sz="0" w:space="0" w:color="auto"/>
            <w:right w:val="none" w:sz="0" w:space="0" w:color="auto"/>
          </w:divBdr>
          <w:divsChild>
            <w:div w:id="5904450">
              <w:marLeft w:val="0"/>
              <w:marRight w:val="0"/>
              <w:marTop w:val="0"/>
              <w:marBottom w:val="0"/>
              <w:divBdr>
                <w:top w:val="none" w:sz="0" w:space="0" w:color="auto"/>
                <w:left w:val="none" w:sz="0" w:space="0" w:color="auto"/>
                <w:bottom w:val="none" w:sz="0" w:space="0" w:color="auto"/>
                <w:right w:val="none" w:sz="0" w:space="0" w:color="auto"/>
              </w:divBdr>
            </w:div>
            <w:div w:id="83309729">
              <w:marLeft w:val="0"/>
              <w:marRight w:val="0"/>
              <w:marTop w:val="0"/>
              <w:marBottom w:val="0"/>
              <w:divBdr>
                <w:top w:val="none" w:sz="0" w:space="0" w:color="auto"/>
                <w:left w:val="none" w:sz="0" w:space="0" w:color="auto"/>
                <w:bottom w:val="none" w:sz="0" w:space="0" w:color="auto"/>
                <w:right w:val="none" w:sz="0" w:space="0" w:color="auto"/>
              </w:divBdr>
              <w:divsChild>
                <w:div w:id="1594587018">
                  <w:marLeft w:val="0"/>
                  <w:marRight w:val="0"/>
                  <w:marTop w:val="0"/>
                  <w:marBottom w:val="0"/>
                  <w:divBdr>
                    <w:top w:val="none" w:sz="0" w:space="0" w:color="auto"/>
                    <w:left w:val="none" w:sz="0" w:space="0" w:color="auto"/>
                    <w:bottom w:val="none" w:sz="0" w:space="0" w:color="auto"/>
                    <w:right w:val="none" w:sz="0" w:space="0" w:color="auto"/>
                  </w:divBdr>
                  <w:divsChild>
                    <w:div w:id="81461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82721">
              <w:marLeft w:val="0"/>
              <w:marRight w:val="0"/>
              <w:marTop w:val="0"/>
              <w:marBottom w:val="0"/>
              <w:divBdr>
                <w:top w:val="none" w:sz="0" w:space="0" w:color="auto"/>
                <w:left w:val="none" w:sz="0" w:space="0" w:color="auto"/>
                <w:bottom w:val="none" w:sz="0" w:space="0" w:color="auto"/>
                <w:right w:val="none" w:sz="0" w:space="0" w:color="auto"/>
              </w:divBdr>
            </w:div>
          </w:divsChild>
        </w:div>
        <w:div w:id="1468670012">
          <w:marLeft w:val="0"/>
          <w:marRight w:val="0"/>
          <w:marTop w:val="0"/>
          <w:marBottom w:val="0"/>
          <w:divBdr>
            <w:top w:val="none" w:sz="0" w:space="0" w:color="auto"/>
            <w:left w:val="none" w:sz="0" w:space="0" w:color="auto"/>
            <w:bottom w:val="none" w:sz="0" w:space="0" w:color="auto"/>
            <w:right w:val="none" w:sz="0" w:space="0" w:color="auto"/>
          </w:divBdr>
          <w:divsChild>
            <w:div w:id="1701543637">
              <w:marLeft w:val="0"/>
              <w:marRight w:val="0"/>
              <w:marTop w:val="0"/>
              <w:marBottom w:val="0"/>
              <w:divBdr>
                <w:top w:val="none" w:sz="0" w:space="0" w:color="auto"/>
                <w:left w:val="none" w:sz="0" w:space="0" w:color="auto"/>
                <w:bottom w:val="none" w:sz="0" w:space="0" w:color="auto"/>
                <w:right w:val="none" w:sz="0" w:space="0" w:color="auto"/>
              </w:divBdr>
            </w:div>
            <w:div w:id="1811898751">
              <w:marLeft w:val="0"/>
              <w:marRight w:val="0"/>
              <w:marTop w:val="0"/>
              <w:marBottom w:val="0"/>
              <w:divBdr>
                <w:top w:val="none" w:sz="0" w:space="0" w:color="auto"/>
                <w:left w:val="none" w:sz="0" w:space="0" w:color="auto"/>
                <w:bottom w:val="none" w:sz="0" w:space="0" w:color="auto"/>
                <w:right w:val="none" w:sz="0" w:space="0" w:color="auto"/>
              </w:divBdr>
            </w:div>
            <w:div w:id="2022194126">
              <w:marLeft w:val="0"/>
              <w:marRight w:val="0"/>
              <w:marTop w:val="0"/>
              <w:marBottom w:val="0"/>
              <w:divBdr>
                <w:top w:val="none" w:sz="0" w:space="0" w:color="auto"/>
                <w:left w:val="none" w:sz="0" w:space="0" w:color="auto"/>
                <w:bottom w:val="none" w:sz="0" w:space="0" w:color="auto"/>
                <w:right w:val="none" w:sz="0" w:space="0" w:color="auto"/>
              </w:divBdr>
              <w:divsChild>
                <w:div w:id="431559341">
                  <w:marLeft w:val="0"/>
                  <w:marRight w:val="0"/>
                  <w:marTop w:val="0"/>
                  <w:marBottom w:val="0"/>
                  <w:divBdr>
                    <w:top w:val="none" w:sz="0" w:space="0" w:color="auto"/>
                    <w:left w:val="none" w:sz="0" w:space="0" w:color="auto"/>
                    <w:bottom w:val="none" w:sz="0" w:space="0" w:color="auto"/>
                    <w:right w:val="none" w:sz="0" w:space="0" w:color="auto"/>
                  </w:divBdr>
                  <w:divsChild>
                    <w:div w:id="157543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385250">
          <w:marLeft w:val="0"/>
          <w:marRight w:val="0"/>
          <w:marTop w:val="0"/>
          <w:marBottom w:val="0"/>
          <w:divBdr>
            <w:top w:val="none" w:sz="0" w:space="0" w:color="auto"/>
            <w:left w:val="none" w:sz="0" w:space="0" w:color="auto"/>
            <w:bottom w:val="none" w:sz="0" w:space="0" w:color="auto"/>
            <w:right w:val="none" w:sz="0" w:space="0" w:color="auto"/>
          </w:divBdr>
          <w:divsChild>
            <w:div w:id="1291399728">
              <w:marLeft w:val="0"/>
              <w:marRight w:val="0"/>
              <w:marTop w:val="0"/>
              <w:marBottom w:val="0"/>
              <w:divBdr>
                <w:top w:val="none" w:sz="0" w:space="0" w:color="auto"/>
                <w:left w:val="none" w:sz="0" w:space="0" w:color="auto"/>
                <w:bottom w:val="none" w:sz="0" w:space="0" w:color="auto"/>
                <w:right w:val="none" w:sz="0" w:space="0" w:color="auto"/>
              </w:divBdr>
            </w:div>
            <w:div w:id="1718817865">
              <w:marLeft w:val="0"/>
              <w:marRight w:val="0"/>
              <w:marTop w:val="0"/>
              <w:marBottom w:val="0"/>
              <w:divBdr>
                <w:top w:val="none" w:sz="0" w:space="0" w:color="auto"/>
                <w:left w:val="none" w:sz="0" w:space="0" w:color="auto"/>
                <w:bottom w:val="none" w:sz="0" w:space="0" w:color="auto"/>
                <w:right w:val="none" w:sz="0" w:space="0" w:color="auto"/>
              </w:divBdr>
              <w:divsChild>
                <w:div w:id="154030182">
                  <w:marLeft w:val="0"/>
                  <w:marRight w:val="0"/>
                  <w:marTop w:val="0"/>
                  <w:marBottom w:val="0"/>
                  <w:divBdr>
                    <w:top w:val="none" w:sz="0" w:space="0" w:color="auto"/>
                    <w:left w:val="none" w:sz="0" w:space="0" w:color="auto"/>
                    <w:bottom w:val="none" w:sz="0" w:space="0" w:color="auto"/>
                    <w:right w:val="none" w:sz="0" w:space="0" w:color="auto"/>
                  </w:divBdr>
                  <w:divsChild>
                    <w:div w:id="7319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8882">
              <w:marLeft w:val="0"/>
              <w:marRight w:val="0"/>
              <w:marTop w:val="0"/>
              <w:marBottom w:val="0"/>
              <w:divBdr>
                <w:top w:val="none" w:sz="0" w:space="0" w:color="auto"/>
                <w:left w:val="none" w:sz="0" w:space="0" w:color="auto"/>
                <w:bottom w:val="none" w:sz="0" w:space="0" w:color="auto"/>
                <w:right w:val="none" w:sz="0" w:space="0" w:color="auto"/>
              </w:divBdr>
            </w:div>
          </w:divsChild>
        </w:div>
        <w:div w:id="1777552830">
          <w:marLeft w:val="0"/>
          <w:marRight w:val="0"/>
          <w:marTop w:val="0"/>
          <w:marBottom w:val="0"/>
          <w:divBdr>
            <w:top w:val="none" w:sz="0" w:space="0" w:color="auto"/>
            <w:left w:val="none" w:sz="0" w:space="0" w:color="auto"/>
            <w:bottom w:val="none" w:sz="0" w:space="0" w:color="auto"/>
            <w:right w:val="none" w:sz="0" w:space="0" w:color="auto"/>
          </w:divBdr>
          <w:divsChild>
            <w:div w:id="506332928">
              <w:marLeft w:val="0"/>
              <w:marRight w:val="0"/>
              <w:marTop w:val="0"/>
              <w:marBottom w:val="0"/>
              <w:divBdr>
                <w:top w:val="none" w:sz="0" w:space="0" w:color="auto"/>
                <w:left w:val="none" w:sz="0" w:space="0" w:color="auto"/>
                <w:bottom w:val="none" w:sz="0" w:space="0" w:color="auto"/>
                <w:right w:val="none" w:sz="0" w:space="0" w:color="auto"/>
              </w:divBdr>
            </w:div>
            <w:div w:id="978339143">
              <w:marLeft w:val="0"/>
              <w:marRight w:val="0"/>
              <w:marTop w:val="0"/>
              <w:marBottom w:val="0"/>
              <w:divBdr>
                <w:top w:val="none" w:sz="0" w:space="0" w:color="auto"/>
                <w:left w:val="none" w:sz="0" w:space="0" w:color="auto"/>
                <w:bottom w:val="none" w:sz="0" w:space="0" w:color="auto"/>
                <w:right w:val="none" w:sz="0" w:space="0" w:color="auto"/>
              </w:divBdr>
              <w:divsChild>
                <w:div w:id="1286279004">
                  <w:marLeft w:val="0"/>
                  <w:marRight w:val="0"/>
                  <w:marTop w:val="0"/>
                  <w:marBottom w:val="0"/>
                  <w:divBdr>
                    <w:top w:val="none" w:sz="0" w:space="0" w:color="auto"/>
                    <w:left w:val="none" w:sz="0" w:space="0" w:color="auto"/>
                    <w:bottom w:val="none" w:sz="0" w:space="0" w:color="auto"/>
                    <w:right w:val="none" w:sz="0" w:space="0" w:color="auto"/>
                  </w:divBdr>
                  <w:divsChild>
                    <w:div w:id="3257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0734">
              <w:marLeft w:val="0"/>
              <w:marRight w:val="0"/>
              <w:marTop w:val="0"/>
              <w:marBottom w:val="0"/>
              <w:divBdr>
                <w:top w:val="none" w:sz="0" w:space="0" w:color="auto"/>
                <w:left w:val="none" w:sz="0" w:space="0" w:color="auto"/>
                <w:bottom w:val="none" w:sz="0" w:space="0" w:color="auto"/>
                <w:right w:val="none" w:sz="0" w:space="0" w:color="auto"/>
              </w:divBdr>
            </w:div>
          </w:divsChild>
        </w:div>
        <w:div w:id="19464268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0905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755684">
      <w:bodyDiv w:val="1"/>
      <w:marLeft w:val="0"/>
      <w:marRight w:val="0"/>
      <w:marTop w:val="0"/>
      <w:marBottom w:val="0"/>
      <w:divBdr>
        <w:top w:val="none" w:sz="0" w:space="0" w:color="auto"/>
        <w:left w:val="none" w:sz="0" w:space="0" w:color="auto"/>
        <w:bottom w:val="none" w:sz="0" w:space="0" w:color="auto"/>
        <w:right w:val="none" w:sz="0" w:space="0" w:color="auto"/>
      </w:divBdr>
    </w:div>
    <w:div w:id="1752314594">
      <w:bodyDiv w:val="1"/>
      <w:marLeft w:val="0"/>
      <w:marRight w:val="0"/>
      <w:marTop w:val="0"/>
      <w:marBottom w:val="0"/>
      <w:divBdr>
        <w:top w:val="none" w:sz="0" w:space="0" w:color="auto"/>
        <w:left w:val="none" w:sz="0" w:space="0" w:color="auto"/>
        <w:bottom w:val="none" w:sz="0" w:space="0" w:color="auto"/>
        <w:right w:val="none" w:sz="0" w:space="0" w:color="auto"/>
      </w:divBdr>
    </w:div>
    <w:div w:id="1926844133">
      <w:bodyDiv w:val="1"/>
      <w:marLeft w:val="0"/>
      <w:marRight w:val="0"/>
      <w:marTop w:val="0"/>
      <w:marBottom w:val="0"/>
      <w:divBdr>
        <w:top w:val="none" w:sz="0" w:space="0" w:color="auto"/>
        <w:left w:val="none" w:sz="0" w:space="0" w:color="auto"/>
        <w:bottom w:val="none" w:sz="0" w:space="0" w:color="auto"/>
        <w:right w:val="none" w:sz="0" w:space="0" w:color="auto"/>
      </w:divBdr>
      <w:divsChild>
        <w:div w:id="100272729">
          <w:marLeft w:val="0"/>
          <w:marRight w:val="0"/>
          <w:marTop w:val="0"/>
          <w:marBottom w:val="0"/>
          <w:divBdr>
            <w:top w:val="none" w:sz="0" w:space="0" w:color="auto"/>
            <w:left w:val="none" w:sz="0" w:space="0" w:color="auto"/>
            <w:bottom w:val="none" w:sz="0" w:space="0" w:color="auto"/>
            <w:right w:val="none" w:sz="0" w:space="0" w:color="auto"/>
          </w:divBdr>
          <w:divsChild>
            <w:div w:id="210967140">
              <w:marLeft w:val="0"/>
              <w:marRight w:val="0"/>
              <w:marTop w:val="0"/>
              <w:marBottom w:val="0"/>
              <w:divBdr>
                <w:top w:val="none" w:sz="0" w:space="0" w:color="auto"/>
                <w:left w:val="none" w:sz="0" w:space="0" w:color="auto"/>
                <w:bottom w:val="none" w:sz="0" w:space="0" w:color="auto"/>
                <w:right w:val="none" w:sz="0" w:space="0" w:color="auto"/>
              </w:divBdr>
            </w:div>
            <w:div w:id="481433468">
              <w:marLeft w:val="0"/>
              <w:marRight w:val="0"/>
              <w:marTop w:val="0"/>
              <w:marBottom w:val="0"/>
              <w:divBdr>
                <w:top w:val="none" w:sz="0" w:space="0" w:color="auto"/>
                <w:left w:val="none" w:sz="0" w:space="0" w:color="auto"/>
                <w:bottom w:val="none" w:sz="0" w:space="0" w:color="auto"/>
                <w:right w:val="none" w:sz="0" w:space="0" w:color="auto"/>
              </w:divBdr>
            </w:div>
            <w:div w:id="2077627464">
              <w:marLeft w:val="0"/>
              <w:marRight w:val="0"/>
              <w:marTop w:val="0"/>
              <w:marBottom w:val="0"/>
              <w:divBdr>
                <w:top w:val="none" w:sz="0" w:space="0" w:color="auto"/>
                <w:left w:val="none" w:sz="0" w:space="0" w:color="auto"/>
                <w:bottom w:val="none" w:sz="0" w:space="0" w:color="auto"/>
                <w:right w:val="none" w:sz="0" w:space="0" w:color="auto"/>
              </w:divBdr>
              <w:divsChild>
                <w:div w:id="759642292">
                  <w:marLeft w:val="0"/>
                  <w:marRight w:val="0"/>
                  <w:marTop w:val="0"/>
                  <w:marBottom w:val="0"/>
                  <w:divBdr>
                    <w:top w:val="none" w:sz="0" w:space="0" w:color="auto"/>
                    <w:left w:val="none" w:sz="0" w:space="0" w:color="auto"/>
                    <w:bottom w:val="none" w:sz="0" w:space="0" w:color="auto"/>
                    <w:right w:val="none" w:sz="0" w:space="0" w:color="auto"/>
                  </w:divBdr>
                  <w:divsChild>
                    <w:div w:id="1565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69268">
          <w:marLeft w:val="0"/>
          <w:marRight w:val="0"/>
          <w:marTop w:val="0"/>
          <w:marBottom w:val="0"/>
          <w:divBdr>
            <w:top w:val="none" w:sz="0" w:space="0" w:color="auto"/>
            <w:left w:val="none" w:sz="0" w:space="0" w:color="auto"/>
            <w:bottom w:val="none" w:sz="0" w:space="0" w:color="auto"/>
            <w:right w:val="none" w:sz="0" w:space="0" w:color="auto"/>
          </w:divBdr>
          <w:divsChild>
            <w:div w:id="380136070">
              <w:marLeft w:val="0"/>
              <w:marRight w:val="0"/>
              <w:marTop w:val="0"/>
              <w:marBottom w:val="0"/>
              <w:divBdr>
                <w:top w:val="none" w:sz="0" w:space="0" w:color="auto"/>
                <w:left w:val="none" w:sz="0" w:space="0" w:color="auto"/>
                <w:bottom w:val="none" w:sz="0" w:space="0" w:color="auto"/>
                <w:right w:val="none" w:sz="0" w:space="0" w:color="auto"/>
              </w:divBdr>
            </w:div>
            <w:div w:id="600188802">
              <w:marLeft w:val="0"/>
              <w:marRight w:val="0"/>
              <w:marTop w:val="0"/>
              <w:marBottom w:val="0"/>
              <w:divBdr>
                <w:top w:val="none" w:sz="0" w:space="0" w:color="auto"/>
                <w:left w:val="none" w:sz="0" w:space="0" w:color="auto"/>
                <w:bottom w:val="none" w:sz="0" w:space="0" w:color="auto"/>
                <w:right w:val="none" w:sz="0" w:space="0" w:color="auto"/>
              </w:divBdr>
              <w:divsChild>
                <w:div w:id="1554194889">
                  <w:marLeft w:val="0"/>
                  <w:marRight w:val="0"/>
                  <w:marTop w:val="0"/>
                  <w:marBottom w:val="0"/>
                  <w:divBdr>
                    <w:top w:val="none" w:sz="0" w:space="0" w:color="auto"/>
                    <w:left w:val="none" w:sz="0" w:space="0" w:color="auto"/>
                    <w:bottom w:val="none" w:sz="0" w:space="0" w:color="auto"/>
                    <w:right w:val="none" w:sz="0" w:space="0" w:color="auto"/>
                  </w:divBdr>
                  <w:divsChild>
                    <w:div w:id="132424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2760">
              <w:marLeft w:val="0"/>
              <w:marRight w:val="0"/>
              <w:marTop w:val="0"/>
              <w:marBottom w:val="0"/>
              <w:divBdr>
                <w:top w:val="none" w:sz="0" w:space="0" w:color="auto"/>
                <w:left w:val="none" w:sz="0" w:space="0" w:color="auto"/>
                <w:bottom w:val="none" w:sz="0" w:space="0" w:color="auto"/>
                <w:right w:val="none" w:sz="0" w:space="0" w:color="auto"/>
              </w:divBdr>
            </w:div>
          </w:divsChild>
        </w:div>
        <w:div w:id="582684465">
          <w:marLeft w:val="0"/>
          <w:marRight w:val="0"/>
          <w:marTop w:val="0"/>
          <w:marBottom w:val="0"/>
          <w:divBdr>
            <w:top w:val="none" w:sz="0" w:space="0" w:color="auto"/>
            <w:left w:val="none" w:sz="0" w:space="0" w:color="auto"/>
            <w:bottom w:val="none" w:sz="0" w:space="0" w:color="auto"/>
            <w:right w:val="none" w:sz="0" w:space="0" w:color="auto"/>
          </w:divBdr>
          <w:divsChild>
            <w:div w:id="19090758">
              <w:marLeft w:val="0"/>
              <w:marRight w:val="0"/>
              <w:marTop w:val="0"/>
              <w:marBottom w:val="0"/>
              <w:divBdr>
                <w:top w:val="none" w:sz="0" w:space="0" w:color="auto"/>
                <w:left w:val="none" w:sz="0" w:space="0" w:color="auto"/>
                <w:bottom w:val="none" w:sz="0" w:space="0" w:color="auto"/>
                <w:right w:val="none" w:sz="0" w:space="0" w:color="auto"/>
              </w:divBdr>
            </w:div>
            <w:div w:id="285697218">
              <w:marLeft w:val="0"/>
              <w:marRight w:val="0"/>
              <w:marTop w:val="0"/>
              <w:marBottom w:val="0"/>
              <w:divBdr>
                <w:top w:val="none" w:sz="0" w:space="0" w:color="auto"/>
                <w:left w:val="none" w:sz="0" w:space="0" w:color="auto"/>
                <w:bottom w:val="none" w:sz="0" w:space="0" w:color="auto"/>
                <w:right w:val="none" w:sz="0" w:space="0" w:color="auto"/>
              </w:divBdr>
              <w:divsChild>
                <w:div w:id="608971703">
                  <w:marLeft w:val="0"/>
                  <w:marRight w:val="0"/>
                  <w:marTop w:val="0"/>
                  <w:marBottom w:val="0"/>
                  <w:divBdr>
                    <w:top w:val="none" w:sz="0" w:space="0" w:color="auto"/>
                    <w:left w:val="none" w:sz="0" w:space="0" w:color="auto"/>
                    <w:bottom w:val="none" w:sz="0" w:space="0" w:color="auto"/>
                    <w:right w:val="none" w:sz="0" w:space="0" w:color="auto"/>
                  </w:divBdr>
                  <w:divsChild>
                    <w:div w:id="102972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0876">
              <w:marLeft w:val="0"/>
              <w:marRight w:val="0"/>
              <w:marTop w:val="0"/>
              <w:marBottom w:val="0"/>
              <w:divBdr>
                <w:top w:val="none" w:sz="0" w:space="0" w:color="auto"/>
                <w:left w:val="none" w:sz="0" w:space="0" w:color="auto"/>
                <w:bottom w:val="none" w:sz="0" w:space="0" w:color="auto"/>
                <w:right w:val="none" w:sz="0" w:space="0" w:color="auto"/>
              </w:divBdr>
            </w:div>
          </w:divsChild>
        </w:div>
        <w:div w:id="1201476663">
          <w:marLeft w:val="0"/>
          <w:marRight w:val="0"/>
          <w:marTop w:val="0"/>
          <w:marBottom w:val="0"/>
          <w:divBdr>
            <w:top w:val="none" w:sz="0" w:space="0" w:color="auto"/>
            <w:left w:val="none" w:sz="0" w:space="0" w:color="auto"/>
            <w:bottom w:val="none" w:sz="0" w:space="0" w:color="auto"/>
            <w:right w:val="none" w:sz="0" w:space="0" w:color="auto"/>
          </w:divBdr>
          <w:divsChild>
            <w:div w:id="136264540">
              <w:marLeft w:val="0"/>
              <w:marRight w:val="0"/>
              <w:marTop w:val="0"/>
              <w:marBottom w:val="0"/>
              <w:divBdr>
                <w:top w:val="none" w:sz="0" w:space="0" w:color="auto"/>
                <w:left w:val="none" w:sz="0" w:space="0" w:color="auto"/>
                <w:bottom w:val="none" w:sz="0" w:space="0" w:color="auto"/>
                <w:right w:val="none" w:sz="0" w:space="0" w:color="auto"/>
              </w:divBdr>
              <w:divsChild>
                <w:div w:id="1578780257">
                  <w:marLeft w:val="0"/>
                  <w:marRight w:val="0"/>
                  <w:marTop w:val="0"/>
                  <w:marBottom w:val="0"/>
                  <w:divBdr>
                    <w:top w:val="none" w:sz="0" w:space="0" w:color="auto"/>
                    <w:left w:val="none" w:sz="0" w:space="0" w:color="auto"/>
                    <w:bottom w:val="none" w:sz="0" w:space="0" w:color="auto"/>
                    <w:right w:val="none" w:sz="0" w:space="0" w:color="auto"/>
                  </w:divBdr>
                  <w:divsChild>
                    <w:div w:id="60491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5573">
              <w:marLeft w:val="0"/>
              <w:marRight w:val="0"/>
              <w:marTop w:val="0"/>
              <w:marBottom w:val="0"/>
              <w:divBdr>
                <w:top w:val="none" w:sz="0" w:space="0" w:color="auto"/>
                <w:left w:val="none" w:sz="0" w:space="0" w:color="auto"/>
                <w:bottom w:val="none" w:sz="0" w:space="0" w:color="auto"/>
                <w:right w:val="none" w:sz="0" w:space="0" w:color="auto"/>
              </w:divBdr>
            </w:div>
            <w:div w:id="1494834047">
              <w:marLeft w:val="0"/>
              <w:marRight w:val="0"/>
              <w:marTop w:val="0"/>
              <w:marBottom w:val="0"/>
              <w:divBdr>
                <w:top w:val="none" w:sz="0" w:space="0" w:color="auto"/>
                <w:left w:val="none" w:sz="0" w:space="0" w:color="auto"/>
                <w:bottom w:val="none" w:sz="0" w:space="0" w:color="auto"/>
                <w:right w:val="none" w:sz="0" w:space="0" w:color="auto"/>
              </w:divBdr>
            </w:div>
          </w:divsChild>
        </w:div>
        <w:div w:id="1226455501">
          <w:marLeft w:val="0"/>
          <w:marRight w:val="0"/>
          <w:marTop w:val="0"/>
          <w:marBottom w:val="0"/>
          <w:divBdr>
            <w:top w:val="none" w:sz="0" w:space="0" w:color="auto"/>
            <w:left w:val="none" w:sz="0" w:space="0" w:color="auto"/>
            <w:bottom w:val="none" w:sz="0" w:space="0" w:color="auto"/>
            <w:right w:val="none" w:sz="0" w:space="0" w:color="auto"/>
          </w:divBdr>
          <w:divsChild>
            <w:div w:id="1054039940">
              <w:marLeft w:val="0"/>
              <w:marRight w:val="0"/>
              <w:marTop w:val="0"/>
              <w:marBottom w:val="0"/>
              <w:divBdr>
                <w:top w:val="none" w:sz="0" w:space="0" w:color="auto"/>
                <w:left w:val="none" w:sz="0" w:space="0" w:color="auto"/>
                <w:bottom w:val="none" w:sz="0" w:space="0" w:color="auto"/>
                <w:right w:val="none" w:sz="0" w:space="0" w:color="auto"/>
              </w:divBdr>
              <w:divsChild>
                <w:div w:id="1023942923">
                  <w:marLeft w:val="0"/>
                  <w:marRight w:val="0"/>
                  <w:marTop w:val="0"/>
                  <w:marBottom w:val="0"/>
                  <w:divBdr>
                    <w:top w:val="none" w:sz="0" w:space="0" w:color="auto"/>
                    <w:left w:val="none" w:sz="0" w:space="0" w:color="auto"/>
                    <w:bottom w:val="none" w:sz="0" w:space="0" w:color="auto"/>
                    <w:right w:val="none" w:sz="0" w:space="0" w:color="auto"/>
                  </w:divBdr>
                  <w:divsChild>
                    <w:div w:id="28234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3175">
              <w:marLeft w:val="0"/>
              <w:marRight w:val="0"/>
              <w:marTop w:val="0"/>
              <w:marBottom w:val="0"/>
              <w:divBdr>
                <w:top w:val="none" w:sz="0" w:space="0" w:color="auto"/>
                <w:left w:val="none" w:sz="0" w:space="0" w:color="auto"/>
                <w:bottom w:val="none" w:sz="0" w:space="0" w:color="auto"/>
                <w:right w:val="none" w:sz="0" w:space="0" w:color="auto"/>
              </w:divBdr>
            </w:div>
            <w:div w:id="1684624285">
              <w:marLeft w:val="0"/>
              <w:marRight w:val="0"/>
              <w:marTop w:val="0"/>
              <w:marBottom w:val="0"/>
              <w:divBdr>
                <w:top w:val="none" w:sz="0" w:space="0" w:color="auto"/>
                <w:left w:val="none" w:sz="0" w:space="0" w:color="auto"/>
                <w:bottom w:val="none" w:sz="0" w:space="0" w:color="auto"/>
                <w:right w:val="none" w:sz="0" w:space="0" w:color="auto"/>
              </w:divBdr>
            </w:div>
          </w:divsChild>
        </w:div>
        <w:div w:id="1572080717">
          <w:marLeft w:val="0"/>
          <w:marRight w:val="0"/>
          <w:marTop w:val="0"/>
          <w:marBottom w:val="0"/>
          <w:divBdr>
            <w:top w:val="none" w:sz="0" w:space="0" w:color="auto"/>
            <w:left w:val="none" w:sz="0" w:space="0" w:color="auto"/>
            <w:bottom w:val="none" w:sz="0" w:space="0" w:color="auto"/>
            <w:right w:val="none" w:sz="0" w:space="0" w:color="auto"/>
          </w:divBdr>
          <w:divsChild>
            <w:div w:id="460542049">
              <w:marLeft w:val="0"/>
              <w:marRight w:val="0"/>
              <w:marTop w:val="0"/>
              <w:marBottom w:val="0"/>
              <w:divBdr>
                <w:top w:val="none" w:sz="0" w:space="0" w:color="auto"/>
                <w:left w:val="none" w:sz="0" w:space="0" w:color="auto"/>
                <w:bottom w:val="none" w:sz="0" w:space="0" w:color="auto"/>
                <w:right w:val="none" w:sz="0" w:space="0" w:color="auto"/>
              </w:divBdr>
              <w:divsChild>
                <w:div w:id="58940116">
                  <w:marLeft w:val="0"/>
                  <w:marRight w:val="0"/>
                  <w:marTop w:val="0"/>
                  <w:marBottom w:val="0"/>
                  <w:divBdr>
                    <w:top w:val="none" w:sz="0" w:space="0" w:color="auto"/>
                    <w:left w:val="none" w:sz="0" w:space="0" w:color="auto"/>
                    <w:bottom w:val="none" w:sz="0" w:space="0" w:color="auto"/>
                    <w:right w:val="none" w:sz="0" w:space="0" w:color="auto"/>
                  </w:divBdr>
                  <w:divsChild>
                    <w:div w:id="2803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4003">
              <w:marLeft w:val="0"/>
              <w:marRight w:val="0"/>
              <w:marTop w:val="0"/>
              <w:marBottom w:val="0"/>
              <w:divBdr>
                <w:top w:val="none" w:sz="0" w:space="0" w:color="auto"/>
                <w:left w:val="none" w:sz="0" w:space="0" w:color="auto"/>
                <w:bottom w:val="none" w:sz="0" w:space="0" w:color="auto"/>
                <w:right w:val="none" w:sz="0" w:space="0" w:color="auto"/>
              </w:divBdr>
            </w:div>
            <w:div w:id="1157112491">
              <w:marLeft w:val="0"/>
              <w:marRight w:val="0"/>
              <w:marTop w:val="0"/>
              <w:marBottom w:val="0"/>
              <w:divBdr>
                <w:top w:val="none" w:sz="0" w:space="0" w:color="auto"/>
                <w:left w:val="none" w:sz="0" w:space="0" w:color="auto"/>
                <w:bottom w:val="none" w:sz="0" w:space="0" w:color="auto"/>
                <w:right w:val="none" w:sz="0" w:space="0" w:color="auto"/>
              </w:divBdr>
            </w:div>
          </w:divsChild>
        </w:div>
        <w:div w:id="1864632759">
          <w:marLeft w:val="0"/>
          <w:marRight w:val="0"/>
          <w:marTop w:val="0"/>
          <w:marBottom w:val="0"/>
          <w:divBdr>
            <w:top w:val="none" w:sz="0" w:space="0" w:color="auto"/>
            <w:left w:val="none" w:sz="0" w:space="0" w:color="auto"/>
            <w:bottom w:val="none" w:sz="0" w:space="0" w:color="auto"/>
            <w:right w:val="none" w:sz="0" w:space="0" w:color="auto"/>
          </w:divBdr>
          <w:divsChild>
            <w:div w:id="239337678">
              <w:marLeft w:val="0"/>
              <w:marRight w:val="0"/>
              <w:marTop w:val="0"/>
              <w:marBottom w:val="0"/>
              <w:divBdr>
                <w:top w:val="none" w:sz="0" w:space="0" w:color="auto"/>
                <w:left w:val="none" w:sz="0" w:space="0" w:color="auto"/>
                <w:bottom w:val="none" w:sz="0" w:space="0" w:color="auto"/>
                <w:right w:val="none" w:sz="0" w:space="0" w:color="auto"/>
              </w:divBdr>
            </w:div>
            <w:div w:id="1422600791">
              <w:marLeft w:val="0"/>
              <w:marRight w:val="0"/>
              <w:marTop w:val="0"/>
              <w:marBottom w:val="0"/>
              <w:divBdr>
                <w:top w:val="none" w:sz="0" w:space="0" w:color="auto"/>
                <w:left w:val="none" w:sz="0" w:space="0" w:color="auto"/>
                <w:bottom w:val="none" w:sz="0" w:space="0" w:color="auto"/>
                <w:right w:val="none" w:sz="0" w:space="0" w:color="auto"/>
              </w:divBdr>
              <w:divsChild>
                <w:div w:id="125586743">
                  <w:marLeft w:val="0"/>
                  <w:marRight w:val="0"/>
                  <w:marTop w:val="0"/>
                  <w:marBottom w:val="0"/>
                  <w:divBdr>
                    <w:top w:val="none" w:sz="0" w:space="0" w:color="auto"/>
                    <w:left w:val="none" w:sz="0" w:space="0" w:color="auto"/>
                    <w:bottom w:val="none" w:sz="0" w:space="0" w:color="auto"/>
                    <w:right w:val="none" w:sz="0" w:space="0" w:color="auto"/>
                  </w:divBdr>
                  <w:divsChild>
                    <w:div w:id="15748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5005">
              <w:marLeft w:val="0"/>
              <w:marRight w:val="0"/>
              <w:marTop w:val="0"/>
              <w:marBottom w:val="0"/>
              <w:divBdr>
                <w:top w:val="none" w:sz="0" w:space="0" w:color="auto"/>
                <w:left w:val="none" w:sz="0" w:space="0" w:color="auto"/>
                <w:bottom w:val="none" w:sz="0" w:space="0" w:color="auto"/>
                <w:right w:val="none" w:sz="0" w:space="0" w:color="auto"/>
              </w:divBdr>
            </w:div>
          </w:divsChild>
        </w:div>
        <w:div w:id="1962223895">
          <w:marLeft w:val="0"/>
          <w:marRight w:val="0"/>
          <w:marTop w:val="0"/>
          <w:marBottom w:val="0"/>
          <w:divBdr>
            <w:top w:val="none" w:sz="0" w:space="0" w:color="auto"/>
            <w:left w:val="none" w:sz="0" w:space="0" w:color="auto"/>
            <w:bottom w:val="none" w:sz="0" w:space="0" w:color="auto"/>
            <w:right w:val="none" w:sz="0" w:space="0" w:color="auto"/>
          </w:divBdr>
          <w:divsChild>
            <w:div w:id="418257503">
              <w:marLeft w:val="0"/>
              <w:marRight w:val="0"/>
              <w:marTop w:val="0"/>
              <w:marBottom w:val="0"/>
              <w:divBdr>
                <w:top w:val="none" w:sz="0" w:space="0" w:color="auto"/>
                <w:left w:val="none" w:sz="0" w:space="0" w:color="auto"/>
                <w:bottom w:val="none" w:sz="0" w:space="0" w:color="auto"/>
                <w:right w:val="none" w:sz="0" w:space="0" w:color="auto"/>
              </w:divBdr>
            </w:div>
            <w:div w:id="1432508181">
              <w:marLeft w:val="0"/>
              <w:marRight w:val="0"/>
              <w:marTop w:val="0"/>
              <w:marBottom w:val="0"/>
              <w:divBdr>
                <w:top w:val="none" w:sz="0" w:space="0" w:color="auto"/>
                <w:left w:val="none" w:sz="0" w:space="0" w:color="auto"/>
                <w:bottom w:val="none" w:sz="0" w:space="0" w:color="auto"/>
                <w:right w:val="none" w:sz="0" w:space="0" w:color="auto"/>
              </w:divBdr>
              <w:divsChild>
                <w:div w:id="842889620">
                  <w:marLeft w:val="0"/>
                  <w:marRight w:val="0"/>
                  <w:marTop w:val="0"/>
                  <w:marBottom w:val="0"/>
                  <w:divBdr>
                    <w:top w:val="none" w:sz="0" w:space="0" w:color="auto"/>
                    <w:left w:val="none" w:sz="0" w:space="0" w:color="auto"/>
                    <w:bottom w:val="none" w:sz="0" w:space="0" w:color="auto"/>
                    <w:right w:val="none" w:sz="0" w:space="0" w:color="auto"/>
                  </w:divBdr>
                  <w:divsChild>
                    <w:div w:id="9024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5352">
              <w:marLeft w:val="0"/>
              <w:marRight w:val="0"/>
              <w:marTop w:val="0"/>
              <w:marBottom w:val="0"/>
              <w:divBdr>
                <w:top w:val="none" w:sz="0" w:space="0" w:color="auto"/>
                <w:left w:val="none" w:sz="0" w:space="0" w:color="auto"/>
                <w:bottom w:val="none" w:sz="0" w:space="0" w:color="auto"/>
                <w:right w:val="none" w:sz="0" w:space="0" w:color="auto"/>
              </w:divBdr>
            </w:div>
          </w:divsChild>
        </w:div>
        <w:div w:id="2003002671">
          <w:marLeft w:val="0"/>
          <w:marRight w:val="0"/>
          <w:marTop w:val="0"/>
          <w:marBottom w:val="0"/>
          <w:divBdr>
            <w:top w:val="none" w:sz="0" w:space="0" w:color="auto"/>
            <w:left w:val="none" w:sz="0" w:space="0" w:color="auto"/>
            <w:bottom w:val="none" w:sz="0" w:space="0" w:color="auto"/>
            <w:right w:val="none" w:sz="0" w:space="0" w:color="auto"/>
          </w:divBdr>
          <w:divsChild>
            <w:div w:id="1334450007">
              <w:marLeft w:val="0"/>
              <w:marRight w:val="0"/>
              <w:marTop w:val="0"/>
              <w:marBottom w:val="0"/>
              <w:divBdr>
                <w:top w:val="none" w:sz="0" w:space="0" w:color="auto"/>
                <w:left w:val="none" w:sz="0" w:space="0" w:color="auto"/>
                <w:bottom w:val="none" w:sz="0" w:space="0" w:color="auto"/>
                <w:right w:val="none" w:sz="0" w:space="0" w:color="auto"/>
              </w:divBdr>
            </w:div>
            <w:div w:id="1604990862">
              <w:marLeft w:val="0"/>
              <w:marRight w:val="0"/>
              <w:marTop w:val="0"/>
              <w:marBottom w:val="0"/>
              <w:divBdr>
                <w:top w:val="none" w:sz="0" w:space="0" w:color="auto"/>
                <w:left w:val="none" w:sz="0" w:space="0" w:color="auto"/>
                <w:bottom w:val="none" w:sz="0" w:space="0" w:color="auto"/>
                <w:right w:val="none" w:sz="0" w:space="0" w:color="auto"/>
              </w:divBdr>
            </w:div>
            <w:div w:id="2084833579">
              <w:marLeft w:val="0"/>
              <w:marRight w:val="0"/>
              <w:marTop w:val="0"/>
              <w:marBottom w:val="0"/>
              <w:divBdr>
                <w:top w:val="none" w:sz="0" w:space="0" w:color="auto"/>
                <w:left w:val="none" w:sz="0" w:space="0" w:color="auto"/>
                <w:bottom w:val="none" w:sz="0" w:space="0" w:color="auto"/>
                <w:right w:val="none" w:sz="0" w:space="0" w:color="auto"/>
              </w:divBdr>
              <w:divsChild>
                <w:div w:id="348455472">
                  <w:marLeft w:val="0"/>
                  <w:marRight w:val="0"/>
                  <w:marTop w:val="0"/>
                  <w:marBottom w:val="0"/>
                  <w:divBdr>
                    <w:top w:val="none" w:sz="0" w:space="0" w:color="auto"/>
                    <w:left w:val="none" w:sz="0" w:space="0" w:color="auto"/>
                    <w:bottom w:val="none" w:sz="0" w:space="0" w:color="auto"/>
                    <w:right w:val="none" w:sz="0" w:space="0" w:color="auto"/>
                  </w:divBdr>
                  <w:divsChild>
                    <w:div w:id="12557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987869">
          <w:marLeft w:val="0"/>
          <w:marRight w:val="0"/>
          <w:marTop w:val="0"/>
          <w:marBottom w:val="0"/>
          <w:divBdr>
            <w:top w:val="none" w:sz="0" w:space="0" w:color="auto"/>
            <w:left w:val="none" w:sz="0" w:space="0" w:color="auto"/>
            <w:bottom w:val="none" w:sz="0" w:space="0" w:color="auto"/>
            <w:right w:val="none" w:sz="0" w:space="0" w:color="auto"/>
          </w:divBdr>
          <w:divsChild>
            <w:div w:id="438599322">
              <w:marLeft w:val="0"/>
              <w:marRight w:val="0"/>
              <w:marTop w:val="0"/>
              <w:marBottom w:val="0"/>
              <w:divBdr>
                <w:top w:val="none" w:sz="0" w:space="0" w:color="auto"/>
                <w:left w:val="none" w:sz="0" w:space="0" w:color="auto"/>
                <w:bottom w:val="none" w:sz="0" w:space="0" w:color="auto"/>
                <w:right w:val="none" w:sz="0" w:space="0" w:color="auto"/>
              </w:divBdr>
            </w:div>
            <w:div w:id="1660232807">
              <w:marLeft w:val="0"/>
              <w:marRight w:val="0"/>
              <w:marTop w:val="0"/>
              <w:marBottom w:val="0"/>
              <w:divBdr>
                <w:top w:val="none" w:sz="0" w:space="0" w:color="auto"/>
                <w:left w:val="none" w:sz="0" w:space="0" w:color="auto"/>
                <w:bottom w:val="none" w:sz="0" w:space="0" w:color="auto"/>
                <w:right w:val="none" w:sz="0" w:space="0" w:color="auto"/>
              </w:divBdr>
              <w:divsChild>
                <w:div w:id="189494713">
                  <w:marLeft w:val="0"/>
                  <w:marRight w:val="0"/>
                  <w:marTop w:val="0"/>
                  <w:marBottom w:val="0"/>
                  <w:divBdr>
                    <w:top w:val="none" w:sz="0" w:space="0" w:color="auto"/>
                    <w:left w:val="none" w:sz="0" w:space="0" w:color="auto"/>
                    <w:bottom w:val="none" w:sz="0" w:space="0" w:color="auto"/>
                    <w:right w:val="none" w:sz="0" w:space="0" w:color="auto"/>
                  </w:divBdr>
                  <w:divsChild>
                    <w:div w:id="4171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17009">
              <w:marLeft w:val="0"/>
              <w:marRight w:val="0"/>
              <w:marTop w:val="0"/>
              <w:marBottom w:val="0"/>
              <w:divBdr>
                <w:top w:val="none" w:sz="0" w:space="0" w:color="auto"/>
                <w:left w:val="none" w:sz="0" w:space="0" w:color="auto"/>
                <w:bottom w:val="none" w:sz="0" w:space="0" w:color="auto"/>
                <w:right w:val="none" w:sz="0" w:space="0" w:color="auto"/>
              </w:divBdr>
            </w:div>
          </w:divsChild>
        </w:div>
        <w:div w:id="2024739021">
          <w:marLeft w:val="0"/>
          <w:marRight w:val="0"/>
          <w:marTop w:val="0"/>
          <w:marBottom w:val="0"/>
          <w:divBdr>
            <w:top w:val="none" w:sz="0" w:space="0" w:color="auto"/>
            <w:left w:val="none" w:sz="0" w:space="0" w:color="auto"/>
            <w:bottom w:val="none" w:sz="0" w:space="0" w:color="auto"/>
            <w:right w:val="none" w:sz="0" w:space="0" w:color="auto"/>
          </w:divBdr>
          <w:divsChild>
            <w:div w:id="900482545">
              <w:marLeft w:val="0"/>
              <w:marRight w:val="0"/>
              <w:marTop w:val="0"/>
              <w:marBottom w:val="0"/>
              <w:divBdr>
                <w:top w:val="none" w:sz="0" w:space="0" w:color="auto"/>
                <w:left w:val="none" w:sz="0" w:space="0" w:color="auto"/>
                <w:bottom w:val="none" w:sz="0" w:space="0" w:color="auto"/>
                <w:right w:val="none" w:sz="0" w:space="0" w:color="auto"/>
              </w:divBdr>
            </w:div>
            <w:div w:id="1540238636">
              <w:marLeft w:val="0"/>
              <w:marRight w:val="0"/>
              <w:marTop w:val="0"/>
              <w:marBottom w:val="0"/>
              <w:divBdr>
                <w:top w:val="none" w:sz="0" w:space="0" w:color="auto"/>
                <w:left w:val="none" w:sz="0" w:space="0" w:color="auto"/>
                <w:bottom w:val="none" w:sz="0" w:space="0" w:color="auto"/>
                <w:right w:val="none" w:sz="0" w:space="0" w:color="auto"/>
              </w:divBdr>
              <w:divsChild>
                <w:div w:id="148643504">
                  <w:marLeft w:val="0"/>
                  <w:marRight w:val="0"/>
                  <w:marTop w:val="0"/>
                  <w:marBottom w:val="0"/>
                  <w:divBdr>
                    <w:top w:val="none" w:sz="0" w:space="0" w:color="auto"/>
                    <w:left w:val="none" w:sz="0" w:space="0" w:color="auto"/>
                    <w:bottom w:val="none" w:sz="0" w:space="0" w:color="auto"/>
                    <w:right w:val="none" w:sz="0" w:space="0" w:color="auto"/>
                  </w:divBdr>
                  <w:divsChild>
                    <w:div w:id="148611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5498">
              <w:marLeft w:val="0"/>
              <w:marRight w:val="0"/>
              <w:marTop w:val="0"/>
              <w:marBottom w:val="0"/>
              <w:divBdr>
                <w:top w:val="none" w:sz="0" w:space="0" w:color="auto"/>
                <w:left w:val="none" w:sz="0" w:space="0" w:color="auto"/>
                <w:bottom w:val="none" w:sz="0" w:space="0" w:color="auto"/>
                <w:right w:val="none" w:sz="0" w:space="0" w:color="auto"/>
              </w:divBdr>
            </w:div>
          </w:divsChild>
        </w:div>
        <w:div w:id="2072069113">
          <w:marLeft w:val="0"/>
          <w:marRight w:val="0"/>
          <w:marTop w:val="0"/>
          <w:marBottom w:val="0"/>
          <w:divBdr>
            <w:top w:val="none" w:sz="0" w:space="0" w:color="auto"/>
            <w:left w:val="none" w:sz="0" w:space="0" w:color="auto"/>
            <w:bottom w:val="none" w:sz="0" w:space="0" w:color="auto"/>
            <w:right w:val="none" w:sz="0" w:space="0" w:color="auto"/>
          </w:divBdr>
          <w:divsChild>
            <w:div w:id="1378700913">
              <w:marLeft w:val="0"/>
              <w:marRight w:val="0"/>
              <w:marTop w:val="0"/>
              <w:marBottom w:val="0"/>
              <w:divBdr>
                <w:top w:val="none" w:sz="0" w:space="0" w:color="auto"/>
                <w:left w:val="none" w:sz="0" w:space="0" w:color="auto"/>
                <w:bottom w:val="none" w:sz="0" w:space="0" w:color="auto"/>
                <w:right w:val="none" w:sz="0" w:space="0" w:color="auto"/>
              </w:divBdr>
              <w:divsChild>
                <w:div w:id="129636673">
                  <w:marLeft w:val="0"/>
                  <w:marRight w:val="0"/>
                  <w:marTop w:val="0"/>
                  <w:marBottom w:val="0"/>
                  <w:divBdr>
                    <w:top w:val="none" w:sz="0" w:space="0" w:color="auto"/>
                    <w:left w:val="none" w:sz="0" w:space="0" w:color="auto"/>
                    <w:bottom w:val="none" w:sz="0" w:space="0" w:color="auto"/>
                    <w:right w:val="none" w:sz="0" w:space="0" w:color="auto"/>
                  </w:divBdr>
                  <w:divsChild>
                    <w:div w:id="181391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62931">
              <w:marLeft w:val="0"/>
              <w:marRight w:val="0"/>
              <w:marTop w:val="0"/>
              <w:marBottom w:val="0"/>
              <w:divBdr>
                <w:top w:val="none" w:sz="0" w:space="0" w:color="auto"/>
                <w:left w:val="none" w:sz="0" w:space="0" w:color="auto"/>
                <w:bottom w:val="none" w:sz="0" w:space="0" w:color="auto"/>
                <w:right w:val="none" w:sz="0" w:space="0" w:color="auto"/>
              </w:divBdr>
            </w:div>
            <w:div w:id="1549949868">
              <w:marLeft w:val="0"/>
              <w:marRight w:val="0"/>
              <w:marTop w:val="0"/>
              <w:marBottom w:val="0"/>
              <w:divBdr>
                <w:top w:val="none" w:sz="0" w:space="0" w:color="auto"/>
                <w:left w:val="none" w:sz="0" w:space="0" w:color="auto"/>
                <w:bottom w:val="none" w:sz="0" w:space="0" w:color="auto"/>
                <w:right w:val="none" w:sz="0" w:space="0" w:color="auto"/>
              </w:divBdr>
            </w:div>
          </w:divsChild>
        </w:div>
        <w:div w:id="2073500824">
          <w:marLeft w:val="0"/>
          <w:marRight w:val="0"/>
          <w:marTop w:val="0"/>
          <w:marBottom w:val="0"/>
          <w:divBdr>
            <w:top w:val="none" w:sz="0" w:space="0" w:color="auto"/>
            <w:left w:val="none" w:sz="0" w:space="0" w:color="auto"/>
            <w:bottom w:val="none" w:sz="0" w:space="0" w:color="auto"/>
            <w:right w:val="none" w:sz="0" w:space="0" w:color="auto"/>
          </w:divBdr>
          <w:divsChild>
            <w:div w:id="44723329">
              <w:marLeft w:val="0"/>
              <w:marRight w:val="0"/>
              <w:marTop w:val="0"/>
              <w:marBottom w:val="0"/>
              <w:divBdr>
                <w:top w:val="none" w:sz="0" w:space="0" w:color="auto"/>
                <w:left w:val="none" w:sz="0" w:space="0" w:color="auto"/>
                <w:bottom w:val="none" w:sz="0" w:space="0" w:color="auto"/>
                <w:right w:val="none" w:sz="0" w:space="0" w:color="auto"/>
              </w:divBdr>
            </w:div>
            <w:div w:id="1208759466">
              <w:marLeft w:val="0"/>
              <w:marRight w:val="0"/>
              <w:marTop w:val="0"/>
              <w:marBottom w:val="0"/>
              <w:divBdr>
                <w:top w:val="none" w:sz="0" w:space="0" w:color="auto"/>
                <w:left w:val="none" w:sz="0" w:space="0" w:color="auto"/>
                <w:bottom w:val="none" w:sz="0" w:space="0" w:color="auto"/>
                <w:right w:val="none" w:sz="0" w:space="0" w:color="auto"/>
              </w:divBdr>
            </w:div>
            <w:div w:id="1920558062">
              <w:marLeft w:val="0"/>
              <w:marRight w:val="0"/>
              <w:marTop w:val="0"/>
              <w:marBottom w:val="0"/>
              <w:divBdr>
                <w:top w:val="none" w:sz="0" w:space="0" w:color="auto"/>
                <w:left w:val="none" w:sz="0" w:space="0" w:color="auto"/>
                <w:bottom w:val="none" w:sz="0" w:space="0" w:color="auto"/>
                <w:right w:val="none" w:sz="0" w:space="0" w:color="auto"/>
              </w:divBdr>
              <w:divsChild>
                <w:div w:id="1368750698">
                  <w:marLeft w:val="0"/>
                  <w:marRight w:val="0"/>
                  <w:marTop w:val="0"/>
                  <w:marBottom w:val="0"/>
                  <w:divBdr>
                    <w:top w:val="none" w:sz="0" w:space="0" w:color="auto"/>
                    <w:left w:val="none" w:sz="0" w:space="0" w:color="auto"/>
                    <w:bottom w:val="none" w:sz="0" w:space="0" w:color="auto"/>
                    <w:right w:val="none" w:sz="0" w:space="0" w:color="auto"/>
                  </w:divBdr>
                  <w:divsChild>
                    <w:div w:id="9616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551464">
      <w:bodyDiv w:val="1"/>
      <w:marLeft w:val="0"/>
      <w:marRight w:val="0"/>
      <w:marTop w:val="0"/>
      <w:marBottom w:val="0"/>
      <w:divBdr>
        <w:top w:val="none" w:sz="0" w:space="0" w:color="auto"/>
        <w:left w:val="none" w:sz="0" w:space="0" w:color="auto"/>
        <w:bottom w:val="none" w:sz="0" w:space="0" w:color="auto"/>
        <w:right w:val="none" w:sz="0" w:space="0" w:color="auto"/>
      </w:divBdr>
    </w:div>
    <w:div w:id="2073262308">
      <w:bodyDiv w:val="1"/>
      <w:marLeft w:val="0"/>
      <w:marRight w:val="0"/>
      <w:marTop w:val="0"/>
      <w:marBottom w:val="0"/>
      <w:divBdr>
        <w:top w:val="none" w:sz="0" w:space="0" w:color="auto"/>
        <w:left w:val="none" w:sz="0" w:space="0" w:color="auto"/>
        <w:bottom w:val="none" w:sz="0" w:space="0" w:color="auto"/>
        <w:right w:val="none" w:sz="0" w:space="0" w:color="auto"/>
      </w:divBdr>
      <w:divsChild>
        <w:div w:id="46299947">
          <w:marLeft w:val="0"/>
          <w:marRight w:val="0"/>
          <w:marTop w:val="0"/>
          <w:marBottom w:val="0"/>
          <w:divBdr>
            <w:top w:val="none" w:sz="0" w:space="0" w:color="auto"/>
            <w:left w:val="none" w:sz="0" w:space="0" w:color="auto"/>
            <w:bottom w:val="none" w:sz="0" w:space="0" w:color="auto"/>
            <w:right w:val="none" w:sz="0" w:space="0" w:color="auto"/>
          </w:divBdr>
          <w:divsChild>
            <w:div w:id="1792551268">
              <w:marLeft w:val="0"/>
              <w:marRight w:val="0"/>
              <w:marTop w:val="0"/>
              <w:marBottom w:val="0"/>
              <w:divBdr>
                <w:top w:val="none" w:sz="0" w:space="0" w:color="auto"/>
                <w:left w:val="none" w:sz="0" w:space="0" w:color="auto"/>
                <w:bottom w:val="none" w:sz="0" w:space="0" w:color="auto"/>
                <w:right w:val="none" w:sz="0" w:space="0" w:color="auto"/>
              </w:divBdr>
              <w:divsChild>
                <w:div w:id="1545756241">
                  <w:marLeft w:val="0"/>
                  <w:marRight w:val="0"/>
                  <w:marTop w:val="0"/>
                  <w:marBottom w:val="0"/>
                  <w:divBdr>
                    <w:top w:val="none" w:sz="0" w:space="0" w:color="auto"/>
                    <w:left w:val="none" w:sz="0" w:space="0" w:color="auto"/>
                    <w:bottom w:val="none" w:sz="0" w:space="0" w:color="auto"/>
                    <w:right w:val="none" w:sz="0" w:space="0" w:color="auto"/>
                  </w:divBdr>
                  <w:divsChild>
                    <w:div w:id="135942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83224">
              <w:marLeft w:val="0"/>
              <w:marRight w:val="0"/>
              <w:marTop w:val="0"/>
              <w:marBottom w:val="0"/>
              <w:divBdr>
                <w:top w:val="none" w:sz="0" w:space="0" w:color="auto"/>
                <w:left w:val="none" w:sz="0" w:space="0" w:color="auto"/>
                <w:bottom w:val="none" w:sz="0" w:space="0" w:color="auto"/>
                <w:right w:val="none" w:sz="0" w:space="0" w:color="auto"/>
              </w:divBdr>
            </w:div>
            <w:div w:id="1823961515">
              <w:marLeft w:val="0"/>
              <w:marRight w:val="0"/>
              <w:marTop w:val="0"/>
              <w:marBottom w:val="0"/>
              <w:divBdr>
                <w:top w:val="none" w:sz="0" w:space="0" w:color="auto"/>
                <w:left w:val="none" w:sz="0" w:space="0" w:color="auto"/>
                <w:bottom w:val="none" w:sz="0" w:space="0" w:color="auto"/>
                <w:right w:val="none" w:sz="0" w:space="0" w:color="auto"/>
              </w:divBdr>
            </w:div>
          </w:divsChild>
        </w:div>
        <w:div w:id="85199731">
          <w:marLeft w:val="0"/>
          <w:marRight w:val="0"/>
          <w:marTop w:val="0"/>
          <w:marBottom w:val="0"/>
          <w:divBdr>
            <w:top w:val="none" w:sz="0" w:space="0" w:color="auto"/>
            <w:left w:val="none" w:sz="0" w:space="0" w:color="auto"/>
            <w:bottom w:val="none" w:sz="0" w:space="0" w:color="auto"/>
            <w:right w:val="none" w:sz="0" w:space="0" w:color="auto"/>
          </w:divBdr>
          <w:divsChild>
            <w:div w:id="854346390">
              <w:marLeft w:val="0"/>
              <w:marRight w:val="0"/>
              <w:marTop w:val="0"/>
              <w:marBottom w:val="0"/>
              <w:divBdr>
                <w:top w:val="none" w:sz="0" w:space="0" w:color="auto"/>
                <w:left w:val="none" w:sz="0" w:space="0" w:color="auto"/>
                <w:bottom w:val="none" w:sz="0" w:space="0" w:color="auto"/>
                <w:right w:val="none" w:sz="0" w:space="0" w:color="auto"/>
              </w:divBdr>
            </w:div>
            <w:div w:id="883756567">
              <w:marLeft w:val="0"/>
              <w:marRight w:val="0"/>
              <w:marTop w:val="0"/>
              <w:marBottom w:val="0"/>
              <w:divBdr>
                <w:top w:val="none" w:sz="0" w:space="0" w:color="auto"/>
                <w:left w:val="none" w:sz="0" w:space="0" w:color="auto"/>
                <w:bottom w:val="none" w:sz="0" w:space="0" w:color="auto"/>
                <w:right w:val="none" w:sz="0" w:space="0" w:color="auto"/>
              </w:divBdr>
            </w:div>
            <w:div w:id="1712067977">
              <w:marLeft w:val="0"/>
              <w:marRight w:val="0"/>
              <w:marTop w:val="0"/>
              <w:marBottom w:val="0"/>
              <w:divBdr>
                <w:top w:val="none" w:sz="0" w:space="0" w:color="auto"/>
                <w:left w:val="none" w:sz="0" w:space="0" w:color="auto"/>
                <w:bottom w:val="none" w:sz="0" w:space="0" w:color="auto"/>
                <w:right w:val="none" w:sz="0" w:space="0" w:color="auto"/>
              </w:divBdr>
              <w:divsChild>
                <w:div w:id="737944404">
                  <w:marLeft w:val="0"/>
                  <w:marRight w:val="0"/>
                  <w:marTop w:val="0"/>
                  <w:marBottom w:val="0"/>
                  <w:divBdr>
                    <w:top w:val="none" w:sz="0" w:space="0" w:color="auto"/>
                    <w:left w:val="none" w:sz="0" w:space="0" w:color="auto"/>
                    <w:bottom w:val="none" w:sz="0" w:space="0" w:color="auto"/>
                    <w:right w:val="none" w:sz="0" w:space="0" w:color="auto"/>
                  </w:divBdr>
                  <w:divsChild>
                    <w:div w:id="5419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79320">
          <w:marLeft w:val="0"/>
          <w:marRight w:val="0"/>
          <w:marTop w:val="0"/>
          <w:marBottom w:val="0"/>
          <w:divBdr>
            <w:top w:val="none" w:sz="0" w:space="0" w:color="auto"/>
            <w:left w:val="none" w:sz="0" w:space="0" w:color="auto"/>
            <w:bottom w:val="none" w:sz="0" w:space="0" w:color="auto"/>
            <w:right w:val="none" w:sz="0" w:space="0" w:color="auto"/>
          </w:divBdr>
          <w:divsChild>
            <w:div w:id="1643658692">
              <w:marLeft w:val="0"/>
              <w:marRight w:val="0"/>
              <w:marTop w:val="0"/>
              <w:marBottom w:val="0"/>
              <w:divBdr>
                <w:top w:val="none" w:sz="0" w:space="0" w:color="auto"/>
                <w:left w:val="none" w:sz="0" w:space="0" w:color="auto"/>
                <w:bottom w:val="none" w:sz="0" w:space="0" w:color="auto"/>
                <w:right w:val="none" w:sz="0" w:space="0" w:color="auto"/>
              </w:divBdr>
            </w:div>
            <w:div w:id="1691639870">
              <w:marLeft w:val="0"/>
              <w:marRight w:val="0"/>
              <w:marTop w:val="0"/>
              <w:marBottom w:val="0"/>
              <w:divBdr>
                <w:top w:val="none" w:sz="0" w:space="0" w:color="auto"/>
                <w:left w:val="none" w:sz="0" w:space="0" w:color="auto"/>
                <w:bottom w:val="none" w:sz="0" w:space="0" w:color="auto"/>
                <w:right w:val="none" w:sz="0" w:space="0" w:color="auto"/>
              </w:divBdr>
              <w:divsChild>
                <w:div w:id="428113838">
                  <w:marLeft w:val="0"/>
                  <w:marRight w:val="0"/>
                  <w:marTop w:val="0"/>
                  <w:marBottom w:val="0"/>
                  <w:divBdr>
                    <w:top w:val="none" w:sz="0" w:space="0" w:color="auto"/>
                    <w:left w:val="none" w:sz="0" w:space="0" w:color="auto"/>
                    <w:bottom w:val="none" w:sz="0" w:space="0" w:color="auto"/>
                    <w:right w:val="none" w:sz="0" w:space="0" w:color="auto"/>
                  </w:divBdr>
                  <w:divsChild>
                    <w:div w:id="14036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28668">
              <w:marLeft w:val="0"/>
              <w:marRight w:val="0"/>
              <w:marTop w:val="0"/>
              <w:marBottom w:val="0"/>
              <w:divBdr>
                <w:top w:val="none" w:sz="0" w:space="0" w:color="auto"/>
                <w:left w:val="none" w:sz="0" w:space="0" w:color="auto"/>
                <w:bottom w:val="none" w:sz="0" w:space="0" w:color="auto"/>
                <w:right w:val="none" w:sz="0" w:space="0" w:color="auto"/>
              </w:divBdr>
            </w:div>
          </w:divsChild>
        </w:div>
        <w:div w:id="528642299">
          <w:marLeft w:val="0"/>
          <w:marRight w:val="0"/>
          <w:marTop w:val="0"/>
          <w:marBottom w:val="0"/>
          <w:divBdr>
            <w:top w:val="none" w:sz="0" w:space="0" w:color="auto"/>
            <w:left w:val="none" w:sz="0" w:space="0" w:color="auto"/>
            <w:bottom w:val="none" w:sz="0" w:space="0" w:color="auto"/>
            <w:right w:val="none" w:sz="0" w:space="0" w:color="auto"/>
          </w:divBdr>
          <w:divsChild>
            <w:div w:id="936981695">
              <w:marLeft w:val="0"/>
              <w:marRight w:val="0"/>
              <w:marTop w:val="0"/>
              <w:marBottom w:val="0"/>
              <w:divBdr>
                <w:top w:val="none" w:sz="0" w:space="0" w:color="auto"/>
                <w:left w:val="none" w:sz="0" w:space="0" w:color="auto"/>
                <w:bottom w:val="none" w:sz="0" w:space="0" w:color="auto"/>
                <w:right w:val="none" w:sz="0" w:space="0" w:color="auto"/>
              </w:divBdr>
            </w:div>
            <w:div w:id="1129592499">
              <w:marLeft w:val="0"/>
              <w:marRight w:val="0"/>
              <w:marTop w:val="0"/>
              <w:marBottom w:val="0"/>
              <w:divBdr>
                <w:top w:val="none" w:sz="0" w:space="0" w:color="auto"/>
                <w:left w:val="none" w:sz="0" w:space="0" w:color="auto"/>
                <w:bottom w:val="none" w:sz="0" w:space="0" w:color="auto"/>
                <w:right w:val="none" w:sz="0" w:space="0" w:color="auto"/>
              </w:divBdr>
              <w:divsChild>
                <w:div w:id="935481301">
                  <w:marLeft w:val="0"/>
                  <w:marRight w:val="0"/>
                  <w:marTop w:val="0"/>
                  <w:marBottom w:val="0"/>
                  <w:divBdr>
                    <w:top w:val="none" w:sz="0" w:space="0" w:color="auto"/>
                    <w:left w:val="none" w:sz="0" w:space="0" w:color="auto"/>
                    <w:bottom w:val="none" w:sz="0" w:space="0" w:color="auto"/>
                    <w:right w:val="none" w:sz="0" w:space="0" w:color="auto"/>
                  </w:divBdr>
                  <w:divsChild>
                    <w:div w:id="40661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2908">
              <w:marLeft w:val="0"/>
              <w:marRight w:val="0"/>
              <w:marTop w:val="0"/>
              <w:marBottom w:val="0"/>
              <w:divBdr>
                <w:top w:val="none" w:sz="0" w:space="0" w:color="auto"/>
                <w:left w:val="none" w:sz="0" w:space="0" w:color="auto"/>
                <w:bottom w:val="none" w:sz="0" w:space="0" w:color="auto"/>
                <w:right w:val="none" w:sz="0" w:space="0" w:color="auto"/>
              </w:divBdr>
            </w:div>
          </w:divsChild>
        </w:div>
        <w:div w:id="547911006">
          <w:marLeft w:val="0"/>
          <w:marRight w:val="0"/>
          <w:marTop w:val="0"/>
          <w:marBottom w:val="0"/>
          <w:divBdr>
            <w:top w:val="none" w:sz="0" w:space="0" w:color="auto"/>
            <w:left w:val="none" w:sz="0" w:space="0" w:color="auto"/>
            <w:bottom w:val="none" w:sz="0" w:space="0" w:color="auto"/>
            <w:right w:val="none" w:sz="0" w:space="0" w:color="auto"/>
          </w:divBdr>
          <w:divsChild>
            <w:div w:id="623076845">
              <w:marLeft w:val="0"/>
              <w:marRight w:val="0"/>
              <w:marTop w:val="0"/>
              <w:marBottom w:val="0"/>
              <w:divBdr>
                <w:top w:val="none" w:sz="0" w:space="0" w:color="auto"/>
                <w:left w:val="none" w:sz="0" w:space="0" w:color="auto"/>
                <w:bottom w:val="none" w:sz="0" w:space="0" w:color="auto"/>
                <w:right w:val="none" w:sz="0" w:space="0" w:color="auto"/>
              </w:divBdr>
              <w:divsChild>
                <w:div w:id="1962803701">
                  <w:marLeft w:val="0"/>
                  <w:marRight w:val="0"/>
                  <w:marTop w:val="0"/>
                  <w:marBottom w:val="0"/>
                  <w:divBdr>
                    <w:top w:val="none" w:sz="0" w:space="0" w:color="auto"/>
                    <w:left w:val="none" w:sz="0" w:space="0" w:color="auto"/>
                    <w:bottom w:val="none" w:sz="0" w:space="0" w:color="auto"/>
                    <w:right w:val="none" w:sz="0" w:space="0" w:color="auto"/>
                  </w:divBdr>
                  <w:divsChild>
                    <w:div w:id="171484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4451">
              <w:marLeft w:val="0"/>
              <w:marRight w:val="0"/>
              <w:marTop w:val="0"/>
              <w:marBottom w:val="0"/>
              <w:divBdr>
                <w:top w:val="none" w:sz="0" w:space="0" w:color="auto"/>
                <w:left w:val="none" w:sz="0" w:space="0" w:color="auto"/>
                <w:bottom w:val="none" w:sz="0" w:space="0" w:color="auto"/>
                <w:right w:val="none" w:sz="0" w:space="0" w:color="auto"/>
              </w:divBdr>
            </w:div>
            <w:div w:id="1468821549">
              <w:marLeft w:val="0"/>
              <w:marRight w:val="0"/>
              <w:marTop w:val="0"/>
              <w:marBottom w:val="0"/>
              <w:divBdr>
                <w:top w:val="none" w:sz="0" w:space="0" w:color="auto"/>
                <w:left w:val="none" w:sz="0" w:space="0" w:color="auto"/>
                <w:bottom w:val="none" w:sz="0" w:space="0" w:color="auto"/>
                <w:right w:val="none" w:sz="0" w:space="0" w:color="auto"/>
              </w:divBdr>
            </w:div>
          </w:divsChild>
        </w:div>
        <w:div w:id="624652992">
          <w:marLeft w:val="0"/>
          <w:marRight w:val="0"/>
          <w:marTop w:val="0"/>
          <w:marBottom w:val="0"/>
          <w:divBdr>
            <w:top w:val="none" w:sz="0" w:space="0" w:color="auto"/>
            <w:left w:val="none" w:sz="0" w:space="0" w:color="auto"/>
            <w:bottom w:val="none" w:sz="0" w:space="0" w:color="auto"/>
            <w:right w:val="none" w:sz="0" w:space="0" w:color="auto"/>
          </w:divBdr>
          <w:divsChild>
            <w:div w:id="692196330">
              <w:marLeft w:val="0"/>
              <w:marRight w:val="0"/>
              <w:marTop w:val="0"/>
              <w:marBottom w:val="0"/>
              <w:divBdr>
                <w:top w:val="none" w:sz="0" w:space="0" w:color="auto"/>
                <w:left w:val="none" w:sz="0" w:space="0" w:color="auto"/>
                <w:bottom w:val="none" w:sz="0" w:space="0" w:color="auto"/>
                <w:right w:val="none" w:sz="0" w:space="0" w:color="auto"/>
              </w:divBdr>
              <w:divsChild>
                <w:div w:id="1633166646">
                  <w:marLeft w:val="0"/>
                  <w:marRight w:val="0"/>
                  <w:marTop w:val="0"/>
                  <w:marBottom w:val="0"/>
                  <w:divBdr>
                    <w:top w:val="none" w:sz="0" w:space="0" w:color="auto"/>
                    <w:left w:val="none" w:sz="0" w:space="0" w:color="auto"/>
                    <w:bottom w:val="none" w:sz="0" w:space="0" w:color="auto"/>
                    <w:right w:val="none" w:sz="0" w:space="0" w:color="auto"/>
                  </w:divBdr>
                  <w:divsChild>
                    <w:div w:id="5105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7120">
              <w:marLeft w:val="0"/>
              <w:marRight w:val="0"/>
              <w:marTop w:val="0"/>
              <w:marBottom w:val="0"/>
              <w:divBdr>
                <w:top w:val="none" w:sz="0" w:space="0" w:color="auto"/>
                <w:left w:val="none" w:sz="0" w:space="0" w:color="auto"/>
                <w:bottom w:val="none" w:sz="0" w:space="0" w:color="auto"/>
                <w:right w:val="none" w:sz="0" w:space="0" w:color="auto"/>
              </w:divBdr>
            </w:div>
            <w:div w:id="2102990914">
              <w:marLeft w:val="0"/>
              <w:marRight w:val="0"/>
              <w:marTop w:val="0"/>
              <w:marBottom w:val="0"/>
              <w:divBdr>
                <w:top w:val="none" w:sz="0" w:space="0" w:color="auto"/>
                <w:left w:val="none" w:sz="0" w:space="0" w:color="auto"/>
                <w:bottom w:val="none" w:sz="0" w:space="0" w:color="auto"/>
                <w:right w:val="none" w:sz="0" w:space="0" w:color="auto"/>
              </w:divBdr>
            </w:div>
          </w:divsChild>
        </w:div>
        <w:div w:id="639457128">
          <w:marLeft w:val="0"/>
          <w:marRight w:val="0"/>
          <w:marTop w:val="0"/>
          <w:marBottom w:val="0"/>
          <w:divBdr>
            <w:top w:val="none" w:sz="0" w:space="0" w:color="auto"/>
            <w:left w:val="none" w:sz="0" w:space="0" w:color="auto"/>
            <w:bottom w:val="none" w:sz="0" w:space="0" w:color="auto"/>
            <w:right w:val="none" w:sz="0" w:space="0" w:color="auto"/>
          </w:divBdr>
          <w:divsChild>
            <w:div w:id="1372341247">
              <w:marLeft w:val="0"/>
              <w:marRight w:val="0"/>
              <w:marTop w:val="0"/>
              <w:marBottom w:val="0"/>
              <w:divBdr>
                <w:top w:val="none" w:sz="0" w:space="0" w:color="auto"/>
                <w:left w:val="none" w:sz="0" w:space="0" w:color="auto"/>
                <w:bottom w:val="none" w:sz="0" w:space="0" w:color="auto"/>
                <w:right w:val="none" w:sz="0" w:space="0" w:color="auto"/>
              </w:divBdr>
            </w:div>
            <w:div w:id="1537505121">
              <w:marLeft w:val="0"/>
              <w:marRight w:val="0"/>
              <w:marTop w:val="0"/>
              <w:marBottom w:val="0"/>
              <w:divBdr>
                <w:top w:val="none" w:sz="0" w:space="0" w:color="auto"/>
                <w:left w:val="none" w:sz="0" w:space="0" w:color="auto"/>
                <w:bottom w:val="none" w:sz="0" w:space="0" w:color="auto"/>
                <w:right w:val="none" w:sz="0" w:space="0" w:color="auto"/>
              </w:divBdr>
            </w:div>
            <w:div w:id="1552033503">
              <w:marLeft w:val="0"/>
              <w:marRight w:val="0"/>
              <w:marTop w:val="0"/>
              <w:marBottom w:val="0"/>
              <w:divBdr>
                <w:top w:val="none" w:sz="0" w:space="0" w:color="auto"/>
                <w:left w:val="none" w:sz="0" w:space="0" w:color="auto"/>
                <w:bottom w:val="none" w:sz="0" w:space="0" w:color="auto"/>
                <w:right w:val="none" w:sz="0" w:space="0" w:color="auto"/>
              </w:divBdr>
              <w:divsChild>
                <w:div w:id="1455057503">
                  <w:marLeft w:val="0"/>
                  <w:marRight w:val="0"/>
                  <w:marTop w:val="0"/>
                  <w:marBottom w:val="0"/>
                  <w:divBdr>
                    <w:top w:val="none" w:sz="0" w:space="0" w:color="auto"/>
                    <w:left w:val="none" w:sz="0" w:space="0" w:color="auto"/>
                    <w:bottom w:val="none" w:sz="0" w:space="0" w:color="auto"/>
                    <w:right w:val="none" w:sz="0" w:space="0" w:color="auto"/>
                  </w:divBdr>
                  <w:divsChild>
                    <w:div w:id="17003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05284">
          <w:marLeft w:val="0"/>
          <w:marRight w:val="0"/>
          <w:marTop w:val="0"/>
          <w:marBottom w:val="0"/>
          <w:divBdr>
            <w:top w:val="none" w:sz="0" w:space="0" w:color="auto"/>
            <w:left w:val="none" w:sz="0" w:space="0" w:color="auto"/>
            <w:bottom w:val="none" w:sz="0" w:space="0" w:color="auto"/>
            <w:right w:val="none" w:sz="0" w:space="0" w:color="auto"/>
          </w:divBdr>
          <w:divsChild>
            <w:div w:id="432365292">
              <w:marLeft w:val="0"/>
              <w:marRight w:val="0"/>
              <w:marTop w:val="0"/>
              <w:marBottom w:val="0"/>
              <w:divBdr>
                <w:top w:val="none" w:sz="0" w:space="0" w:color="auto"/>
                <w:left w:val="none" w:sz="0" w:space="0" w:color="auto"/>
                <w:bottom w:val="none" w:sz="0" w:space="0" w:color="auto"/>
                <w:right w:val="none" w:sz="0" w:space="0" w:color="auto"/>
              </w:divBdr>
              <w:divsChild>
                <w:div w:id="1993868486">
                  <w:marLeft w:val="0"/>
                  <w:marRight w:val="0"/>
                  <w:marTop w:val="0"/>
                  <w:marBottom w:val="0"/>
                  <w:divBdr>
                    <w:top w:val="none" w:sz="0" w:space="0" w:color="auto"/>
                    <w:left w:val="none" w:sz="0" w:space="0" w:color="auto"/>
                    <w:bottom w:val="none" w:sz="0" w:space="0" w:color="auto"/>
                    <w:right w:val="none" w:sz="0" w:space="0" w:color="auto"/>
                  </w:divBdr>
                  <w:divsChild>
                    <w:div w:id="205292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2497">
              <w:marLeft w:val="0"/>
              <w:marRight w:val="0"/>
              <w:marTop w:val="0"/>
              <w:marBottom w:val="0"/>
              <w:divBdr>
                <w:top w:val="none" w:sz="0" w:space="0" w:color="auto"/>
                <w:left w:val="none" w:sz="0" w:space="0" w:color="auto"/>
                <w:bottom w:val="none" w:sz="0" w:space="0" w:color="auto"/>
                <w:right w:val="none" w:sz="0" w:space="0" w:color="auto"/>
              </w:divBdr>
            </w:div>
            <w:div w:id="1708604350">
              <w:marLeft w:val="0"/>
              <w:marRight w:val="0"/>
              <w:marTop w:val="0"/>
              <w:marBottom w:val="0"/>
              <w:divBdr>
                <w:top w:val="none" w:sz="0" w:space="0" w:color="auto"/>
                <w:left w:val="none" w:sz="0" w:space="0" w:color="auto"/>
                <w:bottom w:val="none" w:sz="0" w:space="0" w:color="auto"/>
                <w:right w:val="none" w:sz="0" w:space="0" w:color="auto"/>
              </w:divBdr>
            </w:div>
          </w:divsChild>
        </w:div>
        <w:div w:id="1228685302">
          <w:marLeft w:val="0"/>
          <w:marRight w:val="0"/>
          <w:marTop w:val="0"/>
          <w:marBottom w:val="0"/>
          <w:divBdr>
            <w:top w:val="none" w:sz="0" w:space="0" w:color="auto"/>
            <w:left w:val="none" w:sz="0" w:space="0" w:color="auto"/>
            <w:bottom w:val="none" w:sz="0" w:space="0" w:color="auto"/>
            <w:right w:val="none" w:sz="0" w:space="0" w:color="auto"/>
          </w:divBdr>
          <w:divsChild>
            <w:div w:id="75321885">
              <w:marLeft w:val="0"/>
              <w:marRight w:val="0"/>
              <w:marTop w:val="0"/>
              <w:marBottom w:val="0"/>
              <w:divBdr>
                <w:top w:val="none" w:sz="0" w:space="0" w:color="auto"/>
                <w:left w:val="none" w:sz="0" w:space="0" w:color="auto"/>
                <w:bottom w:val="none" w:sz="0" w:space="0" w:color="auto"/>
                <w:right w:val="none" w:sz="0" w:space="0" w:color="auto"/>
              </w:divBdr>
            </w:div>
            <w:div w:id="315915034">
              <w:marLeft w:val="0"/>
              <w:marRight w:val="0"/>
              <w:marTop w:val="0"/>
              <w:marBottom w:val="0"/>
              <w:divBdr>
                <w:top w:val="none" w:sz="0" w:space="0" w:color="auto"/>
                <w:left w:val="none" w:sz="0" w:space="0" w:color="auto"/>
                <w:bottom w:val="none" w:sz="0" w:space="0" w:color="auto"/>
                <w:right w:val="none" w:sz="0" w:space="0" w:color="auto"/>
              </w:divBdr>
            </w:div>
            <w:div w:id="1501389448">
              <w:marLeft w:val="0"/>
              <w:marRight w:val="0"/>
              <w:marTop w:val="0"/>
              <w:marBottom w:val="0"/>
              <w:divBdr>
                <w:top w:val="none" w:sz="0" w:space="0" w:color="auto"/>
                <w:left w:val="none" w:sz="0" w:space="0" w:color="auto"/>
                <w:bottom w:val="none" w:sz="0" w:space="0" w:color="auto"/>
                <w:right w:val="none" w:sz="0" w:space="0" w:color="auto"/>
              </w:divBdr>
              <w:divsChild>
                <w:div w:id="420958122">
                  <w:marLeft w:val="0"/>
                  <w:marRight w:val="0"/>
                  <w:marTop w:val="0"/>
                  <w:marBottom w:val="0"/>
                  <w:divBdr>
                    <w:top w:val="none" w:sz="0" w:space="0" w:color="auto"/>
                    <w:left w:val="none" w:sz="0" w:space="0" w:color="auto"/>
                    <w:bottom w:val="none" w:sz="0" w:space="0" w:color="auto"/>
                    <w:right w:val="none" w:sz="0" w:space="0" w:color="auto"/>
                  </w:divBdr>
                  <w:divsChild>
                    <w:div w:id="9272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715920">
          <w:marLeft w:val="0"/>
          <w:marRight w:val="0"/>
          <w:marTop w:val="0"/>
          <w:marBottom w:val="0"/>
          <w:divBdr>
            <w:top w:val="none" w:sz="0" w:space="0" w:color="auto"/>
            <w:left w:val="none" w:sz="0" w:space="0" w:color="auto"/>
            <w:bottom w:val="none" w:sz="0" w:space="0" w:color="auto"/>
            <w:right w:val="none" w:sz="0" w:space="0" w:color="auto"/>
          </w:divBdr>
          <w:divsChild>
            <w:div w:id="887499537">
              <w:marLeft w:val="0"/>
              <w:marRight w:val="0"/>
              <w:marTop w:val="0"/>
              <w:marBottom w:val="0"/>
              <w:divBdr>
                <w:top w:val="none" w:sz="0" w:space="0" w:color="auto"/>
                <w:left w:val="none" w:sz="0" w:space="0" w:color="auto"/>
                <w:bottom w:val="none" w:sz="0" w:space="0" w:color="auto"/>
                <w:right w:val="none" w:sz="0" w:space="0" w:color="auto"/>
              </w:divBdr>
            </w:div>
            <w:div w:id="979919657">
              <w:marLeft w:val="0"/>
              <w:marRight w:val="0"/>
              <w:marTop w:val="0"/>
              <w:marBottom w:val="0"/>
              <w:divBdr>
                <w:top w:val="none" w:sz="0" w:space="0" w:color="auto"/>
                <w:left w:val="none" w:sz="0" w:space="0" w:color="auto"/>
                <w:bottom w:val="none" w:sz="0" w:space="0" w:color="auto"/>
                <w:right w:val="none" w:sz="0" w:space="0" w:color="auto"/>
              </w:divBdr>
              <w:divsChild>
                <w:div w:id="380400116">
                  <w:marLeft w:val="0"/>
                  <w:marRight w:val="0"/>
                  <w:marTop w:val="0"/>
                  <w:marBottom w:val="0"/>
                  <w:divBdr>
                    <w:top w:val="none" w:sz="0" w:space="0" w:color="auto"/>
                    <w:left w:val="none" w:sz="0" w:space="0" w:color="auto"/>
                    <w:bottom w:val="none" w:sz="0" w:space="0" w:color="auto"/>
                    <w:right w:val="none" w:sz="0" w:space="0" w:color="auto"/>
                  </w:divBdr>
                  <w:divsChild>
                    <w:div w:id="61271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48881">
              <w:marLeft w:val="0"/>
              <w:marRight w:val="0"/>
              <w:marTop w:val="0"/>
              <w:marBottom w:val="0"/>
              <w:divBdr>
                <w:top w:val="none" w:sz="0" w:space="0" w:color="auto"/>
                <w:left w:val="none" w:sz="0" w:space="0" w:color="auto"/>
                <w:bottom w:val="none" w:sz="0" w:space="0" w:color="auto"/>
                <w:right w:val="none" w:sz="0" w:space="0" w:color="auto"/>
              </w:divBdr>
            </w:div>
          </w:divsChild>
        </w:div>
        <w:div w:id="1392584386">
          <w:marLeft w:val="0"/>
          <w:marRight w:val="0"/>
          <w:marTop w:val="0"/>
          <w:marBottom w:val="0"/>
          <w:divBdr>
            <w:top w:val="none" w:sz="0" w:space="0" w:color="auto"/>
            <w:left w:val="none" w:sz="0" w:space="0" w:color="auto"/>
            <w:bottom w:val="none" w:sz="0" w:space="0" w:color="auto"/>
            <w:right w:val="none" w:sz="0" w:space="0" w:color="auto"/>
          </w:divBdr>
          <w:divsChild>
            <w:div w:id="1072505384">
              <w:marLeft w:val="0"/>
              <w:marRight w:val="0"/>
              <w:marTop w:val="0"/>
              <w:marBottom w:val="0"/>
              <w:divBdr>
                <w:top w:val="none" w:sz="0" w:space="0" w:color="auto"/>
                <w:left w:val="none" w:sz="0" w:space="0" w:color="auto"/>
                <w:bottom w:val="none" w:sz="0" w:space="0" w:color="auto"/>
                <w:right w:val="none" w:sz="0" w:space="0" w:color="auto"/>
              </w:divBdr>
              <w:divsChild>
                <w:div w:id="625502377">
                  <w:marLeft w:val="0"/>
                  <w:marRight w:val="0"/>
                  <w:marTop w:val="0"/>
                  <w:marBottom w:val="0"/>
                  <w:divBdr>
                    <w:top w:val="none" w:sz="0" w:space="0" w:color="auto"/>
                    <w:left w:val="none" w:sz="0" w:space="0" w:color="auto"/>
                    <w:bottom w:val="none" w:sz="0" w:space="0" w:color="auto"/>
                    <w:right w:val="none" w:sz="0" w:space="0" w:color="auto"/>
                  </w:divBdr>
                  <w:divsChild>
                    <w:div w:id="9218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18161">
              <w:marLeft w:val="0"/>
              <w:marRight w:val="0"/>
              <w:marTop w:val="0"/>
              <w:marBottom w:val="0"/>
              <w:divBdr>
                <w:top w:val="none" w:sz="0" w:space="0" w:color="auto"/>
                <w:left w:val="none" w:sz="0" w:space="0" w:color="auto"/>
                <w:bottom w:val="none" w:sz="0" w:space="0" w:color="auto"/>
                <w:right w:val="none" w:sz="0" w:space="0" w:color="auto"/>
              </w:divBdr>
            </w:div>
            <w:div w:id="1975870249">
              <w:marLeft w:val="0"/>
              <w:marRight w:val="0"/>
              <w:marTop w:val="0"/>
              <w:marBottom w:val="0"/>
              <w:divBdr>
                <w:top w:val="none" w:sz="0" w:space="0" w:color="auto"/>
                <w:left w:val="none" w:sz="0" w:space="0" w:color="auto"/>
                <w:bottom w:val="none" w:sz="0" w:space="0" w:color="auto"/>
                <w:right w:val="none" w:sz="0" w:space="0" w:color="auto"/>
              </w:divBdr>
            </w:div>
          </w:divsChild>
        </w:div>
        <w:div w:id="1409501639">
          <w:marLeft w:val="0"/>
          <w:marRight w:val="0"/>
          <w:marTop w:val="0"/>
          <w:marBottom w:val="0"/>
          <w:divBdr>
            <w:top w:val="none" w:sz="0" w:space="0" w:color="auto"/>
            <w:left w:val="none" w:sz="0" w:space="0" w:color="auto"/>
            <w:bottom w:val="none" w:sz="0" w:space="0" w:color="auto"/>
            <w:right w:val="none" w:sz="0" w:space="0" w:color="auto"/>
          </w:divBdr>
          <w:divsChild>
            <w:div w:id="14694746">
              <w:marLeft w:val="0"/>
              <w:marRight w:val="0"/>
              <w:marTop w:val="0"/>
              <w:marBottom w:val="0"/>
              <w:divBdr>
                <w:top w:val="none" w:sz="0" w:space="0" w:color="auto"/>
                <w:left w:val="none" w:sz="0" w:space="0" w:color="auto"/>
                <w:bottom w:val="none" w:sz="0" w:space="0" w:color="auto"/>
                <w:right w:val="none" w:sz="0" w:space="0" w:color="auto"/>
              </w:divBdr>
              <w:divsChild>
                <w:div w:id="897008855">
                  <w:marLeft w:val="0"/>
                  <w:marRight w:val="0"/>
                  <w:marTop w:val="0"/>
                  <w:marBottom w:val="0"/>
                  <w:divBdr>
                    <w:top w:val="none" w:sz="0" w:space="0" w:color="auto"/>
                    <w:left w:val="none" w:sz="0" w:space="0" w:color="auto"/>
                    <w:bottom w:val="none" w:sz="0" w:space="0" w:color="auto"/>
                    <w:right w:val="none" w:sz="0" w:space="0" w:color="auto"/>
                  </w:divBdr>
                  <w:divsChild>
                    <w:div w:id="167518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21229">
              <w:marLeft w:val="0"/>
              <w:marRight w:val="0"/>
              <w:marTop w:val="0"/>
              <w:marBottom w:val="0"/>
              <w:divBdr>
                <w:top w:val="none" w:sz="0" w:space="0" w:color="auto"/>
                <w:left w:val="none" w:sz="0" w:space="0" w:color="auto"/>
                <w:bottom w:val="none" w:sz="0" w:space="0" w:color="auto"/>
                <w:right w:val="none" w:sz="0" w:space="0" w:color="auto"/>
              </w:divBdr>
            </w:div>
            <w:div w:id="1313562206">
              <w:marLeft w:val="0"/>
              <w:marRight w:val="0"/>
              <w:marTop w:val="0"/>
              <w:marBottom w:val="0"/>
              <w:divBdr>
                <w:top w:val="none" w:sz="0" w:space="0" w:color="auto"/>
                <w:left w:val="none" w:sz="0" w:space="0" w:color="auto"/>
                <w:bottom w:val="none" w:sz="0" w:space="0" w:color="auto"/>
                <w:right w:val="none" w:sz="0" w:space="0" w:color="auto"/>
              </w:divBdr>
            </w:div>
          </w:divsChild>
        </w:div>
        <w:div w:id="1894269412">
          <w:marLeft w:val="0"/>
          <w:marRight w:val="0"/>
          <w:marTop w:val="0"/>
          <w:marBottom w:val="0"/>
          <w:divBdr>
            <w:top w:val="none" w:sz="0" w:space="0" w:color="auto"/>
            <w:left w:val="none" w:sz="0" w:space="0" w:color="auto"/>
            <w:bottom w:val="none" w:sz="0" w:space="0" w:color="auto"/>
            <w:right w:val="none" w:sz="0" w:space="0" w:color="auto"/>
          </w:divBdr>
          <w:divsChild>
            <w:div w:id="977612252">
              <w:marLeft w:val="0"/>
              <w:marRight w:val="0"/>
              <w:marTop w:val="0"/>
              <w:marBottom w:val="0"/>
              <w:divBdr>
                <w:top w:val="none" w:sz="0" w:space="0" w:color="auto"/>
                <w:left w:val="none" w:sz="0" w:space="0" w:color="auto"/>
                <w:bottom w:val="none" w:sz="0" w:space="0" w:color="auto"/>
                <w:right w:val="none" w:sz="0" w:space="0" w:color="auto"/>
              </w:divBdr>
              <w:divsChild>
                <w:div w:id="549877963">
                  <w:marLeft w:val="0"/>
                  <w:marRight w:val="0"/>
                  <w:marTop w:val="0"/>
                  <w:marBottom w:val="0"/>
                  <w:divBdr>
                    <w:top w:val="none" w:sz="0" w:space="0" w:color="auto"/>
                    <w:left w:val="none" w:sz="0" w:space="0" w:color="auto"/>
                    <w:bottom w:val="none" w:sz="0" w:space="0" w:color="auto"/>
                    <w:right w:val="none" w:sz="0" w:space="0" w:color="auto"/>
                  </w:divBdr>
                  <w:divsChild>
                    <w:div w:id="668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09661">
              <w:marLeft w:val="0"/>
              <w:marRight w:val="0"/>
              <w:marTop w:val="0"/>
              <w:marBottom w:val="0"/>
              <w:divBdr>
                <w:top w:val="none" w:sz="0" w:space="0" w:color="auto"/>
                <w:left w:val="none" w:sz="0" w:space="0" w:color="auto"/>
                <w:bottom w:val="none" w:sz="0" w:space="0" w:color="auto"/>
                <w:right w:val="none" w:sz="0" w:space="0" w:color="auto"/>
              </w:divBdr>
            </w:div>
            <w:div w:id="16085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3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xisting_user@gmail.com" TargetMode="External"/><Relationship Id="rId3" Type="http://schemas.openxmlformats.org/officeDocument/2006/relationships/settings" Target="settings.xml"/><Relationship Id="rId7" Type="http://schemas.openxmlformats.org/officeDocument/2006/relationships/hyperlink" Target="mailto:abc@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mailto:user@gmail.com" TargetMode="External"/><Relationship Id="rId4" Type="http://schemas.openxmlformats.org/officeDocument/2006/relationships/webSettings" Target="webSettings.xml"/><Relationship Id="rId9" Type="http://schemas.openxmlformats.org/officeDocument/2006/relationships/hyperlink" Target="mailto:us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1169</TotalTime>
  <Pages>33</Pages>
  <Words>4564</Words>
  <Characters>26015</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(SP22-BCS-077)NASIRSHAHZAD</dc:creator>
  <cp:keywords/>
  <dc:description/>
  <cp:lastModifiedBy>(SP22-BCS-077)NASIRSHAHZAD</cp:lastModifiedBy>
  <cp:revision>10</cp:revision>
  <dcterms:created xsi:type="dcterms:W3CDTF">2025-05-13T04:01:00Z</dcterms:created>
  <dcterms:modified xsi:type="dcterms:W3CDTF">2025-05-15T17:57:00Z</dcterms:modified>
</cp:coreProperties>
</file>